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F5B8" w14:textId="77777777" w:rsidR="0054101D" w:rsidRPr="006F1890" w:rsidRDefault="00241A38" w:rsidP="00E21EA3">
      <w:pPr>
        <w:pStyle w:val="divname"/>
        <w:rPr>
          <w:rFonts w:ascii="Georgia" w:eastAsia="Verdana" w:hAnsi="Georgia" w:cstheme="majorHAnsi"/>
          <w:sz w:val="52"/>
          <w:szCs w:val="52"/>
        </w:rPr>
      </w:pPr>
      <w:r w:rsidRPr="006F1890">
        <w:rPr>
          <w:rStyle w:val="span"/>
          <w:rFonts w:ascii="Georgia" w:eastAsia="Verdana" w:hAnsi="Georgia" w:cstheme="majorHAnsi"/>
          <w:sz w:val="52"/>
          <w:szCs w:val="52"/>
        </w:rPr>
        <w:t>Megan</w:t>
      </w:r>
      <w:r w:rsidRPr="006F1890">
        <w:rPr>
          <w:rFonts w:ascii="Georgia" w:eastAsia="Verdana" w:hAnsi="Georgia" w:cstheme="majorHAnsi"/>
          <w:sz w:val="52"/>
          <w:szCs w:val="52"/>
        </w:rPr>
        <w:t xml:space="preserve"> </w:t>
      </w:r>
      <w:r w:rsidRPr="006F1890">
        <w:rPr>
          <w:rStyle w:val="span"/>
          <w:rFonts w:ascii="Georgia" w:eastAsia="Verdana" w:hAnsi="Georgia" w:cstheme="majorHAnsi"/>
          <w:sz w:val="52"/>
          <w:szCs w:val="52"/>
        </w:rPr>
        <w:t>Henninger</w:t>
      </w:r>
    </w:p>
    <w:p w14:paraId="024559C2" w14:textId="77777777" w:rsidR="0054101D" w:rsidRDefault="00241A38">
      <w:pPr>
        <w:pStyle w:val="divaddress"/>
        <w:rPr>
          <w:rFonts w:ascii="Verdana" w:eastAsia="Verdana" w:hAnsi="Verdana" w:cs="Verdana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meganhenninger2@gmail.com | 713-898-0633</w:t>
      </w:r>
      <w:r>
        <w:rPr>
          <w:rFonts w:ascii="Verdana" w:eastAsia="Verdana" w:hAnsi="Verdana" w:cs="Verdana"/>
        </w:rPr>
        <w:t xml:space="preserve"> </w:t>
      </w:r>
    </w:p>
    <w:p w14:paraId="399106A6" w14:textId="5447B678" w:rsidR="00241A38" w:rsidRPr="000B1D8E" w:rsidRDefault="000B1D8E" w:rsidP="000B1D8E">
      <w:pPr>
        <w:pStyle w:val="divdocumentdivsectiontitle"/>
        <w:spacing w:before="20" w:after="80"/>
        <w:jc w:val="center"/>
        <w:rPr>
          <w:rStyle w:val="txtBold"/>
          <w:rFonts w:ascii="Verdana" w:eastAsia="Verdana" w:hAnsi="Verdana" w:cs="Verdana"/>
          <w:b w:val="0"/>
          <w:caps/>
          <w:color w:val="34393D"/>
        </w:rPr>
      </w:pPr>
      <w:r w:rsidRPr="000B1D8E">
        <w:rPr>
          <w:rFonts w:ascii="Verdana" w:eastAsia="Verdana" w:hAnsi="Verdana" w:cs="Verdana"/>
          <w:b/>
          <w:bCs/>
          <w:caps/>
        </w:rPr>
        <w:t>EDUCATION</w:t>
      </w:r>
    </w:p>
    <w:p w14:paraId="0BB8D75E" w14:textId="45EC89DB" w:rsidR="0054101D" w:rsidRDefault="00241A38" w:rsidP="000B1D8E">
      <w:pPr>
        <w:pStyle w:val="divdocumentsinglecolumn"/>
        <w:spacing w:line="260" w:lineRule="atLeast"/>
        <w:rPr>
          <w:rStyle w:val="span"/>
          <w:rFonts w:ascii="Verdana" w:eastAsia="Verdana" w:hAnsi="Verdana" w:cs="Verdana"/>
          <w:b/>
          <w:color w:val="000000" w:themeColor="text1"/>
          <w:sz w:val="22"/>
          <w:szCs w:val="22"/>
        </w:rPr>
      </w:pPr>
      <w:r>
        <w:rPr>
          <w:rStyle w:val="txtBold"/>
          <w:rFonts w:ascii="Verdana" w:eastAsia="Verdana" w:hAnsi="Verdana" w:cs="Verdana"/>
          <w:sz w:val="22"/>
          <w:szCs w:val="22"/>
        </w:rPr>
        <w:t>Bachelor of Science</w:t>
      </w:r>
      <w:r w:rsidR="006926A7">
        <w:rPr>
          <w:rStyle w:val="span"/>
          <w:rFonts w:ascii="Verdana" w:eastAsia="Verdana" w:hAnsi="Verdana" w:cs="Verdana"/>
          <w:color w:val="787878"/>
          <w:sz w:val="22"/>
          <w:szCs w:val="22"/>
        </w:rPr>
        <w:t xml:space="preserve"> </w:t>
      </w:r>
      <w:r w:rsidR="006926A7" w:rsidRPr="006926A7">
        <w:rPr>
          <w:rStyle w:val="span"/>
          <w:rFonts w:ascii="Verdana" w:eastAsia="Verdana" w:hAnsi="Verdana" w:cs="Verdana"/>
          <w:b/>
          <w:color w:val="000000" w:themeColor="text1"/>
          <w:sz w:val="22"/>
          <w:szCs w:val="22"/>
        </w:rPr>
        <w:t>in</w:t>
      </w:r>
      <w:r w:rsidRPr="006926A7">
        <w:rPr>
          <w:rStyle w:val="span"/>
          <w:rFonts w:ascii="Verdana" w:eastAsia="Verdana" w:hAnsi="Verdana" w:cs="Verdana"/>
          <w:b/>
          <w:color w:val="000000" w:themeColor="text1"/>
          <w:sz w:val="22"/>
          <w:szCs w:val="22"/>
        </w:rPr>
        <w:t xml:space="preserve"> Psychology</w:t>
      </w:r>
      <w:r w:rsidR="00A8160D">
        <w:rPr>
          <w:rStyle w:val="span"/>
          <w:rFonts w:ascii="Verdana" w:eastAsia="Verdana" w:hAnsi="Verdana" w:cs="Verdana"/>
          <w:b/>
          <w:color w:val="000000" w:themeColor="text1"/>
          <w:sz w:val="22"/>
          <w:szCs w:val="22"/>
        </w:rPr>
        <w:t>, Minor Biology</w:t>
      </w:r>
    </w:p>
    <w:p w14:paraId="442E0B1B" w14:textId="5243788E" w:rsidR="006926A7" w:rsidRPr="006926A7" w:rsidRDefault="006926A7" w:rsidP="000B1D8E">
      <w:pPr>
        <w:pStyle w:val="divdocumentsinglecolumn"/>
        <w:spacing w:line="260" w:lineRule="atLeast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6926A7">
        <w:rPr>
          <w:rFonts w:ascii="Verdana" w:eastAsia="Verdana" w:hAnsi="Verdana" w:cs="Verdana"/>
          <w:color w:val="000000" w:themeColor="text1"/>
          <w:sz w:val="22"/>
          <w:szCs w:val="22"/>
        </w:rPr>
        <w:t>Graduated Cum Laude</w:t>
      </w:r>
    </w:p>
    <w:p w14:paraId="4D2AD916" w14:textId="3F57E96C" w:rsidR="0054101D" w:rsidRPr="006926A7" w:rsidRDefault="00241A38">
      <w:pPr>
        <w:pStyle w:val="spanpaddedline"/>
        <w:spacing w:line="260" w:lineRule="atLeast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 xml:space="preserve">The University </w:t>
      </w:r>
      <w:r w:rsidR="000B1D8E"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o</w:t>
      </w: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 xml:space="preserve">f Alabama | </w:t>
      </w:r>
      <w:r w:rsidRPr="006926A7">
        <w:rPr>
          <w:rStyle w:val="educsprtreducsprtr"/>
          <w:rFonts w:ascii="Verdana" w:eastAsia="Verdana" w:hAnsi="Verdana" w:cs="Verdana"/>
          <w:color w:val="000000" w:themeColor="text1"/>
          <w:sz w:val="22"/>
          <w:szCs w:val="22"/>
        </w:rPr>
        <w:t xml:space="preserve">| </w:t>
      </w: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Tuscaloosa, AL</w:t>
      </w:r>
      <w:r w:rsidRPr="006926A7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 </w:t>
      </w: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 xml:space="preserve">| </w:t>
      </w:r>
      <w:r w:rsidR="000B1D8E"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2017-</w:t>
      </w: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 xml:space="preserve"> 2021</w:t>
      </w:r>
    </w:p>
    <w:p w14:paraId="74507B55" w14:textId="77777777" w:rsidR="0054101D" w:rsidRDefault="00241A38">
      <w:pPr>
        <w:pStyle w:val="divdocumentdivsectiontitle"/>
        <w:spacing w:before="20" w:after="80"/>
        <w:jc w:val="center"/>
        <w:rPr>
          <w:rFonts w:ascii="Verdana" w:eastAsia="Verdana" w:hAnsi="Verdana" w:cs="Verdana"/>
          <w:b/>
          <w:bCs/>
          <w:caps/>
        </w:rPr>
      </w:pPr>
      <w:r>
        <w:rPr>
          <w:rFonts w:ascii="Verdana" w:eastAsia="Verdana" w:hAnsi="Verdana" w:cs="Verdana"/>
          <w:b/>
          <w:bCs/>
          <w:caps/>
        </w:rPr>
        <w:t>Experience</w:t>
      </w:r>
    </w:p>
    <w:p w14:paraId="12586800" w14:textId="77777777" w:rsidR="005252F8" w:rsidRDefault="005252F8">
      <w:pPr>
        <w:pStyle w:val="divdocumentsinglecolumn"/>
        <w:spacing w:line="260" w:lineRule="atLeast"/>
        <w:rPr>
          <w:rStyle w:val="span"/>
          <w:rFonts w:ascii="Verdana" w:eastAsia="Verdana" w:hAnsi="Verdana" w:cs="Verdana"/>
          <w:b/>
          <w:bCs/>
          <w:color w:val="000000"/>
          <w:sz w:val="22"/>
          <w:szCs w:val="22"/>
        </w:rPr>
      </w:pPr>
    </w:p>
    <w:p w14:paraId="05B75367" w14:textId="302EB13D" w:rsidR="005252F8" w:rsidRDefault="005252F8" w:rsidP="005252F8">
      <w:pPr>
        <w:pStyle w:val="divdocumentsinglecolumn"/>
        <w:spacing w:line="260" w:lineRule="atLeast"/>
        <w:rPr>
          <w:rStyle w:val="span"/>
          <w:rFonts w:ascii="Verdana" w:eastAsia="Verdana" w:hAnsi="Verdana" w:cs="Verdana"/>
          <w:b/>
          <w:bCs/>
          <w:color w:val="000000"/>
          <w:sz w:val="22"/>
          <w:szCs w:val="22"/>
        </w:rPr>
      </w:pPr>
      <w:r>
        <w:rPr>
          <w:rStyle w:val="span"/>
          <w:rFonts w:ascii="Verdana" w:eastAsia="Verdana" w:hAnsi="Verdana" w:cs="Verdana"/>
          <w:b/>
          <w:bCs/>
          <w:color w:val="000000"/>
          <w:sz w:val="22"/>
          <w:szCs w:val="22"/>
        </w:rPr>
        <w:t>Account Manager</w:t>
      </w:r>
    </w:p>
    <w:p w14:paraId="65074B17" w14:textId="7EFB9975" w:rsidR="005252F8" w:rsidRPr="006926A7" w:rsidRDefault="005252F8" w:rsidP="005252F8">
      <w:pPr>
        <w:pStyle w:val="divdocumentsinglecolumn"/>
        <w:spacing w:line="260" w:lineRule="atLeast"/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</w:pPr>
      <w:r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Platinum Circle Technologies</w:t>
      </w: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 xml:space="preserve"> | </w:t>
      </w:r>
      <w:r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Atlanta, GA</w:t>
      </w: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 xml:space="preserve"> | </w:t>
      </w:r>
      <w:r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February 2022- Present</w:t>
      </w:r>
    </w:p>
    <w:p w14:paraId="10C414FC" w14:textId="5DD8A877" w:rsidR="00CE6950" w:rsidRDefault="00424E90" w:rsidP="00CE6950">
      <w:pPr>
        <w:pStyle w:val="divdocumentsinglecolumn"/>
        <w:numPr>
          <w:ilvl w:val="0"/>
          <w:numId w:val="9"/>
        </w:numPr>
        <w:spacing w:line="260" w:lineRule="atLeast"/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</w:pPr>
      <w:r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>Manage multiple accounts</w:t>
      </w:r>
      <w:r w:rsidR="00D80ED6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 </w:t>
      </w:r>
      <w:r w:rsidR="00041E92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>consisting</w:t>
      </w:r>
      <w:r w:rsidR="00CE6950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 of</w:t>
      </w:r>
      <w:r w:rsidR="00041E92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 Enterprise,</w:t>
      </w:r>
      <w:r w:rsidR="00CE6950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 Fortune 500 and Fortune 100 companies. </w:t>
      </w:r>
    </w:p>
    <w:p w14:paraId="5DD82B32" w14:textId="3B771265" w:rsidR="00CE6950" w:rsidRPr="00CE6950" w:rsidRDefault="00CE6950" w:rsidP="00CE6950">
      <w:pPr>
        <w:pStyle w:val="divdocumentsinglecolumn"/>
        <w:numPr>
          <w:ilvl w:val="0"/>
          <w:numId w:val="9"/>
        </w:numPr>
        <w:spacing w:line="260" w:lineRule="atLeast"/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</w:pPr>
      <w:r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>Act as a client advocate working with internal and external departments to ensure client needs a</w:t>
      </w:r>
      <w:r w:rsidR="006B1E74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>re</w:t>
      </w:r>
      <w:r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 understood and satisfied. </w:t>
      </w:r>
    </w:p>
    <w:p w14:paraId="02A757FF" w14:textId="3FA66605" w:rsidR="00DA520B" w:rsidRPr="00E33B5A" w:rsidRDefault="00DA520B" w:rsidP="005252F8">
      <w:pPr>
        <w:pStyle w:val="divdocumentsinglecolumn"/>
        <w:numPr>
          <w:ilvl w:val="0"/>
          <w:numId w:val="9"/>
        </w:numPr>
        <w:spacing w:line="260" w:lineRule="atLeast"/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</w:pPr>
      <w:r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Review and validate contractual agreements on behalf of </w:t>
      </w:r>
      <w:r w:rsidR="00424E90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>customers</w:t>
      </w:r>
      <w:r w:rsidR="00CE6950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 and audit corresponding data. </w:t>
      </w:r>
    </w:p>
    <w:p w14:paraId="240AB754" w14:textId="26B3431B" w:rsidR="00B83008" w:rsidRDefault="006B32BE">
      <w:pPr>
        <w:pStyle w:val="divdocumentsinglecolumn"/>
        <w:spacing w:line="260" w:lineRule="atLeast"/>
        <w:rPr>
          <w:rStyle w:val="span"/>
          <w:rFonts w:ascii="Verdana" w:eastAsia="Verdana" w:hAnsi="Verdana" w:cs="Verdana"/>
          <w:b/>
          <w:bCs/>
          <w:color w:val="000000"/>
          <w:sz w:val="22"/>
          <w:szCs w:val="22"/>
        </w:rPr>
      </w:pPr>
      <w:r>
        <w:rPr>
          <w:rStyle w:val="span"/>
          <w:rFonts w:ascii="Verdana" w:eastAsia="Verdana" w:hAnsi="Verdana" w:cs="Verdana"/>
          <w:b/>
          <w:bCs/>
          <w:color w:val="000000"/>
          <w:sz w:val="22"/>
          <w:szCs w:val="22"/>
        </w:rPr>
        <w:t>Server</w:t>
      </w:r>
    </w:p>
    <w:p w14:paraId="5BFA4E54" w14:textId="3E67611C" w:rsidR="006B32BE" w:rsidRPr="006926A7" w:rsidRDefault="00542084">
      <w:pPr>
        <w:pStyle w:val="divdocumentsinglecolumn"/>
        <w:spacing w:line="260" w:lineRule="atLeast"/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</w:pP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 xml:space="preserve">Nantucket Yacht Club | Nantucket, MA | </w:t>
      </w:r>
      <w:r w:rsidR="00AC135D"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May 2021- October 2021</w:t>
      </w:r>
    </w:p>
    <w:p w14:paraId="1F0545CB" w14:textId="6FF52D7E" w:rsidR="00D10D2A" w:rsidRPr="00E33B5A" w:rsidRDefault="00E33B5A" w:rsidP="00D10D2A">
      <w:pPr>
        <w:pStyle w:val="divdocumentsinglecolumn"/>
        <w:numPr>
          <w:ilvl w:val="0"/>
          <w:numId w:val="9"/>
        </w:numPr>
        <w:spacing w:line="260" w:lineRule="atLeast"/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</w:pPr>
      <w:r w:rsidRPr="00E33B5A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>Ensured optimal customer experience by seating guests, taking orders</w:t>
      </w:r>
      <w:r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 and obta</w:t>
      </w:r>
      <w:r w:rsidR="00EC12F7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ining revenue </w:t>
      </w:r>
      <w:r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in a fast-paced environment. </w:t>
      </w:r>
    </w:p>
    <w:p w14:paraId="67C50BF5" w14:textId="3C51E51D" w:rsidR="00D10D2A" w:rsidRPr="00E33B5A" w:rsidRDefault="00041E92" w:rsidP="00D10D2A">
      <w:pPr>
        <w:pStyle w:val="divdocumentsinglecolumn"/>
        <w:numPr>
          <w:ilvl w:val="0"/>
          <w:numId w:val="9"/>
        </w:numPr>
        <w:spacing w:line="260" w:lineRule="atLeast"/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</w:pPr>
      <w:r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>Cultivate relationships with members while serving and recommending food and drinks.</w:t>
      </w:r>
    </w:p>
    <w:p w14:paraId="3050B248" w14:textId="3F677DD2" w:rsidR="00D10D2A" w:rsidRPr="00E33B5A" w:rsidRDefault="00EC12F7" w:rsidP="00D10D2A">
      <w:pPr>
        <w:pStyle w:val="divdocumentsinglecolumn"/>
        <w:numPr>
          <w:ilvl w:val="0"/>
          <w:numId w:val="9"/>
        </w:numPr>
        <w:spacing w:line="260" w:lineRule="atLeast"/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</w:pPr>
      <w:r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Maintained communicative environment </w:t>
      </w:r>
      <w:r w:rsidR="00D47525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within a </w:t>
      </w:r>
      <w:r w:rsidR="00D01809"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team </w:t>
      </w:r>
      <w:r>
        <w:rPr>
          <w:rStyle w:val="span"/>
          <w:rFonts w:ascii="Verdana" w:eastAsia="Verdana" w:hAnsi="Verdana" w:cs="Verdana"/>
          <w:bCs/>
          <w:color w:val="7F7F7F" w:themeColor="text1" w:themeTint="80"/>
          <w:sz w:val="22"/>
          <w:szCs w:val="22"/>
        </w:rPr>
        <w:t xml:space="preserve">to ensure maximum efficiency. </w:t>
      </w:r>
    </w:p>
    <w:p w14:paraId="4E987393" w14:textId="7A3AEDA9" w:rsidR="0054101D" w:rsidRDefault="00241A38">
      <w:pPr>
        <w:pStyle w:val="divdocumentsinglecolumn"/>
        <w:spacing w:line="260" w:lineRule="atLeast"/>
        <w:rPr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b/>
          <w:bCs/>
          <w:color w:val="000000"/>
          <w:sz w:val="22"/>
          <w:szCs w:val="22"/>
        </w:rPr>
        <w:t>Inter</w:t>
      </w:r>
      <w:r w:rsidR="00D47525">
        <w:rPr>
          <w:rStyle w:val="span"/>
          <w:rFonts w:ascii="Verdana" w:eastAsia="Verdana" w:hAnsi="Verdana" w:cs="Verdana"/>
          <w:b/>
          <w:bCs/>
          <w:color w:val="000000"/>
          <w:sz w:val="22"/>
          <w:szCs w:val="22"/>
        </w:rPr>
        <w:t>n</w:t>
      </w:r>
    </w:p>
    <w:p w14:paraId="4996A671" w14:textId="72EFE894" w:rsidR="0054101D" w:rsidRPr="006926A7" w:rsidRDefault="00241A38">
      <w:pPr>
        <w:pStyle w:val="spanpaddedline"/>
        <w:spacing w:line="260" w:lineRule="atLeast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 xml:space="preserve">Gibson City-Melvin-Sibley School District | </w:t>
      </w:r>
      <w:r w:rsidR="00A27B3E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 xml:space="preserve">Remote </w:t>
      </w: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| June 2020 - August 2020</w:t>
      </w:r>
    </w:p>
    <w:p w14:paraId="337C274D" w14:textId="5BA9C89D" w:rsidR="0054101D" w:rsidRDefault="00241A38">
      <w:pPr>
        <w:pStyle w:val="divdocumentulli"/>
        <w:numPr>
          <w:ilvl w:val="0"/>
          <w:numId w:val="1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>Completed assigned duties and consistently</w:t>
      </w:r>
      <w:r w:rsidR="00B15CD9">
        <w:rPr>
          <w:rStyle w:val="span"/>
          <w:rFonts w:ascii="Verdana" w:eastAsia="Verdana" w:hAnsi="Verdana" w:cs="Verdana"/>
          <w:color w:val="787878"/>
          <w:sz w:val="22"/>
          <w:szCs w:val="22"/>
        </w:rPr>
        <w:t xml:space="preserve"> </w:t>
      </w: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 xml:space="preserve">produced high volume of work to support daily </w:t>
      </w:r>
      <w:r w:rsidRPr="006926A7">
        <w:rPr>
          <w:rStyle w:val="span"/>
          <w:rFonts w:ascii="Verdana" w:eastAsia="Verdana" w:hAnsi="Verdana" w:cs="Verdana"/>
          <w:color w:val="7F7F7F" w:themeColor="text1" w:themeTint="80"/>
          <w:sz w:val="22"/>
          <w:szCs w:val="22"/>
        </w:rPr>
        <w:t xml:space="preserve">business </w:t>
      </w: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>needs.</w:t>
      </w:r>
    </w:p>
    <w:p w14:paraId="3CFC7E2E" w14:textId="77777777" w:rsidR="0054101D" w:rsidRDefault="00241A38">
      <w:pPr>
        <w:pStyle w:val="divdocumentulli"/>
        <w:numPr>
          <w:ilvl w:val="0"/>
          <w:numId w:val="1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>Coordinated files to support the school administration and enhance success.</w:t>
      </w:r>
    </w:p>
    <w:p w14:paraId="3D816FF2" w14:textId="34ADA707" w:rsidR="0054101D" w:rsidRDefault="00241A38">
      <w:pPr>
        <w:pStyle w:val="divdocumentulli"/>
        <w:numPr>
          <w:ilvl w:val="0"/>
          <w:numId w:val="1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>Appropri</w:t>
      </w:r>
      <w:r w:rsidR="00B15CD9">
        <w:rPr>
          <w:rStyle w:val="span"/>
          <w:rFonts w:ascii="Verdana" w:eastAsia="Verdana" w:hAnsi="Verdana" w:cs="Verdana"/>
          <w:color w:val="787878"/>
          <w:sz w:val="22"/>
          <w:szCs w:val="22"/>
        </w:rPr>
        <w:t>ately</w:t>
      </w: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 xml:space="preserve"> archived projects.</w:t>
      </w:r>
    </w:p>
    <w:p w14:paraId="29B06A76" w14:textId="5EC90342" w:rsidR="0054101D" w:rsidRDefault="008246F6">
      <w:pPr>
        <w:pStyle w:val="divdocumentsinglecolumn"/>
        <w:spacing w:before="100" w:line="260" w:lineRule="atLeast"/>
        <w:rPr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b/>
          <w:bCs/>
          <w:color w:val="000000"/>
          <w:sz w:val="22"/>
          <w:szCs w:val="22"/>
        </w:rPr>
        <w:t>Sales Associate</w:t>
      </w:r>
      <w:r w:rsidR="00241A38">
        <w:rPr>
          <w:rStyle w:val="singlecolumnspanpaddedlinenth-child1"/>
          <w:rFonts w:ascii="Verdana" w:eastAsia="Verdana" w:hAnsi="Verdana" w:cs="Verdana"/>
          <w:b/>
          <w:bCs/>
          <w:color w:val="000000"/>
          <w:sz w:val="22"/>
          <w:szCs w:val="22"/>
        </w:rPr>
        <w:t xml:space="preserve"> </w:t>
      </w:r>
    </w:p>
    <w:p w14:paraId="6FF0F8A5" w14:textId="536A78C8" w:rsidR="0054101D" w:rsidRPr="006926A7" w:rsidRDefault="00241A38">
      <w:pPr>
        <w:pStyle w:val="spanpaddedline"/>
        <w:spacing w:line="260" w:lineRule="atLeast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Pure Barre | Houston, T</w:t>
      </w:r>
      <w:r w:rsidR="00F75D32"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X</w:t>
      </w: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 xml:space="preserve"> | June 2019 - January 2020</w:t>
      </w:r>
    </w:p>
    <w:p w14:paraId="0A7FD299" w14:textId="709EDFEA" w:rsidR="0054101D" w:rsidRDefault="00424363">
      <w:pPr>
        <w:pStyle w:val="divdocumentulli"/>
        <w:numPr>
          <w:ilvl w:val="0"/>
          <w:numId w:val="2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 xml:space="preserve">Execute sales process of lead generation, follow up, and close. </w:t>
      </w:r>
    </w:p>
    <w:p w14:paraId="2B85D7F5" w14:textId="5755A1B4" w:rsidR="00E33B5A" w:rsidRPr="00E33B5A" w:rsidRDefault="003D0BC9" w:rsidP="00E33B5A">
      <w:pPr>
        <w:pStyle w:val="divdocumentulli"/>
        <w:numPr>
          <w:ilvl w:val="0"/>
          <w:numId w:val="2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>Input inventory</w:t>
      </w:r>
      <w:r w:rsidR="00367316">
        <w:rPr>
          <w:rStyle w:val="span"/>
          <w:rFonts w:ascii="Verdana" w:eastAsia="Verdana" w:hAnsi="Verdana" w:cs="Verdana"/>
          <w:color w:val="787878"/>
          <w:sz w:val="22"/>
          <w:szCs w:val="22"/>
        </w:rPr>
        <w:t xml:space="preserve"> and sold retail products to clients. </w:t>
      </w:r>
    </w:p>
    <w:p w14:paraId="3BF0157D" w14:textId="497F6F4A" w:rsidR="002B6D42" w:rsidRPr="00424363" w:rsidRDefault="00424363" w:rsidP="00424363">
      <w:pPr>
        <w:pStyle w:val="divdocumentulli"/>
        <w:numPr>
          <w:ilvl w:val="0"/>
          <w:numId w:val="2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 xml:space="preserve">Used sales strategies to develop new business within a defined territory. </w:t>
      </w:r>
      <w:bookmarkStart w:id="0" w:name="_GoBack"/>
      <w:bookmarkEnd w:id="0"/>
    </w:p>
    <w:p w14:paraId="5968896E" w14:textId="300E9ED5" w:rsidR="0054101D" w:rsidRPr="002B6D42" w:rsidRDefault="00241A38" w:rsidP="002B6D42">
      <w:pPr>
        <w:pStyle w:val="divdocumentulli"/>
        <w:spacing w:line="260" w:lineRule="atLeast"/>
        <w:rPr>
          <w:rFonts w:ascii="Verdana" w:eastAsia="Verdana" w:hAnsi="Verdana" w:cs="Verdana"/>
          <w:color w:val="787878"/>
          <w:sz w:val="22"/>
          <w:szCs w:val="22"/>
        </w:rPr>
      </w:pPr>
      <w:r w:rsidRPr="002B6D42">
        <w:rPr>
          <w:rStyle w:val="span"/>
          <w:rFonts w:ascii="Verdana" w:eastAsia="Verdana" w:hAnsi="Verdana" w:cs="Verdana"/>
          <w:b/>
          <w:bCs/>
          <w:color w:val="000000"/>
          <w:sz w:val="22"/>
          <w:szCs w:val="22"/>
        </w:rPr>
        <w:t>Sales Associate</w:t>
      </w:r>
      <w:r w:rsidRPr="002B6D42">
        <w:rPr>
          <w:rStyle w:val="singlecolumnspanpaddedlinenth-child1"/>
          <w:rFonts w:ascii="Verdana" w:eastAsia="Verdana" w:hAnsi="Verdana" w:cs="Verdana"/>
          <w:b/>
          <w:bCs/>
          <w:color w:val="000000"/>
          <w:sz w:val="22"/>
          <w:szCs w:val="22"/>
        </w:rPr>
        <w:t xml:space="preserve"> </w:t>
      </w:r>
    </w:p>
    <w:p w14:paraId="1A6D1E53" w14:textId="77777777" w:rsidR="0054101D" w:rsidRPr="006926A7" w:rsidRDefault="00241A38">
      <w:pPr>
        <w:pStyle w:val="spanpaddedline"/>
        <w:spacing w:line="260" w:lineRule="atLeast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Adidas | Houston, TX | May 2018 - August 2018</w:t>
      </w:r>
    </w:p>
    <w:p w14:paraId="67311610" w14:textId="5364BD41" w:rsidR="0054101D" w:rsidRDefault="00241A38">
      <w:pPr>
        <w:pStyle w:val="divdocumentulli"/>
        <w:numPr>
          <w:ilvl w:val="0"/>
          <w:numId w:val="3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>Retained product, service and company policy knowledge to serve as resource</w:t>
      </w:r>
      <w:r w:rsidR="00C4315B">
        <w:rPr>
          <w:rStyle w:val="span"/>
          <w:rFonts w:ascii="Verdana" w:eastAsia="Verdana" w:hAnsi="Verdana" w:cs="Verdana"/>
          <w:color w:val="787878"/>
          <w:sz w:val="22"/>
          <w:szCs w:val="22"/>
        </w:rPr>
        <w:t>.</w:t>
      </w:r>
    </w:p>
    <w:p w14:paraId="612861B1" w14:textId="24EF0168" w:rsidR="0054101D" w:rsidRDefault="00241A38">
      <w:pPr>
        <w:pStyle w:val="divdocumentulli"/>
        <w:numPr>
          <w:ilvl w:val="0"/>
          <w:numId w:val="3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>Arranged new merchandise with signag</w:t>
      </w:r>
      <w:r w:rsidR="00D10D2A">
        <w:rPr>
          <w:rStyle w:val="span"/>
          <w:rFonts w:ascii="Verdana" w:eastAsia="Verdana" w:hAnsi="Verdana" w:cs="Verdana"/>
          <w:color w:val="787878"/>
          <w:sz w:val="22"/>
          <w:szCs w:val="22"/>
        </w:rPr>
        <w:t>e</w:t>
      </w: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 xml:space="preserve"> to encourage customer sales and move overstock.</w:t>
      </w:r>
    </w:p>
    <w:p w14:paraId="6538A322" w14:textId="77777777" w:rsidR="0054101D" w:rsidRDefault="00241A38">
      <w:pPr>
        <w:pStyle w:val="divdocumentulli"/>
        <w:numPr>
          <w:ilvl w:val="0"/>
          <w:numId w:val="3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>Answered incoming telephone calls to provide information about products, services, store hours, policies and promotions.</w:t>
      </w:r>
    </w:p>
    <w:p w14:paraId="48D73567" w14:textId="6CE99013" w:rsidR="0054101D" w:rsidRDefault="009326E6">
      <w:pPr>
        <w:pStyle w:val="divdocumentsinglecolumn"/>
        <w:spacing w:before="100" w:line="260" w:lineRule="atLeast"/>
        <w:rPr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b/>
          <w:bCs/>
          <w:color w:val="000000"/>
          <w:sz w:val="22"/>
          <w:szCs w:val="22"/>
        </w:rPr>
        <w:t>Intern</w:t>
      </w:r>
    </w:p>
    <w:p w14:paraId="03289966" w14:textId="77777777" w:rsidR="0054101D" w:rsidRPr="006926A7" w:rsidRDefault="00241A38">
      <w:pPr>
        <w:pStyle w:val="spanpaddedline"/>
        <w:spacing w:line="260" w:lineRule="atLeast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6926A7">
        <w:rPr>
          <w:rStyle w:val="span"/>
          <w:rFonts w:ascii="Verdana" w:eastAsia="Verdana" w:hAnsi="Verdana" w:cs="Verdana"/>
          <w:color w:val="000000" w:themeColor="text1"/>
          <w:sz w:val="22"/>
          <w:szCs w:val="22"/>
        </w:rPr>
        <w:t>Houston Methodist Hospital | Houston, TX | June 2018 - July 2018</w:t>
      </w:r>
    </w:p>
    <w:p w14:paraId="47917D86" w14:textId="77777777" w:rsidR="0054101D" w:rsidRDefault="00241A38">
      <w:pPr>
        <w:pStyle w:val="divdocumentulli"/>
        <w:numPr>
          <w:ilvl w:val="0"/>
          <w:numId w:val="4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>Assisted an OB/GYN at Houston Methodist with daily needs.</w:t>
      </w:r>
    </w:p>
    <w:p w14:paraId="3389629D" w14:textId="2AFA1065" w:rsidR="0054101D" w:rsidRDefault="00241A38">
      <w:pPr>
        <w:pStyle w:val="divdocumentulli"/>
        <w:numPr>
          <w:ilvl w:val="0"/>
          <w:numId w:val="4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>Helped organiz</w:t>
      </w:r>
      <w:r w:rsidR="007844C5">
        <w:rPr>
          <w:rStyle w:val="span"/>
          <w:rFonts w:ascii="Verdana" w:eastAsia="Verdana" w:hAnsi="Verdana" w:cs="Verdana"/>
          <w:color w:val="787878"/>
          <w:sz w:val="22"/>
          <w:szCs w:val="22"/>
        </w:rPr>
        <w:t>e</w:t>
      </w: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 xml:space="preserve"> schedul</w:t>
      </w:r>
      <w:r w:rsidR="007844C5">
        <w:rPr>
          <w:rStyle w:val="span"/>
          <w:rFonts w:ascii="Verdana" w:eastAsia="Verdana" w:hAnsi="Verdana" w:cs="Verdana"/>
          <w:color w:val="787878"/>
          <w:sz w:val="22"/>
          <w:szCs w:val="22"/>
        </w:rPr>
        <w:t>ing.</w:t>
      </w:r>
    </w:p>
    <w:p w14:paraId="3898DEDA" w14:textId="77777777" w:rsidR="0054101D" w:rsidRDefault="00241A38">
      <w:pPr>
        <w:pStyle w:val="divdocumentulli"/>
        <w:numPr>
          <w:ilvl w:val="0"/>
          <w:numId w:val="4"/>
        </w:numPr>
        <w:spacing w:line="260" w:lineRule="atLeast"/>
        <w:ind w:left="460" w:hanging="201"/>
        <w:rPr>
          <w:rStyle w:val="span"/>
          <w:rFonts w:ascii="Verdana" w:eastAsia="Verdana" w:hAnsi="Verdana" w:cs="Verdana"/>
          <w:color w:val="787878"/>
          <w:sz w:val="22"/>
          <w:szCs w:val="22"/>
        </w:rPr>
      </w:pPr>
      <w:r>
        <w:rPr>
          <w:rStyle w:val="span"/>
          <w:rFonts w:ascii="Verdana" w:eastAsia="Verdana" w:hAnsi="Verdana" w:cs="Verdana"/>
          <w:color w:val="787878"/>
          <w:sz w:val="22"/>
          <w:szCs w:val="22"/>
        </w:rPr>
        <w:t>Observed a multitude of surgeries and biopsies.</w:t>
      </w:r>
    </w:p>
    <w:p w14:paraId="04A8CE5C" w14:textId="77777777" w:rsidR="0054101D" w:rsidRDefault="00241A38">
      <w:pPr>
        <w:pStyle w:val="divdocumentdivsectiontitle"/>
        <w:spacing w:before="20" w:after="80"/>
        <w:jc w:val="center"/>
        <w:rPr>
          <w:rFonts w:ascii="Verdana" w:eastAsia="Verdana" w:hAnsi="Verdana" w:cs="Verdana"/>
          <w:b/>
          <w:bCs/>
          <w:caps/>
        </w:rPr>
      </w:pPr>
      <w:r>
        <w:rPr>
          <w:rFonts w:ascii="Verdana" w:eastAsia="Verdana" w:hAnsi="Verdana" w:cs="Verdana"/>
          <w:b/>
          <w:bCs/>
          <w:caps/>
        </w:rPr>
        <w:t>Organizations</w:t>
      </w:r>
    </w:p>
    <w:p w14:paraId="5B01408A" w14:textId="3203F9C1" w:rsidR="0054101D" w:rsidRDefault="00241A38">
      <w:pPr>
        <w:pStyle w:val="divdocumentulli"/>
        <w:numPr>
          <w:ilvl w:val="0"/>
          <w:numId w:val="6"/>
        </w:numPr>
        <w:spacing w:line="260" w:lineRule="atLeast"/>
        <w:ind w:left="460" w:hanging="201"/>
        <w:rPr>
          <w:rFonts w:ascii="Verdana" w:eastAsia="Verdana" w:hAnsi="Verdana" w:cs="Verdana"/>
          <w:color w:val="787878"/>
          <w:sz w:val="22"/>
          <w:szCs w:val="22"/>
        </w:rPr>
      </w:pPr>
      <w:r w:rsidRPr="00241A38">
        <w:rPr>
          <w:rFonts w:ascii="Verdana" w:eastAsia="Verdana" w:hAnsi="Verdana" w:cs="Verdana"/>
          <w:b/>
          <w:bCs/>
          <w:color w:val="787878"/>
          <w:sz w:val="22"/>
          <w:szCs w:val="22"/>
        </w:rPr>
        <w:t>Alabama's Leading Women of Tomorrow</w:t>
      </w:r>
      <w:r>
        <w:rPr>
          <w:rFonts w:ascii="Verdana" w:eastAsia="Verdana" w:hAnsi="Verdana" w:cs="Verdana"/>
          <w:color w:val="787878"/>
          <w:sz w:val="22"/>
          <w:szCs w:val="22"/>
        </w:rPr>
        <w:t>: August 2020-</w:t>
      </w:r>
      <w:r w:rsidR="008830F3">
        <w:rPr>
          <w:rFonts w:ascii="Verdana" w:eastAsia="Verdana" w:hAnsi="Verdana" w:cs="Verdana"/>
          <w:color w:val="787878"/>
          <w:sz w:val="22"/>
          <w:szCs w:val="22"/>
        </w:rPr>
        <w:t>May 2021</w:t>
      </w:r>
    </w:p>
    <w:p w14:paraId="5A15D2E9" w14:textId="1A68D2B1" w:rsidR="0054101D" w:rsidRDefault="00241A38">
      <w:pPr>
        <w:pStyle w:val="divdocumentulli"/>
        <w:numPr>
          <w:ilvl w:val="0"/>
          <w:numId w:val="6"/>
        </w:numPr>
        <w:spacing w:line="260" w:lineRule="atLeast"/>
        <w:ind w:left="460" w:hanging="201"/>
        <w:rPr>
          <w:rFonts w:ascii="Verdana" w:eastAsia="Verdana" w:hAnsi="Verdana" w:cs="Verdana"/>
          <w:color w:val="787878"/>
          <w:sz w:val="22"/>
          <w:szCs w:val="22"/>
        </w:rPr>
      </w:pPr>
      <w:r w:rsidRPr="00241A38">
        <w:rPr>
          <w:rFonts w:ascii="Verdana" w:eastAsia="Verdana" w:hAnsi="Verdana" w:cs="Verdana"/>
          <w:b/>
          <w:bCs/>
          <w:color w:val="787878"/>
          <w:sz w:val="22"/>
          <w:szCs w:val="22"/>
        </w:rPr>
        <w:t>Student Society for Human Resource Management</w:t>
      </w:r>
      <w:r>
        <w:rPr>
          <w:rFonts w:ascii="Verdana" w:eastAsia="Verdana" w:hAnsi="Verdana" w:cs="Verdana"/>
          <w:color w:val="787878"/>
          <w:sz w:val="22"/>
          <w:szCs w:val="22"/>
        </w:rPr>
        <w:t xml:space="preserve">: August 2020- </w:t>
      </w:r>
      <w:r w:rsidR="008830F3">
        <w:rPr>
          <w:rFonts w:ascii="Verdana" w:eastAsia="Verdana" w:hAnsi="Verdana" w:cs="Verdana"/>
          <w:color w:val="787878"/>
          <w:sz w:val="22"/>
          <w:szCs w:val="22"/>
        </w:rPr>
        <w:t>May 2021</w:t>
      </w:r>
    </w:p>
    <w:p w14:paraId="48D6172A" w14:textId="39164862" w:rsidR="00FB7585" w:rsidRDefault="00241A38" w:rsidP="00FB7585">
      <w:pPr>
        <w:pStyle w:val="divdocumentulli"/>
        <w:numPr>
          <w:ilvl w:val="0"/>
          <w:numId w:val="6"/>
        </w:numPr>
        <w:spacing w:line="260" w:lineRule="atLeast"/>
        <w:ind w:left="460" w:hanging="201"/>
        <w:rPr>
          <w:rFonts w:ascii="Verdana" w:eastAsia="Verdana" w:hAnsi="Verdana" w:cs="Verdana"/>
          <w:color w:val="787878"/>
          <w:sz w:val="22"/>
          <w:szCs w:val="22"/>
        </w:rPr>
      </w:pPr>
      <w:r w:rsidRPr="00241A38">
        <w:rPr>
          <w:rFonts w:ascii="Verdana" w:eastAsia="Verdana" w:hAnsi="Verdana" w:cs="Verdana"/>
          <w:b/>
          <w:bCs/>
          <w:color w:val="787878"/>
          <w:sz w:val="22"/>
          <w:szCs w:val="22"/>
        </w:rPr>
        <w:t>Public Relations Committee of Alabama</w:t>
      </w:r>
      <w:r>
        <w:rPr>
          <w:rFonts w:ascii="Verdana" w:eastAsia="Verdana" w:hAnsi="Verdana" w:cs="Verdana"/>
          <w:color w:val="787878"/>
          <w:sz w:val="22"/>
          <w:szCs w:val="22"/>
        </w:rPr>
        <w:t>: August 2020-</w:t>
      </w:r>
      <w:r w:rsidR="008830F3">
        <w:rPr>
          <w:rFonts w:ascii="Verdana" w:eastAsia="Verdana" w:hAnsi="Verdana" w:cs="Verdana"/>
          <w:color w:val="787878"/>
          <w:sz w:val="22"/>
          <w:szCs w:val="22"/>
        </w:rPr>
        <w:t>May 2021</w:t>
      </w:r>
    </w:p>
    <w:p w14:paraId="26E39AE4" w14:textId="41580C6A" w:rsidR="00FB7585" w:rsidRPr="00FB7585" w:rsidRDefault="00FB7585" w:rsidP="00FB7585">
      <w:pPr>
        <w:pStyle w:val="divdocumentulli"/>
        <w:numPr>
          <w:ilvl w:val="0"/>
          <w:numId w:val="6"/>
        </w:numPr>
        <w:spacing w:line="260" w:lineRule="atLeast"/>
        <w:ind w:left="460" w:hanging="201"/>
        <w:rPr>
          <w:rFonts w:ascii="Verdana" w:eastAsia="Verdana" w:hAnsi="Verdana" w:cs="Verdana"/>
          <w:color w:val="787878"/>
          <w:sz w:val="22"/>
          <w:szCs w:val="22"/>
        </w:rPr>
      </w:pPr>
      <w:r>
        <w:rPr>
          <w:rFonts w:ascii="Verdana" w:eastAsia="Verdana" w:hAnsi="Verdana" w:cs="Verdana"/>
          <w:b/>
          <w:bCs/>
          <w:color w:val="787878"/>
          <w:sz w:val="22"/>
          <w:szCs w:val="22"/>
        </w:rPr>
        <w:t>Teach for America One Day Program</w:t>
      </w:r>
      <w:r w:rsidRPr="00FB7585">
        <w:rPr>
          <w:rFonts w:ascii="Verdana" w:eastAsia="Verdana" w:hAnsi="Verdana" w:cs="Verdana"/>
          <w:color w:val="787878"/>
          <w:sz w:val="22"/>
          <w:szCs w:val="22"/>
        </w:rPr>
        <w:t>:</w:t>
      </w:r>
      <w:r>
        <w:rPr>
          <w:rFonts w:ascii="Verdana" w:eastAsia="Verdana" w:hAnsi="Verdana" w:cs="Verdana"/>
          <w:color w:val="787878"/>
          <w:sz w:val="22"/>
          <w:szCs w:val="22"/>
        </w:rPr>
        <w:t xml:space="preserve"> October</w:t>
      </w:r>
      <w:r w:rsidR="001A1146">
        <w:rPr>
          <w:rFonts w:ascii="Verdana" w:eastAsia="Verdana" w:hAnsi="Verdana" w:cs="Verdana"/>
          <w:color w:val="787878"/>
          <w:sz w:val="22"/>
          <w:szCs w:val="22"/>
        </w:rPr>
        <w:t xml:space="preserve"> 2020-</w:t>
      </w:r>
      <w:r>
        <w:rPr>
          <w:rFonts w:ascii="Verdana" w:eastAsia="Verdana" w:hAnsi="Verdana" w:cs="Verdana"/>
          <w:color w:val="787878"/>
          <w:sz w:val="22"/>
          <w:szCs w:val="22"/>
        </w:rPr>
        <w:t xml:space="preserve"> November 2020</w:t>
      </w:r>
    </w:p>
    <w:p w14:paraId="30F11AF1" w14:textId="0297E6E9" w:rsidR="0054101D" w:rsidRPr="005252F8" w:rsidRDefault="00241A38" w:rsidP="005252F8">
      <w:pPr>
        <w:pStyle w:val="divdocumentulli"/>
        <w:numPr>
          <w:ilvl w:val="0"/>
          <w:numId w:val="6"/>
        </w:numPr>
        <w:spacing w:line="260" w:lineRule="atLeast"/>
        <w:ind w:left="460" w:hanging="201"/>
        <w:rPr>
          <w:rFonts w:ascii="Verdana" w:eastAsia="Verdana" w:hAnsi="Verdana" w:cs="Verdana"/>
          <w:color w:val="787878"/>
          <w:sz w:val="22"/>
          <w:szCs w:val="22"/>
        </w:rPr>
      </w:pPr>
      <w:r w:rsidRPr="00241A38">
        <w:rPr>
          <w:rFonts w:ascii="Verdana" w:eastAsia="Verdana" w:hAnsi="Verdana" w:cs="Verdana"/>
          <w:b/>
          <w:bCs/>
          <w:color w:val="787878"/>
          <w:sz w:val="22"/>
          <w:szCs w:val="22"/>
        </w:rPr>
        <w:t>Al's Pals Mentor</w:t>
      </w:r>
      <w:r w:rsidR="005252F8">
        <w:rPr>
          <w:rFonts w:ascii="Verdana" w:eastAsia="Verdana" w:hAnsi="Verdana" w:cs="Verdana"/>
          <w:b/>
          <w:bCs/>
          <w:color w:val="787878"/>
          <w:sz w:val="22"/>
          <w:szCs w:val="22"/>
        </w:rPr>
        <w:t xml:space="preserve"> and 4</w:t>
      </w:r>
      <w:r w:rsidR="005252F8" w:rsidRPr="005252F8">
        <w:rPr>
          <w:rFonts w:ascii="Verdana" w:eastAsia="Verdana" w:hAnsi="Verdana" w:cs="Verdana"/>
          <w:b/>
          <w:bCs/>
          <w:color w:val="787878"/>
          <w:sz w:val="22"/>
          <w:szCs w:val="22"/>
          <w:vertAlign w:val="superscript"/>
        </w:rPr>
        <w:t>th</w:t>
      </w:r>
      <w:r w:rsidR="005252F8">
        <w:rPr>
          <w:rFonts w:ascii="Verdana" w:eastAsia="Verdana" w:hAnsi="Verdana" w:cs="Verdana"/>
          <w:b/>
          <w:bCs/>
          <w:color w:val="787878"/>
          <w:sz w:val="22"/>
          <w:szCs w:val="22"/>
        </w:rPr>
        <w:t xml:space="preserve"> Grade Leader:</w:t>
      </w:r>
      <w:r>
        <w:rPr>
          <w:rFonts w:ascii="Verdana" w:eastAsia="Verdana" w:hAnsi="Verdana" w:cs="Verdana"/>
          <w:color w:val="787878"/>
          <w:sz w:val="22"/>
          <w:szCs w:val="22"/>
        </w:rPr>
        <w:t xml:space="preserve"> August 2019- </w:t>
      </w:r>
      <w:r w:rsidR="008830F3">
        <w:rPr>
          <w:rFonts w:ascii="Verdana" w:eastAsia="Verdana" w:hAnsi="Verdana" w:cs="Verdana"/>
          <w:color w:val="787878"/>
          <w:sz w:val="22"/>
          <w:szCs w:val="22"/>
        </w:rPr>
        <w:t>May 2021</w:t>
      </w:r>
    </w:p>
    <w:p w14:paraId="5AEAB0C4" w14:textId="66A724DE" w:rsidR="0054101D" w:rsidRPr="00064C24" w:rsidRDefault="00241A38" w:rsidP="00064C24">
      <w:pPr>
        <w:pStyle w:val="divdocumentulli"/>
        <w:numPr>
          <w:ilvl w:val="0"/>
          <w:numId w:val="7"/>
        </w:numPr>
        <w:spacing w:line="260" w:lineRule="atLeast"/>
        <w:ind w:left="460" w:hanging="201"/>
        <w:rPr>
          <w:rFonts w:ascii="Verdana" w:eastAsia="Verdana" w:hAnsi="Verdana" w:cs="Verdana"/>
          <w:color w:val="787878"/>
          <w:sz w:val="22"/>
          <w:szCs w:val="22"/>
        </w:rPr>
      </w:pPr>
      <w:r w:rsidRPr="00241A38">
        <w:rPr>
          <w:rFonts w:ascii="Verdana" w:eastAsia="Verdana" w:hAnsi="Verdana" w:cs="Verdana"/>
          <w:b/>
          <w:bCs/>
          <w:color w:val="787878"/>
          <w:sz w:val="22"/>
          <w:szCs w:val="22"/>
        </w:rPr>
        <w:t>Alpha Phi Sorority</w:t>
      </w:r>
      <w:r>
        <w:rPr>
          <w:rFonts w:ascii="Verdana" w:eastAsia="Verdana" w:hAnsi="Verdana" w:cs="Verdana"/>
          <w:color w:val="787878"/>
          <w:sz w:val="22"/>
          <w:szCs w:val="22"/>
        </w:rPr>
        <w:t>: August 2018-August 2020</w:t>
      </w:r>
    </w:p>
    <w:sectPr w:rsidR="0054101D" w:rsidRPr="00064C24" w:rsidSect="00423965">
      <w:pgSz w:w="12240" w:h="15840" w:code="1"/>
      <w:pgMar w:top="360" w:right="800" w:bottom="360" w:left="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72A6BD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AE22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A633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640E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FCAB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8ACD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DC65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AEFE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66B1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592EF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6064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70AF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D604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1687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248A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7A20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1874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A445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104B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8275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B6AF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42A3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C0EA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FEE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60E5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8ADC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CCB0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6E0A7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2095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A00F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2816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EE36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86FF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2841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3C45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AA37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92033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C2BB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6C7F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3CDF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1496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FAE3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CA00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46D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B0A2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E9CF8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EE7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D61A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549E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2C86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0888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56E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6C9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5E1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0D6C0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3E1F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90D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C4C0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68D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28C6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0628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82A3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3288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11088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DE27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7002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7608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9294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DC3B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0496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9029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965D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8521A4B"/>
    <w:multiLevelType w:val="hybridMultilevel"/>
    <w:tmpl w:val="ABF0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1D"/>
    <w:rsid w:val="0001354B"/>
    <w:rsid w:val="00041E92"/>
    <w:rsid w:val="00064C24"/>
    <w:rsid w:val="000B1D8E"/>
    <w:rsid w:val="000D1265"/>
    <w:rsid w:val="00125C60"/>
    <w:rsid w:val="00176783"/>
    <w:rsid w:val="001826ED"/>
    <w:rsid w:val="001A1146"/>
    <w:rsid w:val="001C572C"/>
    <w:rsid w:val="0023794D"/>
    <w:rsid w:val="00241A38"/>
    <w:rsid w:val="0026293B"/>
    <w:rsid w:val="002B6D42"/>
    <w:rsid w:val="003078D8"/>
    <w:rsid w:val="00367316"/>
    <w:rsid w:val="003D0BC9"/>
    <w:rsid w:val="00423965"/>
    <w:rsid w:val="00424363"/>
    <w:rsid w:val="00424E90"/>
    <w:rsid w:val="004266D1"/>
    <w:rsid w:val="004939F1"/>
    <w:rsid w:val="004E4234"/>
    <w:rsid w:val="004F4778"/>
    <w:rsid w:val="005252F8"/>
    <w:rsid w:val="0054101D"/>
    <w:rsid w:val="00542084"/>
    <w:rsid w:val="00606F89"/>
    <w:rsid w:val="00664FE4"/>
    <w:rsid w:val="00690364"/>
    <w:rsid w:val="006926A7"/>
    <w:rsid w:val="006B1E74"/>
    <w:rsid w:val="006B32BE"/>
    <w:rsid w:val="006F1890"/>
    <w:rsid w:val="007844C5"/>
    <w:rsid w:val="00793AFB"/>
    <w:rsid w:val="00822D87"/>
    <w:rsid w:val="008246F6"/>
    <w:rsid w:val="008363AA"/>
    <w:rsid w:val="00880E3A"/>
    <w:rsid w:val="008830F3"/>
    <w:rsid w:val="009326E6"/>
    <w:rsid w:val="00953458"/>
    <w:rsid w:val="00954E69"/>
    <w:rsid w:val="009C62AC"/>
    <w:rsid w:val="00A27B3E"/>
    <w:rsid w:val="00A8160D"/>
    <w:rsid w:val="00AC135D"/>
    <w:rsid w:val="00AC4C2B"/>
    <w:rsid w:val="00AD1D46"/>
    <w:rsid w:val="00B15CD9"/>
    <w:rsid w:val="00B83008"/>
    <w:rsid w:val="00BB5C08"/>
    <w:rsid w:val="00BC7A14"/>
    <w:rsid w:val="00C3420D"/>
    <w:rsid w:val="00C4315B"/>
    <w:rsid w:val="00C963FE"/>
    <w:rsid w:val="00CC6222"/>
    <w:rsid w:val="00CE6950"/>
    <w:rsid w:val="00D01809"/>
    <w:rsid w:val="00D10D2A"/>
    <w:rsid w:val="00D47525"/>
    <w:rsid w:val="00D630EC"/>
    <w:rsid w:val="00D80ED6"/>
    <w:rsid w:val="00DA520B"/>
    <w:rsid w:val="00DA77E3"/>
    <w:rsid w:val="00E21EA3"/>
    <w:rsid w:val="00E33B5A"/>
    <w:rsid w:val="00E727CF"/>
    <w:rsid w:val="00EC12F7"/>
    <w:rsid w:val="00F75D32"/>
    <w:rsid w:val="00FB7585"/>
    <w:rsid w:val="00FE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2B02"/>
  <w15:docId w15:val="{8766D7BC-582F-4B46-A805-9483E4AD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60" w:lineRule="atLeast"/>
    </w:pPr>
    <w:rPr>
      <w:color w:val="787878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00" w:lineRule="atLeast"/>
      <w:jc w:val="center"/>
    </w:pPr>
    <w:rPr>
      <w:b/>
      <w:bCs/>
      <w:color w:val="34393D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jc w:val="center"/>
    </w:pPr>
    <w:rPr>
      <w:color w:val="787878"/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heading">
    <w:name w:val="heading"/>
    <w:basedOn w:val="Normal"/>
    <w:pPr>
      <w:jc w:val="center"/>
    </w:pPr>
    <w:rPr>
      <w:b/>
      <w:bCs/>
      <w:caps/>
      <w:color w:val="000000"/>
    </w:rPr>
  </w:style>
  <w:style w:type="paragraph" w:customStyle="1" w:styleId="divdocumentdivsectiontitle">
    <w:name w:val="div_document_div_sectiontitle"/>
    <w:basedOn w:val="Normal"/>
    <w:pPr>
      <w:pBdr>
        <w:top w:val="none" w:sz="0" w:space="2" w:color="auto"/>
        <w:bottom w:val="single" w:sz="8" w:space="4" w:color="DADADA"/>
      </w:pBdr>
    </w:pPr>
    <w:rPr>
      <w:color w:val="34393D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  <w:color w:val="00000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educsprtreducsprtr">
    <w:name w:val="educsprtr + educsprtr"/>
    <w:basedOn w:val="DefaultParagraphFont"/>
    <w:rPr>
      <w:vanish/>
    </w:rPr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23794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A5C1C7-20E6-7641-B9F7-87681F12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Megan Henninger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Megan Henninger</dc:title>
  <cp:lastModifiedBy>Microsoft Office User</cp:lastModifiedBy>
  <cp:revision>48</cp:revision>
  <cp:lastPrinted>2021-12-19T18:23:00Z</cp:lastPrinted>
  <dcterms:created xsi:type="dcterms:W3CDTF">2022-07-02T00:48:00Z</dcterms:created>
  <dcterms:modified xsi:type="dcterms:W3CDTF">2022-08-19T18:42:00Z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uDMAAB+LCAAAAAAABAAVmjW260oURAekQEzBDyxm5kzMzBr9vy+RA1vUfapq11omeIRlWQxHEYxk4B/FkBhNQH9HDMYYCPlB+mdS3AS2lYy3Oow8XNOtDsiK7CBSowFIQpHNsxAx5MxCVVp7vQYwBqCCPXajzSAgcjbfHzJq3QvaN89DZfTApQ0wfLhu2QEvqReuUr4A6xBKpcKh10Kksi1wi7j8fLWEPsmGx2gBHEgguAvocOwCvQFmD95mwNN</vt:lpwstr>
  </property>
  <property fmtid="{D5CDD505-2E9C-101B-9397-08002B2CF9AE}" pid="3" name="x1ye=1">
    <vt:lpwstr>m3hsQYPCXBxGrulQXxPYI1FGYYOjPLOv5AwkkyjZH5yJVe1lb01Xc2HwyeOyDeMjbJxNM9eb8JB621A3MHin/IDhnlXjTH/pX9bZdNbdnxcCDGJJLubVXey63/vLqrllaLMYZcJ33+1rSMsTPID81HSHS9lHFyw5uZSCp9iY8wDsyqojPnFnFl0a8RZwgQQUaXAY1Uvd8kO/laBJbqNhC9y6/19BjIJwBoWqIM6Tw3dMcHb/qBY1atBOfVneUXY</vt:lpwstr>
  </property>
  <property fmtid="{D5CDD505-2E9C-101B-9397-08002B2CF9AE}" pid="4" name="x1ye=10">
    <vt:lpwstr>6vznjPhB6jpuYpj2cIMg62byTdrArDah3zC0bBrKQ9ytNtbPob+GwWPsjWHgk9JDZZw+PxtyaoYz/GJl3gPVmVQpDP+J67c+r3+D1CWdkrvRRlB7teyn0PXp1QjpWz6HaTNLtT/P5wSSvWmACHNiw6iejJIs8TFK7levo6JpgCsMaMS5PAVwglsHr22rRlOknpnsK8aCpEUXgmnOKxWOm/b1/EUA+A7hzWP20GD3oQHdUbscXVET0KZ0Jd1IYe3</vt:lpwstr>
  </property>
  <property fmtid="{D5CDD505-2E9C-101B-9397-08002B2CF9AE}" pid="5" name="x1ye=11">
    <vt:lpwstr>hhDEE3I0LpWdNRICbgEbivtLXG4yyh4rIsERqkJpql61tJepL4MeWkIiUDrWXQppLs+1JL+Ta/6bQTCe39BLA1p5U2cgDHns19/lovf+OGLOQnPFPXHZLqyTzxBH/jlVVwodQ2rVZLMmvTdklGUJVvDy87YrivWc8oo4elCmqiuooVIRy1vTxPCA6ByO19nAFnOG11KAijuGBzj0lqdCFdI1WkXluxtfolficLA/IgrOI/gxzcpm3nhbkKDeXp/</vt:lpwstr>
  </property>
  <property fmtid="{D5CDD505-2E9C-101B-9397-08002B2CF9AE}" pid="6" name="x1ye=12">
    <vt:lpwstr>5+8Zq7HpfrATguQGYBA2gJqByemzikcM3oVwpp8kqJal41DcR1L7BDnas84/zgBa99bbZZDJErSmU97+Vraf+w2WX+rtkfyJX0b6C+TrMvc/adjOsP5F1UqVY0cp1bOtcY3mtm73vDf2UvAbh5Z2qk1ESK9miRcFxTJY+3Jpmqd2WI1jNr60QfdXsKcd7serbnHnfrCTH9i2USoafvQCYYnSXz2TAl6EUmn63GQ3Fo2x9LOHWKtBtfosbXcIG/8</vt:lpwstr>
  </property>
  <property fmtid="{D5CDD505-2E9C-101B-9397-08002B2CF9AE}" pid="7" name="x1ye=13">
    <vt:lpwstr>yHCfvfK6Yk2d+KRldIYifq9rNatqR4mxDxk8aarGRaDZyPVotpHSKFX47EWz4YQMo9h91TAEBXZ4UsbF18VQgfkLlxaMokktEdxVWufpiRFojnbestreRQsOZvVz2gCHKjgEuS9zfhACH6WGZ1ATkH4YOfY279xaeobtjU49+BMOGWStChUGsQy//dI00L22wwi/nTOVesJStRIW3QIjo0IRpMsjzA+RAMUCGkyi0ZcMd36cQ316/Bmmnhvmp8L</vt:lpwstr>
  </property>
  <property fmtid="{D5CDD505-2E9C-101B-9397-08002B2CF9AE}" pid="8" name="x1ye=14">
    <vt:lpwstr>iFhJhM4fepzLTtV55WSYY6TrBnWQF0azeLSLn8FZ6MDXVRwufaWQ7gKODuDJCfsXlGl5BUjdE664H9cAReTRXvk2TySZbLzNuPyx1L2Y9J3fx7VQp84vSIrKb6WcEUPrOV9Wqjxj/rNsy15L9cSeB0lRrS2NR7O8fbHVmEHulk2s5ujud2O2sIl3zGjj6QHZgyoRj8+fWk5xjIQJV6RFfmeSZpBoFmf6YlLvy6X+5uyNziIH5IhbuCcfJ32Mpi4</vt:lpwstr>
  </property>
  <property fmtid="{D5CDD505-2E9C-101B-9397-08002B2CF9AE}" pid="9" name="x1ye=15">
    <vt:lpwstr>e3Zt2mEStoU1/g7Nly7DJvJiEJ6d4PlZUi7af8c1v0LH7YQJiS2bekwJQXqofu6r3mHgC4GaG7rM23fmNEm23vbRcXpM0Qk+0a3LzsLYeIdNfqZ0CmqSSIocX5Ytj7cgMtl4sYNciv6xMMtWP8VJShwb6JLhD2WPrkZpmfVeTI4+EEpksn2fImy04c5Mu5YuL+mF9oSUfsfPwdVlQBDttCrcafLXxpCrvl9wth6P7r5jWCIo9Mf0W7FqyQd8qfH</vt:lpwstr>
  </property>
  <property fmtid="{D5CDD505-2E9C-101B-9397-08002B2CF9AE}" pid="10" name="x1ye=16">
    <vt:lpwstr>LXx6mHS9SK4pHf62u4dGyMQTATndXqoJitrsF35sCUH1TJieEMfEqnaXimTF2+5d+deQdHo/UP7MwLtIeKD0G3E/a4TgqaSOww9cDXWrP3UEq6zzY7RLzi/rQSsZgEvzqBAUXOmuXQtfb5eDKO97574vyQd044GTh/ePkPcFRyxP9c2kVJKCg5C3dXHJFUzJSjYwkUms/vMNblrrfHqYL01hNYoHYNG2uQzNn475uC9bwUw/OKEiShEfGNb0dDn</vt:lpwstr>
  </property>
  <property fmtid="{D5CDD505-2E9C-101B-9397-08002B2CF9AE}" pid="11" name="x1ye=17">
    <vt:lpwstr>Qj9h5Zvyt8YYXaSY2OrQpH68VYHvou4UsYHbEBR12bIsoHuXPWSc1S+pZBqRZ2QCeg0Dcu4cHEgQCVfmnkCBeyhMWIFAY1MWWyGb3pqpgGHkGFfsmeR84LkEnSAi9Ckrp1+oEtSsnqV+6YeaZEhWgtR/0KvcFGHfrDhHB2x4F1YbuT5+Es5qNzRec4HqtoG08ix4TMn9K+MEwIcMmRnyFawwJ/YBb4VyzGWaO0Fz4HcELcdEqAcg4ZUXjV0/6aO</vt:lpwstr>
  </property>
  <property fmtid="{D5CDD505-2E9C-101B-9397-08002B2CF9AE}" pid="12" name="x1ye=18">
    <vt:lpwstr>AIK1o50dUDDvdvqbu9gJ1qL5RUHkx5Dxu6MrIrbiOgH6R9i/592pOxihZNsQ1tFOF7a7beGIkU4v464x9tPMbQzkXba4D80IaVcC6Ac0yY8oX68lIQ3lq3HQ0u9jCCBQsRXevMrnxrjTrK3wY3DjkGo67TfXRpIX/Vz+YXSCeLdPD3ATtzzm8zBhvwQrZMcuX+3HRSfPehbZe5h91EZm82ySTPsWwMd1+gMJrEpPx5DfO3qlCJSh9JaKCY21+jX</vt:lpwstr>
  </property>
  <property fmtid="{D5CDD505-2E9C-101B-9397-08002B2CF9AE}" pid="13" name="x1ye=19">
    <vt:lpwstr>mE5NeHSdzmrI89XO7/M6MYgzsKVPuaLzqzE+sIiVdbd+S6GZQe1lWoqaGI0m8SrKlCwTo2v/xuCI2tUarFIyVPyIvmIEdcV04ViJAsTo/B4lxjRiiyCsTARL9XaOhvGY3iNVdMvC++1JmdnKlGK/Jclf68VvOqU7iA1LB4nZ6BrPIFg39MoSpM/HGvGEGJDe8Rf+dtHxktP7EgrcBuTuKo/11NRhqDe87GPe8Y1EawQ8U8KjXCfHV4z/PrQ9ADU</vt:lpwstr>
  </property>
  <property fmtid="{D5CDD505-2E9C-101B-9397-08002B2CF9AE}" pid="14" name="x1ye=2">
    <vt:lpwstr>d1IJi3zZyabW8inf0p7BQL2h1AogZctz3SRyOlnBJMhl6kBUNnjDoxD56WNAIcCYB9vYpGJdQR1sI0wNePdcAMMBjXiz9+bW73Gh8lVz8Igt/L/Ini0sxYDw7mlEI5PIJelv1i3i++LICZYVkM38cy46q/ZUVoSl8nmLROR1xziNYrdU5nRajJrSggn7I17OOnVWUb58EKy8PnPAmHnLJO2GopLXL0z14XvuJ/3411wJJyHmVY9HCu+WVw8oMKX</vt:lpwstr>
  </property>
  <property fmtid="{D5CDD505-2E9C-101B-9397-08002B2CF9AE}" pid="15" name="x1ye=20">
    <vt:lpwstr>64s4JsiQjo+NdqzFY0h/BuoNx7wsD46flKHtbdXfF5K7hhNkhVT+4r9AgxEttlgUAAU4MgmTKInW1D53k2WJGGWkWSEVV2223dMt5yGym7uXcswM9R34FdcO/ogz0z12NDH5t89+NVIVxKskWjlJOisUePGCCgVwJunXMa7li/ZrKK3pT61CNT2PNBeKG3RNQMcvDh/SEbSJJC567Me1CwxN18PxpWlvBmCFi0puU6xeQmzBrp4DK7Ii7c1E1od</vt:lpwstr>
  </property>
  <property fmtid="{D5CDD505-2E9C-101B-9397-08002B2CF9AE}" pid="16" name="x1ye=21">
    <vt:lpwstr>iZEZ86MHHZ4hT09GUHacFKvv0TzM7gmd6B4VJEZb3bVh3vjQP8vIJw7gux/umNI1df129+CvqELM0wUVkYWa1kShai1lIllcFcooF+XpRh/bX5wIIDm/9aobvZ23KmVkcn4jPByif/OcYOWDbb8mUIRGJRGrZleC4a9YFQtL2AHD+tX0ZGKPt4E+v6HWLBe4y17RbQN2n3eutUq2abLNoR1JoTEIv1OBazVAK3wtpououRLhGB0GpceUNo3Hn16</vt:lpwstr>
  </property>
  <property fmtid="{D5CDD505-2E9C-101B-9397-08002B2CF9AE}" pid="17" name="x1ye=22">
    <vt:lpwstr>MFL3t/aVRubsQ8fO2C7txmr6DhYMO5viwFuLOgNiC4T9cfxKxykHEsNhH87PqPEKfjXBwlo3b9Hn++8FTxWey1gHE1jTpthOZbFRbxnEIczJyeh/5CFwfCerNPYQ8tZAzWn/jTs0EFM8Nm34QZxvbV1MqsBBcgqsQogyG0Mnf1K81maxy10F31+fERdyzVM3s9IQ5iRQe/OTWTh6wuRaAv5U4cr/67iN34TFMGpY/S40BdOSDNUQvENWMMD0VBa</vt:lpwstr>
  </property>
  <property fmtid="{D5CDD505-2E9C-101B-9397-08002B2CF9AE}" pid="18" name="x1ye=23">
    <vt:lpwstr>LzNi/CTKip/h8aBa47KxiMWH06Jkz1HL31Pdb6vORyAHXCKbLc4ufPsrfcvxUDDa+2LH+Lw17mW5xuS3ba6YUkcy3FFf3qk80scfvJ98D5TLO59iNqtoXbGnpT/WqX8As4tu47JTI6FyvE+mtP4bdbzd7ujaDmjFLfJG/rHbZU2c8LjCN9OPUbZTkMVqgNHegw1HBFo6N3evM3dnkEL+UF8cVkwoaiPaDK4Cd04ZY6TDe8aNzfasIRrkET0fKVi</vt:lpwstr>
  </property>
  <property fmtid="{D5CDD505-2E9C-101B-9397-08002B2CF9AE}" pid="19" name="x1ye=24">
    <vt:lpwstr>CHX7oTkrURsKaDOIIDaKs7nm0gBSneRE0VCrMDHFGbTUiN2g73RSdKGveQ69ai+CPRa1MSeoAvKmik40yDXboD7cbP2159hct9fB/DVgZLzrrPn3C8lKrwrNkLlas0RjN0n+L/GOdbSswzqXiFLknvX+DHpTYDz6mj9CXY+QkLmhUPnkhjMbO6noW9yD+mnKCeCW/vJ5zuC5C5GmB8FDr+l/bRdbyj34w2do8Lyd13hS336rGbhD+sDUGOkm8vu</vt:lpwstr>
  </property>
  <property fmtid="{D5CDD505-2E9C-101B-9397-08002B2CF9AE}" pid="20" name="x1ye=25">
    <vt:lpwstr>KOdhdIhDIH0oPIrHy0Os3pbuDN++EaJVqR5MReDdbGOHn3NXCe9DSZtZ5Bf8WkGc6gOrRCIrRDOBPUh1nBkMNAnUBrZKCAIkiMIU0yW7MDjee8DScNEPjl/NEhvPkzzgSoiQAHdQS3GToGTjt74RoVZ0jg0r3WLOnjIZJtlYoYij+UT2AOg12c1HWHMnVBu8MnYmDl6EPNVaAeNfX4DIhaOo2flzkwEsgclXNEf9eTuOXJglqn6EulPxt+M8kJf</vt:lpwstr>
  </property>
  <property fmtid="{D5CDD505-2E9C-101B-9397-08002B2CF9AE}" pid="21" name="x1ye=26">
    <vt:lpwstr>pH5Lj1yKX1XsOkLFn1U/FcU4zjqlEXNMpEI13qT2raeLK/mhaOdW374+iKSS8LiXxBPcDvl5crb4jqdXp5TmivbPVX71tEHZ//zI6Tct9gqva0rkqalwj+eD/uh/unyNe9kdwZhWO+nulQI94rcCm0FXlRS3pG6pA9M1Jcy12XhjnBRIQ5d+KQSFddHcK2qpRt6I7WDtsfMeYrkEcSUs7T4NYjmnPTHh4GzPaDT8mmHJI+87eqmAtz4d64kqEew</vt:lpwstr>
  </property>
  <property fmtid="{D5CDD505-2E9C-101B-9397-08002B2CF9AE}" pid="22" name="x1ye=27">
    <vt:lpwstr>cGcx30gcfazJVRT/vq5pbS1aYbAtvLkD9HDoH/CJmaQUd0BkFGP+92aOJkNDG0exoKEkK+wXc9XsUngCMgyJvurr0+c3aCgnC4j6sy6EqfBv4Ch8e43UhbhMwhP8KggKXOrZBpuQCggh42B1K1zATlEj2vY0sooXG59L2dEau6os2i8d2TdCCnM1C7A5FnGJ2M9X8e71WDJW5ZGHfMM/S0ra77AABMUWKStRDWGakN7PmQFdEOREZGpq6XSYrKR</vt:lpwstr>
  </property>
  <property fmtid="{D5CDD505-2E9C-101B-9397-08002B2CF9AE}" pid="23" name="x1ye=28">
    <vt:lpwstr>Z7WenLnOKv3VYebqOrvwHohMt8ApUO2470ZbHg5OrEfZEY9FR1weDx7VRFSkgzkW47WJHbXKzc9nye4NxePUrA5MUmT3PVCUGD0ibLj1nUEUrkLNQlBlYWMJd6g9biDfjrzJvm/lmjrT5U53swkQOTyX1HkznEiBk2ageXsxYGd9rFiOhX5D0u9OdYa/l0XrYv3RWSRQkpb4IWRbmato8voEe6+qbsjDnlPgyU9HcIYifKA9nweTLw7Yu8v54Bn</vt:lpwstr>
  </property>
  <property fmtid="{D5CDD505-2E9C-101B-9397-08002B2CF9AE}" pid="24" name="x1ye=29">
    <vt:lpwstr>/XuotxY0cq+3V7WUe83YYjDJeRJAwvgVggSsB2N7wopp/7bVxtqQCOWxf/slwhw+OHSOeyWgwcXzRODW/lP8SvX/gSZ6lHFqB0SG0uCq5QDOV12X8Oiiv4Sgh0x7WrU+w5a/vIeUTaWuAgijo9Iaq3Cx+Pfu+/V6bCZ8vK5v1jIfljYzLGI3xptWGSVtU/9nDcI/KhrhlbhZbgvsk4uMFF9icrCIveUj+MbSLjJwenfw8rlFECv7CiC/KWj4I9U</vt:lpwstr>
  </property>
  <property fmtid="{D5CDD505-2E9C-101B-9397-08002B2CF9AE}" pid="25" name="x1ye=3">
    <vt:lpwstr>9C4P5UU3pXiSryyYOklDBNpyGg6x4WKonaa0cBOQ/LtJb7tzJhztMY3qWzzg+Q4SHx5L3HKQx34ce4UTW99E3JZUWfUOzY5v+wE98ie1Yr9SnY8W/zGtoX2NwbHKKW3kTmgosF9AAVIqAYu7qPY9Cv1qyJj5ZTXEhZJfdbQUQ5qwRfRcBc9sDy0bOc5Sd53becefcolSCyN4D2LsXydkcRDsjGBn5aIC0SxSOXAob/SUuY5GbjoSm2C+gtQW85z</vt:lpwstr>
  </property>
  <property fmtid="{D5CDD505-2E9C-101B-9397-08002B2CF9AE}" pid="26" name="x1ye=30">
    <vt:lpwstr>3YY0jv9YJ5gZObmzOzQBA9dTxk6fU/M5BqPu4gennulaTZ1BlMiY4JF8WrvhRGqLJ9c+aa2bdSQHHedfAXq6ROt+SEYkAY53l8/5DTHU//lsw0fWuXYx4F3lv48O6vQDTS0tZOOpJM758oGVq6vlx/31uod+NtZgC38bex+1arYCCf2MRA169wAmrH9/pIYXufZxJPVegMSyfIj/nnm4xsTxCOoiyGXBf2KEjPjTkIzy+5yLS4cDDWMYtZkzG/T</vt:lpwstr>
  </property>
  <property fmtid="{D5CDD505-2E9C-101B-9397-08002B2CF9AE}" pid="27" name="x1ye=31">
    <vt:lpwstr>zYq1+/ricyCWUhjs56GJ37DXfsfkNq3Id6Yjggm9mYRxf2ZC+aUOl9boYVyWUVIfzegnJDwEhc1Nh7c5MNy/UcH53I+ik/S/ScXr0YEm3Bc4MrxbbAIlA9I2P0vrtZcCQncWGoqMdCg/FrCrJOFsImSqv2/NY8Et6FzBtYD2Sq7F6/g0OGJRs2kscavoASZMoHtbRfsfOCRzA/TUgG9HTS2QgDG4O9p7WYWrHUIVDvNda/bPIpy2DPzUqRp9A8R</vt:lpwstr>
  </property>
  <property fmtid="{D5CDD505-2E9C-101B-9397-08002B2CF9AE}" pid="28" name="x1ye=32">
    <vt:lpwstr>V1jogUZV+uxwx7PcZHaF/Dq1iKiDb8JXi/t3YYiTpb7nVodSNY+G25Ae+znxbjwuX2A6y+nHAfv5OJ7yVSZdeOUYNmhlvb831rZcPQ2h/tWTsWi1R2bBGnoZcKAZ3eD+4OjjR9e0KuA6ix9LrYt/vi6RiphyubhAHlclenDt6V/pqSWonbOzVnaF5BdwW/uklI8bGaSebr0KU2ZHlM7hAeHl2HkpzFp/QNWsNBydYsumGLevBv6SuTKLgndXNcZ</vt:lpwstr>
  </property>
  <property fmtid="{D5CDD505-2E9C-101B-9397-08002B2CF9AE}" pid="29" name="x1ye=33">
    <vt:lpwstr>6gJmycKJK4JPgyRmsmLNIYUw4ksJPKEP6gGNbfuYfgNZPUxyherIRsrHHjqHet8DIMsKTqPRlwDCNjhJIRlosx1Y5HlkAoPOVJpWtRM1Tgflt1XWZEtGhzZXJvTIz7ZOVtmeOWKHKrhYIF+Nr1ESy9t9PtuTA6Iug2kzToDGF1lIrh17R5UG0rcjErFwGyK23NTdjQQl4dtqWHvV7CasnprK+1YVMLc47Hix7Cin7SFYlfsHrVGyuuup8dUohEx</vt:lpwstr>
  </property>
  <property fmtid="{D5CDD505-2E9C-101B-9397-08002B2CF9AE}" pid="30" name="x1ye=34">
    <vt:lpwstr>hDxdPSqIyYlBhLZiKjCEfOT5Dr0gcgdlsh2WJKaXAUHoS7QscLdfGl+VZcsrMbPP2YJTnG2wPfU3HC7AnPWrR8OIkzekkbZDxofws1yLvu/ME/9oppWTtuygT2/Ik/Q4ZDGPphBoNta+yWVzcCjTuCD/T9WS2b9MVZ5pTdcP51TqOdydSPe8anq//kW6tHLfc9/pd1yg0ACi7t3+TBmy65I1K8dLWNoOYxxAQFNuhOLrIQiygGufiNmAN4rvibJ</vt:lpwstr>
  </property>
  <property fmtid="{D5CDD505-2E9C-101B-9397-08002B2CF9AE}" pid="31" name="x1ye=35">
    <vt:lpwstr>ZTWKbX19SRPvAimus8Z3P5Yyc+N/eraXJTjfQBI7xOUZpFCbBlV24Z/T6fFXgcM/gj9ebc5SmHdHw3h+fSuqd9BG3EYly6NtgdEgU2yJrHu9Mu3BLSTbbIbSFRay56fGaQ4fiNn6aPoU+U2VPoLuKTmsLD2if9AMbqbvK/L5Ogp+xPOunWh01Rx3ZACYZY2IqkX2QzjcF+pRAIEynSm9eCZ3/LHKU/n/CEOz+L3WZt0qyu5EI19dMidAi05DGFA</vt:lpwstr>
  </property>
  <property fmtid="{D5CDD505-2E9C-101B-9397-08002B2CF9AE}" pid="32" name="x1ye=36">
    <vt:lpwstr>rJED9qfoVCrEkhdrPlW9/Ylg1J29buLvFWFK/rxvJ2iyDcbt2voW2vM4gLPpvHIYFiBB/nETsRu+wnyWUFdzfhci4kI3IbQnx5MHNljZvj862x4BsGf1u3cL1sjbk/B7iiSz6TWH1LMEP0nCHquJCg8XczFimv5tVC9yiPbp4iahFoXercSz51HfEu7gJkOSxZ8ATTLIqjvXRjMd5xHfl2j+fWIzhuwhjYszgNxkuumLgPGhjzjOg421bCGVSwX</vt:lpwstr>
  </property>
  <property fmtid="{D5CDD505-2E9C-101B-9397-08002B2CF9AE}" pid="33" name="x1ye=37">
    <vt:lpwstr>1G/5qG2TnYbyq4t9FIEQEqeS9xLf+9dmd3KhiBRpCfYWQHrzVvqVlZyWdXLykGT6gz3Q4ETEzzRlSBMB9tczUJ1Yyg83nYjHFd0yl/cZIM0095/4Emrgz/8fJRsutHecrth2cum9okB6mgniF28FUtkzQozOl5+80pJdXClY/neA20HUz0nC3264s+1+EgT+Iq0SGSr2wxJ5xbv0eFl1FLCl1qqZHUh8U2uCw2Q4rb+kTW5CX7vBLcKh3K+S/DA</vt:lpwstr>
  </property>
  <property fmtid="{D5CDD505-2E9C-101B-9397-08002B2CF9AE}" pid="34" name="x1ye=38">
    <vt:lpwstr>OVJLeFvxkXOxTnJ0vPwafTk8/4vbUPweRvWEe2EefCg/uQlxS1GdjrUbFNl+1H1nrDS3NEA8ogmjbqe5lCgPosN45KidzuqkUTfGHBVqLBq5fReVY2+iMYUoZAurrNqQt0HnaRPfi7bmWW9Lm32KwFY9nnHUfOI7cvnDrfLOqi2/VDKAjTlRVNNfepVXVwfcNmcSaKsAttMrdBdQM9LvX75dtZW05JWaU2CXNc+7virHP1/DkUQPDHKxNlNlqUq</vt:lpwstr>
  </property>
  <property fmtid="{D5CDD505-2E9C-101B-9397-08002B2CF9AE}" pid="35" name="x1ye=39">
    <vt:lpwstr>nvjWvz8VcZFjUKYjtRw7WceftSRpcys9434AchvZRLshztXi4d0SLSz3Srof8Bs+pEGbhSaFXC5IGPAtJv5apNjGFb/9UglVc1y/CrFvuPawpgJrV8Xf0lAYp+q8aPd2wnjzNICZFfMGLMF5nQh8x7fAZlKrNGICGc6wVrX5LWik5iYS0mC8AjQMLFji1EIsfc/iATJdEF+iodGmVyONfwE+SNGldNf8L2hP5YEU+iPSu4cFpz+zr9oAZ5v62Le</vt:lpwstr>
  </property>
  <property fmtid="{D5CDD505-2E9C-101B-9397-08002B2CF9AE}" pid="36" name="x1ye=4">
    <vt:lpwstr>Pjd3EMi7UAf2b6QjHFcmsKlzc3URwPFmuK5ZXcQP0MLQf2scpd++yfty9DltsWFc1yw1/AzqgMhgHPDxgX+hcKG3eYj105/ATODsOYuS5qr59ayKVkSAcz75wziOjHLNBhmOHod4Di/ZT7RlTcea3w0ADx9JFhZeIVb4k69GP8WxYl/ONmyD74tgflkLhXA6p23kgzfUyd0bwMvYmcxyVCFJ2Re7TqTlYL6FbVBjYZxkDEYE5S9VH8Vjxkp2XOw</vt:lpwstr>
  </property>
  <property fmtid="{D5CDD505-2E9C-101B-9397-08002B2CF9AE}" pid="37" name="x1ye=40">
    <vt:lpwstr>ZfQwzDFabEvE2VT9jgPTpNUDOB5GZH8D2DVT0CbhvIAjnZrSYel/J4nUcXoxHzwMPJ65lvamfxqF/Cu/mkRdwbLWq1EL3EVVEKF8DIEiwb9hMAavsZ+OpRhlBGxRvvhztfa1+QHEPcLWsK2h8qicetSDNg/DzOhJlj9Rzm7K34q/LDoiSmEdSX9oVb/cTOzxXwwqgK9rbTXPeTidzI/poZ8GhQbRutr2B73HnsamG2r9tgG/TeIrBUdt/UTKbYH</vt:lpwstr>
  </property>
  <property fmtid="{D5CDD505-2E9C-101B-9397-08002B2CF9AE}" pid="38" name="x1ye=41">
    <vt:lpwstr>5zfettRdoNqwzYImin0GBaJ2LgPnjGuxvY74+lbavjIt0QFOYh5tf6w4Jl3jOIyc2FMaUQQUgPKS9vGi32fwVA/Vwl6Zwjm0ddeTfc6gOHv/pP1P/YD06WtxXxzIK80RwoW4yfGhTfCNWzSAwJOovOkGCXQ9Xnz6OwChhDu6XXZ8mmWJ7zbDH6qKWipAGMt9ZZ5UpJLOxtFLHkquM1Tm3I5ae6/8eeBGz7dQZiwimNV6VF/7zmiC4VD6ZCQ2/b9</vt:lpwstr>
  </property>
  <property fmtid="{D5CDD505-2E9C-101B-9397-08002B2CF9AE}" pid="39" name="x1ye=42">
    <vt:lpwstr>HJgTSF/MKB4UonZ80sLRytPAsRCHMkxIt59E9fs7kxdMDZuPZLz7hKjZpOvL15CGGDDJH66Mf5Szkh1tre9RV1VjLhL+cxnWNrX709Mg0NFvAHL5wjmI5U/LUCceglvZaCN/eWN2nRQ7hxXYTuEQ+HFCdnoZp0hyAn71m85jPIuoNgp3pHmBVXcN1dqU9Q4xKQggED7atNsEB/dHQNMpGlgOQSov+rbqFL/oD01+b2V4XARbV4rPTirloMquXfY</vt:lpwstr>
  </property>
  <property fmtid="{D5CDD505-2E9C-101B-9397-08002B2CF9AE}" pid="40" name="x1ye=43">
    <vt:lpwstr>X8iUhnWRNcohXNUENTUNVg0ZPjfUI+rHw0IRZHQBjTsvDPAi87PHzswPardDOHpl1HL64I205b3uhFGZg159mWwjwf8rMY8RWW3mwseaF2fbc6v/7CvkJJrxHA2BtfTW9bY93m1wahurjz//KlGURC9Y/7lrErDuW8oIXWVIX14querFHvZ/TlgFC+CCmWgpkPULpVTzUFDgYWf7Pa3ZRTae9qzWMAcBJ28hFvvFMzXu2cxr3B2sv33pzdNINHN</vt:lpwstr>
  </property>
  <property fmtid="{D5CDD505-2E9C-101B-9397-08002B2CF9AE}" pid="41" name="x1ye=44">
    <vt:lpwstr>zBoffNvy8D4IrdeN/sNt/zdhy8+4q6TcJSPP/Pc1sImWW1QMYepGyYdW8wkKX0NBoJQDN1/ji2GK2+7zjunhmHaA3pYQ70/VFu5kveUvin7nVJav2fhH85nT5ml6A8NwHbno6ZUmCnA8tQKoJvdMHgZgJ+JaA5wiCjAsdwnzjDMoBs/e9/wevagKOWVBwDAoqFksu2bU6do+hiKfsb+Xz4nGz6Pq8bMlg7xSgrvSQu73Q8WO/tNK43Sw/b0RgJu</vt:lpwstr>
  </property>
  <property fmtid="{D5CDD505-2E9C-101B-9397-08002B2CF9AE}" pid="42" name="x1ye=45">
    <vt:lpwstr>am7YOsEPo9MCfE389ehbP8kcDy+rGYZP6f0R6U2D/87wUCs+jkPKU1HrnyfAUwjt4yIVbr82AY1R/rx4nLc/USOyS9QKKfQ7EI4Y2Pumn+K6ZGzUIPkM6HY8l9p4hjXTwTpiZqdob1VaqpoFQ56aY0agGKJ2/59smy8rjVAi15tmMKjcbXf/bn/RAc0UWrIFhNWdXeqGM0kV1q+x3qhi3YshHMsd6mRNqlg44H/WbmV0uwH+n47hbWZPJ7LX5x4</vt:lpwstr>
  </property>
  <property fmtid="{D5CDD505-2E9C-101B-9397-08002B2CF9AE}" pid="43" name="x1ye=46">
    <vt:lpwstr>hUKUtxHTMpyLAPsgxIc+qhVb///k3WAmTe49qxfraOdp8x0c6MUE0X1X+JcVwgS2hbKVDSpWtKClC8dsPQsU9+drB32ASs7momlPvakIF1ie/02vFsEvH7D7243aX4eaTVjk+MrLJSM/1p/fOGZy5UNQNknK2CCY75hJWYUAIaDrqCAM1e2eXd/geC8HWQg7jZzfKcDNJXLGRVaRWflAcyvILCILwFCkUzZm07zMeEXFZ4kZdWIDI/HgyjU/8AW</vt:lpwstr>
  </property>
  <property fmtid="{D5CDD505-2E9C-101B-9397-08002B2CF9AE}" pid="44" name="x1ye=47">
    <vt:lpwstr>Fadndyu8M9Ssekb3D8W6ob9O5wpMDrC3RVb+6YxOdOdeLzfXxVmvGXCTy6GKIlrhjk0FwwQYMoGxEy5HNT/680ijuQ+e1/wa1fwBDFj5W0w0gzCjroNwUpG94G4cIBFL4vtnOKARk6Ptd2ZR/wIbsq6AsY2tYGDpnntZ8CrFT5es3qTdf7NSq1OLv7zZcuIL8wECU69cbHAUsxYgj+HLY1kNGmlucMCTK3gJfwfrJrtpoDLJ7bO73YUCIIH6tQU</vt:lpwstr>
  </property>
  <property fmtid="{D5CDD505-2E9C-101B-9397-08002B2CF9AE}" pid="45" name="x1ye=48">
    <vt:lpwstr>o7qDg13dOzpObJ0hQP/oL232kuYowDLFvXZjFrqNofvzGw927W8NGyWEaZneOT21kOsON19AevdfqTb3vZSsQa3/Rmj9Cev9OvkOy/cCNaVDXdQ8Z8GzTfpq7UvXg3oJcL6gQuMVH3F0q8BEIBhcNJw9cwFJhjjmEhAtcJ8YcibYVHgQx5tqP0xvVIHQdEUG/a2g6ayJmYaqnNw0ZajlAslOTw5z1dnaX2/4g3K5D0QgGyiUTmC7txX+amvLgCI</vt:lpwstr>
  </property>
  <property fmtid="{D5CDD505-2E9C-101B-9397-08002B2CF9AE}" pid="46" name="x1ye=49">
    <vt:lpwstr>27g6PBsRrWv+SBf1JiNcIAu7Yv0crd6uu3QuMBA9WrFk0VlrzIzgy5UVOoPUNqo2EJoUIB9kiACjokyq/vK2JgRHXaBclMlNcGx9dC4W5IS18+za4xngCYT5rsQhsGXo7BPrGlMXYit7N6tyflNrdwG9unqYTKaYGNuP+Q1G0s6T3AeUTkIk1+vM6bAsRYSxupr8BBNPq6Qws2v2i8fGX1Rn+olofHlg08sl4D24bfO2epD90pKphdQzpkY9OmV</vt:lpwstr>
  </property>
  <property fmtid="{D5CDD505-2E9C-101B-9397-08002B2CF9AE}" pid="47" name="x1ye=5">
    <vt:lpwstr>TLa7emKUpRoqUUzGdyeJ9YY9ltesJYy3Xb4X5CTi+kSLwNx0/bmduNIh2RfhpqDpIF/qDCaIJ2zMX5cbscXNH6Ny9kGItKL1asnxs4T9lagaS/YJ7LmFtE2WvDCRbYwJEwRV/qbAsTcFmBoCmGTRYfXFAYOemHWIftGKeV2TZHmkrUMqtpsDajuqj3LxfMMJNDGMBK234Uz3lG8JtX4hdn3x2BRcffuEERbNwwQjhy0W2EY6VldgnWC2iD80Ltb</vt:lpwstr>
  </property>
  <property fmtid="{D5CDD505-2E9C-101B-9397-08002B2CF9AE}" pid="48" name="x1ye=50">
    <vt:lpwstr>9ZJQC/4zU03Scmnk7fbyy4fKdh2h/ulm5ROuLelTlExQMpUK5V9rEaDOosQFBnlqEhizTCOhymstQEPNgFJrQC0on6t2mOFFNh7/0KTJChwkjX36NoSCYij2AiBiUsp30GfXd/pIbyoX0i5yswyUAa3l+DFNPr5lMn/66ENsBbfp9O+swyXls5fT+PQ3jJZ4i3IYDt+v480vSFQgbgZmNJSTjoAB+f0C86oLRJ/4WrCtaXjAF+4V01ouZPjNnLs</vt:lpwstr>
  </property>
  <property fmtid="{D5CDD505-2E9C-101B-9397-08002B2CF9AE}" pid="49" name="x1ye=51">
    <vt:lpwstr>jDIqLEYAl135k9/bjMTSQqFMBNNssPfT+zPJzk1VNpV1BT92rOVqFXHdnFYJu5dRZrXgf+QdD4JpkSCquJ6WNYy1KGtP/tdda6mOqzMp7/2JEp5XU8+AGZ9bJIozOLko8FPKx7kROfSg+1/i+dhBs9D14Z8spqNn7sYFwhpsNFF91CfIk0BJy/xW5dwmTNrMTWcLZlv+auMLQuudrVw1xF3LcXb5a/VbuqvUkukBB5rURwV2jyRji6RPI5OUKQP</vt:lpwstr>
  </property>
  <property fmtid="{D5CDD505-2E9C-101B-9397-08002B2CF9AE}" pid="50" name="x1ye=52">
    <vt:lpwstr>khE9wu49V60i7gwuyaxIB6lFJrHpo8bsSzXcqUg0SCpyujWRqkNVkst+yXj6LJJ6rvwbbupHROnaaeTvpyTjJZfpYugSX15mV43XtWqescHRLjpM3EDzdv/33/+QNlCXuDMAAA==</vt:lpwstr>
  </property>
  <property fmtid="{D5CDD505-2E9C-101B-9397-08002B2CF9AE}" pid="51" name="x1ye=6">
    <vt:lpwstr>1MdIynOiS9MdmYcMhovxS2zulvHUeFs8p1+Mz3bFX+YMswudtLQlAz4F/Pl1CyrDfNEp5tkvk8a1ssEwt9NLYa/tvofPgl+YyX8fdwmQGsGiTSpEga8ixrKM093wSbR54aKJcWzROfQnHekv4i8ZlxcCskjhhi0fITfpCtEFAW+9PsKIXZY0CXRMz5g2TwYBD/YjCY9oNjW6HQIUI0dAkbuiT8qIco6iC/FKA5vw+JOQkWLu8wBhYR+hlqlwMQO</vt:lpwstr>
  </property>
  <property fmtid="{D5CDD505-2E9C-101B-9397-08002B2CF9AE}" pid="52" name="x1ye=7">
    <vt:lpwstr>cLSx/iShBmMT2J/ersVIe2w0Z3DFtmNqzLK89tRwHd3t6lOfNB7+WCbRSZAlHphi+uB9Hmr8Rzejq9x1aLi8uu6WVJ8YROEkZo4qAqKWdR56DMdKqNjDkuItRKWXNUAtDXw6Iy1itbUOcQGcYj10y7rnPmJeOkO33gAPQWKntrnrf/n7zijQTL56xO3PUIV5hrjSEruxWw9BZadl1/XPH5z+XNE61Vl1vlt6UHEfrkFOz9WJ31LFG+EFOQmf54j</vt:lpwstr>
  </property>
  <property fmtid="{D5CDD505-2E9C-101B-9397-08002B2CF9AE}" pid="53" name="x1ye=8">
    <vt:lpwstr>huTSwcMMuSodXEHcRDSqphStx77EWov9VBrzkhpnhvpeDiX56/pvS0WmDDL7gHkRQGAkvYNkVTyxKfoUKijQESDl96i/NrDp3UdputtXznd/FcLhSejwlxhx/Z+/0KZcK8LxhZLjBYUt1WJF5qIqBN29i4T9OXtCcDup/yLL223iCCq9pdqYuuNgxeprYCQWy03gVD2TQOzBzR1R/Gz+MB0YDWuJuBIIJJog4zMgCFgqCS/pKWO/i2j57YLR/DW</vt:lpwstr>
  </property>
  <property fmtid="{D5CDD505-2E9C-101B-9397-08002B2CF9AE}" pid="54" name="x1ye=9">
    <vt:lpwstr>IKIn4RXlXT0rEVOvQm315L1CaoViRBc2pu58Dnmj4ntifNqPEZGKMiFSg4e7+mu6USPVj1X1NqdAa7+veIuRxh+zbdC9Ie1wQbxz1n3v9HLuEQzDCKLpqaOkeoHzUABYMN44/2cI9A6/dODKznzZffA6gD6ZoHOQTaGnb6b9NyyimddGb5tkQp10mUgXdhzHYircrKWlj6vWxS1kE6bGdKjp9HDvyIyqK8fffqy3q80CFtut9FXa/HW82W4yO1g</vt:lpwstr>
  </property>
</Properties>
</file>