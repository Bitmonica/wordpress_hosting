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7511" w14:textId="77777777" w:rsidR="009F35BE" w:rsidRDefault="009F35BE">
      <w:pPr>
        <w:pStyle w:val="Standard"/>
      </w:pPr>
    </w:p>
    <w:p w14:paraId="0181DDF4" w14:textId="77777777" w:rsidR="00F940F8" w:rsidRDefault="00F940F8" w:rsidP="00F940F8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Technical </w:t>
      </w:r>
      <w:r w:rsidRPr="00F940F8">
        <w:rPr>
          <w:b/>
          <w:sz w:val="22"/>
          <w:szCs w:val="22"/>
        </w:rPr>
        <w:t>Skillset</w:t>
      </w:r>
    </w:p>
    <w:p w14:paraId="6E2C85C5" w14:textId="001FC326" w:rsidR="00F940F8" w:rsidRPr="00F940F8" w:rsidRDefault="001D1A88" w:rsidP="00F940F8">
      <w:pPr>
        <w:pStyle w:val="Standard"/>
      </w:pPr>
      <w:r>
        <w:t xml:space="preserve">Backend Development (C#, .NET, MS SQL Server, Oracle, VB.NET, ADO.NET), Frontend Development (PHP, </w:t>
      </w:r>
      <w:proofErr w:type="spellStart"/>
      <w:r>
        <w:t>Javascript</w:t>
      </w:r>
      <w:proofErr w:type="spellEnd"/>
      <w:r>
        <w:t>, jQuery, CSS, HTML5, ASP.NET</w:t>
      </w:r>
      <w:r w:rsidR="00C47FC8">
        <w:t>, Bootstrap</w:t>
      </w:r>
      <w:r>
        <w:t>), MVC, WCF, .</w:t>
      </w:r>
      <w:proofErr w:type="spellStart"/>
      <w:r>
        <w:t>asmx</w:t>
      </w:r>
      <w:proofErr w:type="spellEnd"/>
      <w:r>
        <w:t xml:space="preserve"> web services, JSON </w:t>
      </w:r>
      <w:proofErr w:type="spellStart"/>
      <w:r>
        <w:t>WebApi</w:t>
      </w:r>
      <w:proofErr w:type="spellEnd"/>
      <w:r w:rsidR="00DC16C0">
        <w:t xml:space="preserve"> consummation,</w:t>
      </w:r>
      <w:r>
        <w:t xml:space="preserve"> SSIS, SSRS, MS SQL, MySQL, Oracle, Visual Studio, .NET Development Tools, </w:t>
      </w:r>
      <w:proofErr w:type="spellStart"/>
      <w:r>
        <w:t>Sharepoint</w:t>
      </w:r>
      <w:proofErr w:type="spellEnd"/>
      <w:r>
        <w:t xml:space="preserve">, </w:t>
      </w:r>
      <w:proofErr w:type="spellStart"/>
      <w:r>
        <w:t>Nintext</w:t>
      </w:r>
      <w:proofErr w:type="spellEnd"/>
      <w:r>
        <w:t xml:space="preserve">, L1-L2 Support, Source Control (TFS, Git, Subversion, </w:t>
      </w:r>
      <w:proofErr w:type="spellStart"/>
      <w:r>
        <w:t>Tortise</w:t>
      </w:r>
      <w:proofErr w:type="spellEnd"/>
      <w:r>
        <w:t xml:space="preserve"> SVN), </w:t>
      </w:r>
      <w:r w:rsidR="007F2007">
        <w:t>Issue Tracking (</w:t>
      </w:r>
      <w:r>
        <w:t>Jira, ServiceNow,</w:t>
      </w:r>
      <w:r w:rsidR="007F2007">
        <w:t xml:space="preserve"> </w:t>
      </w:r>
      <w:proofErr w:type="spellStart"/>
      <w:r w:rsidR="007F2007">
        <w:t>Trackit</w:t>
      </w:r>
      <w:proofErr w:type="spellEnd"/>
      <w:r>
        <w:t xml:space="preserve"> </w:t>
      </w:r>
      <w:r w:rsidR="007F2007">
        <w:t xml:space="preserve">) </w:t>
      </w:r>
      <w:r>
        <w:t>Agile, Unit Testing</w:t>
      </w:r>
      <w:r w:rsidR="007F2007">
        <w:t>, Object Oriented Development, Agile Principles</w:t>
      </w:r>
      <w:r w:rsidR="001F219C">
        <w:t xml:space="preserve"> and Development</w:t>
      </w:r>
      <w:r w:rsidR="007F2007">
        <w:t>, Automated Deployment (Octopus, TFS, TeamCity)</w:t>
      </w:r>
      <w:r w:rsidR="009D7310">
        <w:t xml:space="preserve">, Mobile Responsive Web Design, </w:t>
      </w:r>
      <w:r w:rsidR="0074462A">
        <w:t xml:space="preserve">Database Development (Stored Procedures, Triggers, Indexes, Relational Databases, Views, Table Design) </w:t>
      </w:r>
      <w:r w:rsidR="00554B15">
        <w:t xml:space="preserve">, Azure </w:t>
      </w:r>
      <w:proofErr w:type="spellStart"/>
      <w:r w:rsidR="00554B15">
        <w:t>Devops</w:t>
      </w:r>
      <w:proofErr w:type="spellEnd"/>
      <w:r w:rsidR="00052DD2">
        <w:t xml:space="preserve">, </w:t>
      </w:r>
      <w:r w:rsidR="00D25895">
        <w:t>software design, data structures, algorithms</w:t>
      </w:r>
      <w:r w:rsidR="009B1D64">
        <w:t>, React (training)</w:t>
      </w:r>
      <w:r w:rsidR="00DC16C0">
        <w:t xml:space="preserve">, </w:t>
      </w:r>
      <w:r w:rsidR="00442214">
        <w:t xml:space="preserve">communication with business analysts, QA, and third party customers, requirements gathering, </w:t>
      </w:r>
      <w:r w:rsidR="00DE6430">
        <w:t xml:space="preserve">maintenance, Object Oriented Programming (Polymorphism, Data Structures, </w:t>
      </w:r>
      <w:r w:rsidR="00092B5C">
        <w:t>Algorithms</w:t>
      </w:r>
      <w:r w:rsidR="00DE6430">
        <w:t>)</w:t>
      </w:r>
    </w:p>
    <w:p w14:paraId="3D14D63F" w14:textId="77777777" w:rsidR="00F940F8" w:rsidRDefault="00F940F8">
      <w:pPr>
        <w:pStyle w:val="Standard"/>
      </w:pPr>
    </w:p>
    <w:p w14:paraId="636C01AE" w14:textId="77777777" w:rsidR="009F35BE" w:rsidRDefault="009F35BE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Professional Experience</w:t>
      </w:r>
    </w:p>
    <w:p w14:paraId="41896566" w14:textId="77777777" w:rsidR="00FE5FA7" w:rsidRDefault="00FE5FA7" w:rsidP="00FE5FA7">
      <w:pPr>
        <w:pStyle w:val="Standard"/>
        <w:rPr>
          <w:b/>
        </w:rPr>
      </w:pPr>
      <w:r>
        <w:rPr>
          <w:b/>
        </w:rPr>
        <w:t>Application Developer</w:t>
      </w:r>
    </w:p>
    <w:p w14:paraId="4F03D731" w14:textId="77777777" w:rsidR="00FE5FA7" w:rsidRPr="000F511E" w:rsidRDefault="00FE5FA7" w:rsidP="00FE5FA7">
      <w:pPr>
        <w:pStyle w:val="Standard"/>
        <w:rPr>
          <w:b/>
        </w:rPr>
      </w:pPr>
      <w:r>
        <w:rPr>
          <w:b/>
        </w:rPr>
        <w:t>Vive Solutions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July 2022 – </w:t>
      </w:r>
      <w:r w:rsidR="001A2B9A">
        <w:t>September 2023</w:t>
      </w:r>
    </w:p>
    <w:p w14:paraId="6163442C" w14:textId="492ED487" w:rsidR="00FE5FA7" w:rsidRDefault="00933544" w:rsidP="00FE5FA7">
      <w:pPr>
        <w:pStyle w:val="Standard"/>
        <w:numPr>
          <w:ilvl w:val="0"/>
          <w:numId w:val="7"/>
        </w:numPr>
        <w:ind w:hanging="360"/>
      </w:pPr>
      <w:r>
        <w:t>Developed and made revisions</w:t>
      </w:r>
      <w:r w:rsidR="00FE5FA7">
        <w:t xml:space="preserve"> of</w:t>
      </w:r>
      <w:r w:rsidR="008A5620">
        <w:t xml:space="preserve"> the company’s</w:t>
      </w:r>
      <w:r w:rsidR="00FE5FA7">
        <w:t xml:space="preserve"> Web application for Term life insurance, which utilizes C#, </w:t>
      </w:r>
      <w:r w:rsidR="00D25895">
        <w:t xml:space="preserve">Data structures, </w:t>
      </w:r>
      <w:r w:rsidR="003837F2">
        <w:t>ASP.NET,</w:t>
      </w:r>
      <w:r w:rsidR="00FE5FA7">
        <w:t xml:space="preserve"> MVC, API, and SQL Server</w:t>
      </w:r>
      <w:r w:rsidR="00103711">
        <w:t xml:space="preserve"> with a frontend that utilized bootstrap.js and jQuery.</w:t>
      </w:r>
    </w:p>
    <w:p w14:paraId="7A219811" w14:textId="278D6059" w:rsidR="00D1364A" w:rsidRDefault="00D1364A" w:rsidP="00FE5FA7">
      <w:pPr>
        <w:pStyle w:val="Standard"/>
        <w:numPr>
          <w:ilvl w:val="0"/>
          <w:numId w:val="7"/>
        </w:numPr>
        <w:ind w:hanging="360"/>
      </w:pPr>
      <w:r>
        <w:t>Provided support for web application.</w:t>
      </w:r>
    </w:p>
    <w:p w14:paraId="383B2FDD" w14:textId="77777777" w:rsidR="00103711" w:rsidRDefault="00103711" w:rsidP="00FE5FA7">
      <w:pPr>
        <w:pStyle w:val="Standard"/>
        <w:numPr>
          <w:ilvl w:val="0"/>
          <w:numId w:val="7"/>
        </w:numPr>
        <w:ind w:hanging="360"/>
      </w:pPr>
      <w:r>
        <w:t>Onboarded new carriers so that users can utilize the software to retrieve insurance quotes from them.</w:t>
      </w:r>
    </w:p>
    <w:p w14:paraId="51A80FFE" w14:textId="67FCE765" w:rsidR="00FE5FA7" w:rsidRDefault="008A5620" w:rsidP="00103711">
      <w:pPr>
        <w:pStyle w:val="Standard"/>
        <w:numPr>
          <w:ilvl w:val="0"/>
          <w:numId w:val="7"/>
        </w:numPr>
        <w:ind w:hanging="360"/>
      </w:pPr>
      <w:r>
        <w:t xml:space="preserve">Created a new supplemental information page for the </w:t>
      </w:r>
      <w:r w:rsidR="00065B83">
        <w:t>c</w:t>
      </w:r>
      <w:r>
        <w:t>arrier Protective</w:t>
      </w:r>
      <w:r w:rsidR="00065B83">
        <w:t xml:space="preserve"> Insurance, which</w:t>
      </w:r>
      <w:r w:rsidR="003837F2">
        <w:t xml:space="preserve"> allowed insurance agents to enter additional information for clients based in New York</w:t>
      </w:r>
    </w:p>
    <w:p w14:paraId="377A73E4" w14:textId="77777777" w:rsidR="00846FCD" w:rsidRDefault="00846FCD" w:rsidP="00846FCD">
      <w:pPr>
        <w:pStyle w:val="Standard"/>
        <w:rPr>
          <w:b/>
        </w:rPr>
      </w:pPr>
      <w:r>
        <w:rPr>
          <w:b/>
        </w:rPr>
        <w:t>Application Developer</w:t>
      </w:r>
      <w:r w:rsidR="00103711">
        <w:rPr>
          <w:b/>
        </w:rPr>
        <w:t xml:space="preserve"> (Contractor)</w:t>
      </w:r>
    </w:p>
    <w:p w14:paraId="6FBCCBE4" w14:textId="77777777" w:rsidR="00846FCD" w:rsidRPr="000F511E" w:rsidRDefault="00846FCD" w:rsidP="00846FCD">
      <w:pPr>
        <w:pStyle w:val="Standard"/>
        <w:rPr>
          <w:b/>
        </w:rPr>
      </w:pPr>
      <w:proofErr w:type="spellStart"/>
      <w:r>
        <w:rPr>
          <w:b/>
        </w:rPr>
        <w:t>Ettain</w:t>
      </w:r>
      <w:proofErr w:type="spellEnd"/>
      <w:r>
        <w:rPr>
          <w:b/>
        </w:rPr>
        <w:t xml:space="preserve"> Group/General Medical Response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July 2021 </w:t>
      </w:r>
      <w:r w:rsidR="00FE5FA7">
        <w:t>–</w:t>
      </w:r>
      <w:r>
        <w:t xml:space="preserve"> </w:t>
      </w:r>
      <w:r w:rsidR="00FE5FA7">
        <w:t>July 2022</w:t>
      </w:r>
    </w:p>
    <w:p w14:paraId="38E6D068" w14:textId="2B80EE1A" w:rsidR="00846FCD" w:rsidRDefault="008A5620" w:rsidP="00846FCD">
      <w:pPr>
        <w:pStyle w:val="Standard"/>
        <w:numPr>
          <w:ilvl w:val="0"/>
          <w:numId w:val="7"/>
        </w:numPr>
        <w:ind w:hanging="360"/>
      </w:pPr>
      <w:r>
        <w:t>Documented</w:t>
      </w:r>
      <w:r w:rsidR="00846FCD">
        <w:t xml:space="preserve"> procedures and code for HIE Plus record keeping software</w:t>
      </w:r>
    </w:p>
    <w:p w14:paraId="09D5F2E3" w14:textId="4C920676" w:rsidR="00846FCD" w:rsidRDefault="005E7E7E" w:rsidP="00846FCD">
      <w:pPr>
        <w:pStyle w:val="Standard"/>
        <w:numPr>
          <w:ilvl w:val="0"/>
          <w:numId w:val="7"/>
        </w:numPr>
        <w:ind w:hanging="360"/>
      </w:pPr>
      <w:r>
        <w:t>Handled development</w:t>
      </w:r>
      <w:r w:rsidR="00846FCD">
        <w:t xml:space="preserve"> of </w:t>
      </w:r>
      <w:r>
        <w:t>improvements to</w:t>
      </w:r>
      <w:r w:rsidR="00846FCD">
        <w:t xml:space="preserve"> </w:t>
      </w:r>
      <w:r>
        <w:t>the</w:t>
      </w:r>
      <w:r w:rsidR="00846FCD">
        <w:t xml:space="preserve"> HIE Management Software, which utilizes C#, ASP.net, </w:t>
      </w:r>
      <w:r w:rsidR="00C35DD8">
        <w:t>I</w:t>
      </w:r>
      <w:r w:rsidR="00846FCD">
        <w:t>nfragistics, TFS, and SQL Server</w:t>
      </w:r>
    </w:p>
    <w:p w14:paraId="6FD39E6B" w14:textId="0722A8FD" w:rsidR="00103711" w:rsidRDefault="005E7E7E" w:rsidP="00846FCD">
      <w:pPr>
        <w:pStyle w:val="Standard"/>
        <w:numPr>
          <w:ilvl w:val="0"/>
          <w:numId w:val="7"/>
        </w:numPr>
        <w:ind w:hanging="360"/>
      </w:pPr>
      <w:r>
        <w:t>Made changes to improve</w:t>
      </w:r>
      <w:r w:rsidR="00103711">
        <w:t xml:space="preserve"> the process flow of the HIE Plus record keeping software by updating rulesets and adding new modules.</w:t>
      </w:r>
    </w:p>
    <w:p w14:paraId="2A6F2F50" w14:textId="1B0A06FB" w:rsidR="00E8795F" w:rsidRPr="00936BFD" w:rsidRDefault="00103711" w:rsidP="00936BFD">
      <w:pPr>
        <w:pStyle w:val="Standard"/>
        <w:numPr>
          <w:ilvl w:val="0"/>
          <w:numId w:val="7"/>
        </w:numPr>
        <w:ind w:hanging="360"/>
      </w:pPr>
      <w:r>
        <w:t>Brainstormed development on an upgrade of the HIE Plus software</w:t>
      </w:r>
    </w:p>
    <w:p w14:paraId="0676D3A7" w14:textId="77777777" w:rsidR="00E8795F" w:rsidRDefault="00E8795F" w:rsidP="00E8795F">
      <w:pPr>
        <w:pStyle w:val="Standard"/>
        <w:rPr>
          <w:b/>
        </w:rPr>
      </w:pPr>
      <w:r>
        <w:rPr>
          <w:b/>
        </w:rPr>
        <w:t>Support Engineer</w:t>
      </w:r>
      <w:r w:rsidR="00103711">
        <w:rPr>
          <w:b/>
        </w:rPr>
        <w:t xml:space="preserve"> (Contractor)</w:t>
      </w:r>
    </w:p>
    <w:p w14:paraId="17A25B01" w14:textId="77777777" w:rsidR="00E8795F" w:rsidRPr="000F511E" w:rsidRDefault="00E8795F" w:rsidP="00E8795F">
      <w:pPr>
        <w:pStyle w:val="Standard"/>
        <w:rPr>
          <w:b/>
        </w:rPr>
      </w:pPr>
      <w:r>
        <w:rPr>
          <w:b/>
        </w:rPr>
        <w:t>Infosys Ltd</w:t>
      </w:r>
      <w:r w:rsidR="00875707">
        <w:rPr>
          <w:b/>
        </w:rPr>
        <w:t>/</w:t>
      </w:r>
      <w:proofErr w:type="spellStart"/>
      <w:r w:rsidR="00875707">
        <w:rPr>
          <w:b/>
        </w:rPr>
        <w:t>Suntrust</w:t>
      </w:r>
      <w:proofErr w:type="spellEnd"/>
      <w:r w:rsidR="00875707">
        <w:rPr>
          <w:b/>
        </w:rPr>
        <w:t xml:space="preserve"> Bank/Truist Bank</w:t>
      </w:r>
      <w:r>
        <w:rPr>
          <w:b/>
        </w:rPr>
        <w:t>, Atlanta, Georgia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November 2019 </w:t>
      </w:r>
      <w:r w:rsidR="00846FCD">
        <w:t>–</w:t>
      </w:r>
      <w:r>
        <w:t xml:space="preserve"> </w:t>
      </w:r>
      <w:r w:rsidR="00846FCD">
        <w:t>July 2021</w:t>
      </w:r>
    </w:p>
    <w:p w14:paraId="4A89E4B8" w14:textId="595FCF08" w:rsidR="00E8795F" w:rsidRDefault="005E7E7E" w:rsidP="006417C3">
      <w:pPr>
        <w:pStyle w:val="Standard"/>
        <w:numPr>
          <w:ilvl w:val="0"/>
          <w:numId w:val="7"/>
        </w:numPr>
        <w:ind w:hanging="360"/>
      </w:pPr>
      <w:r>
        <w:t>Worked with</w:t>
      </w:r>
      <w:r w:rsidR="00E8795F">
        <w:t xml:space="preserve"> various departments in the client’s company </w:t>
      </w:r>
      <w:r>
        <w:t>to resolve</w:t>
      </w:r>
      <w:r w:rsidR="00E8795F">
        <w:t xml:space="preserve"> tech related issues</w:t>
      </w:r>
      <w:r w:rsidR="006417C3">
        <w:t>, l</w:t>
      </w:r>
      <w:r w:rsidR="00E8795F">
        <w:t>og</w:t>
      </w:r>
      <w:r>
        <w:t>ged</w:t>
      </w:r>
      <w:r w:rsidR="00E8795F">
        <w:t xml:space="preserve"> tickets and wor</w:t>
      </w:r>
      <w:r w:rsidR="006417C3">
        <w:t>k requests for issues that arise, and assisted</w:t>
      </w:r>
      <w:r w:rsidR="00E8795F">
        <w:t xml:space="preserve"> with deployments and change</w:t>
      </w:r>
      <w:r w:rsidR="00C51D4E">
        <w:t xml:space="preserve"> </w:t>
      </w:r>
      <w:r w:rsidR="00E8795F">
        <w:t>sets</w:t>
      </w:r>
      <w:r>
        <w:t xml:space="preserve"> for application updates.</w:t>
      </w:r>
    </w:p>
    <w:p w14:paraId="4FA3969D" w14:textId="68BC0EB0" w:rsidR="007B6DD7" w:rsidRDefault="00664148" w:rsidP="007B6DD7">
      <w:pPr>
        <w:pStyle w:val="Standard"/>
        <w:numPr>
          <w:ilvl w:val="0"/>
          <w:numId w:val="7"/>
        </w:numPr>
        <w:ind w:hanging="360"/>
      </w:pPr>
      <w:r>
        <w:t xml:space="preserve">Managed </w:t>
      </w:r>
      <w:r w:rsidR="002F6FF6">
        <w:t xml:space="preserve">access to </w:t>
      </w:r>
      <w:proofErr w:type="spellStart"/>
      <w:r w:rsidR="002F6FF6">
        <w:t>Sharepoint</w:t>
      </w:r>
      <w:proofErr w:type="spellEnd"/>
      <w:r w:rsidR="002F6FF6">
        <w:t xml:space="preserve"> sites and forms and provided training</w:t>
      </w:r>
      <w:r w:rsidR="005E7E7E">
        <w:t xml:space="preserve"> on use and development of said forms and sites</w:t>
      </w:r>
      <w:r w:rsidR="00527046">
        <w:t xml:space="preserve"> to fellow team members.</w:t>
      </w:r>
    </w:p>
    <w:p w14:paraId="674B58B2" w14:textId="4FF3809C" w:rsidR="00664148" w:rsidRDefault="00664148" w:rsidP="00E8795F">
      <w:pPr>
        <w:pStyle w:val="Standard"/>
        <w:numPr>
          <w:ilvl w:val="0"/>
          <w:numId w:val="7"/>
        </w:numPr>
        <w:ind w:hanging="360"/>
      </w:pPr>
      <w:r>
        <w:lastRenderedPageBreak/>
        <w:t xml:space="preserve">Worked with </w:t>
      </w:r>
      <w:r w:rsidR="008A11B6">
        <w:t>business</w:t>
      </w:r>
      <w:r w:rsidR="005E7E7E">
        <w:t xml:space="preserve"> analysts</w:t>
      </w:r>
      <w:r w:rsidR="008A11B6">
        <w:t xml:space="preserve"> to create and maintain</w:t>
      </w:r>
      <w:r>
        <w:t xml:space="preserve"> </w:t>
      </w:r>
      <w:r w:rsidR="00A026C3">
        <w:t>SharePoint</w:t>
      </w:r>
      <w:r>
        <w:t xml:space="preserve"> </w:t>
      </w:r>
      <w:r w:rsidR="008A11B6">
        <w:t>forms</w:t>
      </w:r>
      <w:r w:rsidR="00F92EF4">
        <w:t xml:space="preserve"> which utilized </w:t>
      </w:r>
      <w:proofErr w:type="spellStart"/>
      <w:r w:rsidR="00F92EF4">
        <w:t>Nintext</w:t>
      </w:r>
      <w:proofErr w:type="spellEnd"/>
      <w:r w:rsidR="00F92EF4">
        <w:t xml:space="preserve"> </w:t>
      </w:r>
      <w:r w:rsidR="00CB42EC">
        <w:t xml:space="preserve">workflows </w:t>
      </w:r>
      <w:r w:rsidR="00F92EF4">
        <w:t xml:space="preserve">and </w:t>
      </w:r>
      <w:proofErr w:type="spellStart"/>
      <w:r w:rsidR="00F92EF4">
        <w:t>Javascript</w:t>
      </w:r>
      <w:proofErr w:type="spellEnd"/>
    </w:p>
    <w:p w14:paraId="654151FD" w14:textId="2277E89C" w:rsidR="00CB42EC" w:rsidRDefault="00CB42EC" w:rsidP="00E8795F">
      <w:pPr>
        <w:pStyle w:val="Standard"/>
        <w:numPr>
          <w:ilvl w:val="0"/>
          <w:numId w:val="7"/>
        </w:numPr>
        <w:ind w:hanging="360"/>
      </w:pPr>
      <w:r>
        <w:t xml:space="preserve">Provided support for existing </w:t>
      </w:r>
      <w:proofErr w:type="spellStart"/>
      <w:r>
        <w:t>Sharepoint</w:t>
      </w:r>
      <w:proofErr w:type="spellEnd"/>
      <w:r>
        <w:t xml:space="preserve"> sites, including customization, administration access, and </w:t>
      </w:r>
      <w:r w:rsidR="003C092C">
        <w:t xml:space="preserve">troubleshooting for </w:t>
      </w:r>
      <w:proofErr w:type="spellStart"/>
      <w:r w:rsidR="003C092C">
        <w:t>Nintext</w:t>
      </w:r>
      <w:proofErr w:type="spellEnd"/>
      <w:r w:rsidR="003C092C">
        <w:t xml:space="preserve"> workflows..</w:t>
      </w:r>
    </w:p>
    <w:p w14:paraId="05081C23" w14:textId="33E6FCE9" w:rsidR="003C092C" w:rsidRDefault="003C092C" w:rsidP="00E8795F">
      <w:pPr>
        <w:pStyle w:val="Standard"/>
        <w:numPr>
          <w:ilvl w:val="0"/>
          <w:numId w:val="7"/>
        </w:numPr>
        <w:ind w:hanging="360"/>
      </w:pPr>
      <w:r>
        <w:t xml:space="preserve">Made changes to visuals and customization </w:t>
      </w:r>
      <w:r w:rsidR="002B3159">
        <w:t xml:space="preserve">via </w:t>
      </w:r>
      <w:proofErr w:type="spellStart"/>
      <w:r w:rsidR="00EF02CD">
        <w:t>Javascript</w:t>
      </w:r>
      <w:proofErr w:type="spellEnd"/>
      <w:r w:rsidR="00EF02CD">
        <w:t xml:space="preserve"> and </w:t>
      </w:r>
      <w:proofErr w:type="spellStart"/>
      <w:r w:rsidR="00EF02CD">
        <w:t>css</w:t>
      </w:r>
      <w:proofErr w:type="spellEnd"/>
      <w:r w:rsidR="00EF02CD">
        <w:t>.</w:t>
      </w:r>
    </w:p>
    <w:p w14:paraId="509684A6" w14:textId="2E1295FC" w:rsidR="00F92EF4" w:rsidRDefault="0064360A" w:rsidP="00E8795F">
      <w:pPr>
        <w:pStyle w:val="Standard"/>
        <w:numPr>
          <w:ilvl w:val="0"/>
          <w:numId w:val="7"/>
        </w:numPr>
        <w:ind w:hanging="360"/>
      </w:pPr>
      <w:r>
        <w:t>Used SQL Server stored procedures to run reports</w:t>
      </w:r>
    </w:p>
    <w:p w14:paraId="5AB72CBF" w14:textId="6349BB64" w:rsidR="00595287" w:rsidRDefault="00716F7B" w:rsidP="00092B5C">
      <w:pPr>
        <w:pStyle w:val="Standard"/>
        <w:numPr>
          <w:ilvl w:val="0"/>
          <w:numId w:val="7"/>
        </w:numPr>
        <w:ind w:hanging="360"/>
      </w:pPr>
      <w:r>
        <w:t>L1 – L2 Production Support</w:t>
      </w:r>
      <w:r w:rsidR="00F03C48">
        <w:t xml:space="preserve"> for .Net Websites, Web applications, and desktop applications.</w:t>
      </w:r>
    </w:p>
    <w:p w14:paraId="03BDBC8F" w14:textId="77777777" w:rsidR="00092B5C" w:rsidRPr="00092B5C" w:rsidRDefault="00092B5C" w:rsidP="00092B5C">
      <w:pPr>
        <w:pStyle w:val="Standard"/>
        <w:ind w:left="720"/>
      </w:pPr>
    </w:p>
    <w:p w14:paraId="403C7946" w14:textId="77777777" w:rsidR="00595287" w:rsidRDefault="00595287" w:rsidP="00595287">
      <w:pPr>
        <w:pStyle w:val="Standard"/>
        <w:rPr>
          <w:b/>
        </w:rPr>
      </w:pPr>
      <w:r>
        <w:rPr>
          <w:b/>
        </w:rPr>
        <w:t>Software Engineer</w:t>
      </w:r>
    </w:p>
    <w:p w14:paraId="6B053CC2" w14:textId="77777777" w:rsidR="001D1A88" w:rsidRPr="001D1A88" w:rsidRDefault="000F511E" w:rsidP="00595287">
      <w:pPr>
        <w:pStyle w:val="Standard"/>
      </w:pPr>
      <w:r>
        <w:rPr>
          <w:b/>
        </w:rPr>
        <w:t>Envision RX Options, Twinsburg, Ohio</w:t>
      </w:r>
      <w:r w:rsidR="00595287">
        <w:rPr>
          <w:b/>
        </w:rPr>
        <w:tab/>
      </w:r>
      <w:r w:rsidR="00595287">
        <w:rPr>
          <w:b/>
        </w:rPr>
        <w:tab/>
      </w:r>
      <w:r w:rsidR="00595287">
        <w:rPr>
          <w:b/>
        </w:rPr>
        <w:tab/>
      </w:r>
      <w:r w:rsidR="00595287">
        <w:rPr>
          <w:b/>
        </w:rPr>
        <w:tab/>
      </w:r>
      <w:r w:rsidR="00595287">
        <w:t>July</w:t>
      </w:r>
      <w:r w:rsidR="00595287" w:rsidRPr="00CA006D">
        <w:t xml:space="preserve"> 2017</w:t>
      </w:r>
      <w:r w:rsidR="00595287">
        <w:t xml:space="preserve"> – </w:t>
      </w:r>
      <w:r w:rsidR="002A15EE">
        <w:t>September 2019</w:t>
      </w:r>
    </w:p>
    <w:p w14:paraId="42F8BF82" w14:textId="7B00BC04" w:rsidR="00595287" w:rsidRPr="001D1A88" w:rsidRDefault="0064360A" w:rsidP="00595287">
      <w:pPr>
        <w:pStyle w:val="Standard"/>
        <w:numPr>
          <w:ilvl w:val="0"/>
          <w:numId w:val="7"/>
        </w:numPr>
        <w:ind w:hanging="360"/>
        <w:rPr>
          <w:b/>
          <w:sz w:val="22"/>
          <w:szCs w:val="22"/>
        </w:rPr>
      </w:pPr>
      <w:r>
        <w:t>Performed b</w:t>
      </w:r>
      <w:r w:rsidR="00DE213F">
        <w:t>ackend development and maintenance of</w:t>
      </w:r>
      <w:r w:rsidR="00595287">
        <w:t xml:space="preserve"> the company’s </w:t>
      </w:r>
      <w:r w:rsidR="00903A6B">
        <w:t>client server</w:t>
      </w:r>
      <w:r w:rsidR="005571DE">
        <w:t xml:space="preserve"> </w:t>
      </w:r>
      <w:r w:rsidR="001D1A88">
        <w:t xml:space="preserve">desktop and web </w:t>
      </w:r>
      <w:r w:rsidR="005571DE">
        <w:t>applications</w:t>
      </w:r>
      <w:r w:rsidR="00595287">
        <w:t>, which utilize ASP.NET,</w:t>
      </w:r>
      <w:r w:rsidR="00C51D4E">
        <w:t xml:space="preserve"> </w:t>
      </w:r>
      <w:proofErr w:type="spellStart"/>
      <w:r w:rsidR="00C51D4E">
        <w:t>Javascript</w:t>
      </w:r>
      <w:proofErr w:type="spellEnd"/>
      <w:r w:rsidR="00C51D4E">
        <w:t>,</w:t>
      </w:r>
      <w:r w:rsidR="00F92EF4">
        <w:t xml:space="preserve"> </w:t>
      </w:r>
      <w:proofErr w:type="spellStart"/>
      <w:r w:rsidR="00903A6B">
        <w:t>Winforms</w:t>
      </w:r>
      <w:proofErr w:type="spellEnd"/>
      <w:r w:rsidR="00595287">
        <w:t xml:space="preserve">, SQL Server, </w:t>
      </w:r>
      <w:r w:rsidR="00C35CAE">
        <w:t>MVC</w:t>
      </w:r>
      <w:r w:rsidR="001D1A88">
        <w:t xml:space="preserve"> </w:t>
      </w:r>
      <w:proofErr w:type="spellStart"/>
      <w:r w:rsidR="001D1A88">
        <w:t>WebAPI</w:t>
      </w:r>
      <w:proofErr w:type="spellEnd"/>
      <w:r w:rsidR="00C35CAE">
        <w:t xml:space="preserve">, </w:t>
      </w:r>
      <w:r w:rsidR="00595287">
        <w:t>and C#</w:t>
      </w:r>
    </w:p>
    <w:p w14:paraId="7F0AA6D8" w14:textId="77777777" w:rsidR="001D1A88" w:rsidRPr="001D1A88" w:rsidRDefault="001D1A88" w:rsidP="00595287">
      <w:pPr>
        <w:pStyle w:val="Standard"/>
        <w:numPr>
          <w:ilvl w:val="0"/>
          <w:numId w:val="7"/>
        </w:numPr>
        <w:ind w:hanging="360"/>
        <w:rPr>
          <w:b/>
          <w:sz w:val="22"/>
          <w:szCs w:val="22"/>
        </w:rPr>
      </w:pPr>
      <w:r>
        <w:t>Created Database scripts, stored procedures, and SSIS modules using MS SQL Server</w:t>
      </w:r>
    </w:p>
    <w:p w14:paraId="29C87388" w14:textId="6639DE16" w:rsidR="00595287" w:rsidRDefault="00903A6B" w:rsidP="00595287">
      <w:pPr>
        <w:pStyle w:val="Standard"/>
        <w:numPr>
          <w:ilvl w:val="0"/>
          <w:numId w:val="7"/>
        </w:numPr>
        <w:ind w:hanging="360"/>
      </w:pPr>
      <w:r>
        <w:t>Communicate</w:t>
      </w:r>
      <w:r w:rsidR="006276C7">
        <w:t>d</w:t>
      </w:r>
      <w:r>
        <w:t xml:space="preserve"> with business and </w:t>
      </w:r>
      <w:r w:rsidR="005571DE">
        <w:t>QA</w:t>
      </w:r>
      <w:r>
        <w:t xml:space="preserve"> to make modifications for company’s products where needed.</w:t>
      </w:r>
    </w:p>
    <w:p w14:paraId="0A04E241" w14:textId="74327B0B" w:rsidR="00CB1EB8" w:rsidRDefault="006276C7" w:rsidP="00595287">
      <w:pPr>
        <w:pStyle w:val="Standard"/>
        <w:numPr>
          <w:ilvl w:val="0"/>
          <w:numId w:val="7"/>
        </w:numPr>
        <w:ind w:hanging="360"/>
      </w:pPr>
      <w:r>
        <w:t>Created</w:t>
      </w:r>
      <w:r w:rsidR="00CB1EB8">
        <w:t xml:space="preserve"> reports</w:t>
      </w:r>
      <w:r w:rsidR="002A15EE">
        <w:t>, data updates, PBM imports,</w:t>
      </w:r>
      <w:r w:rsidR="00CB1EB8">
        <w:t xml:space="preserve"> and Business procedures which make use of SSIS</w:t>
      </w:r>
    </w:p>
    <w:p w14:paraId="786893C7" w14:textId="77777777" w:rsidR="00A026C3" w:rsidRDefault="00A026C3" w:rsidP="00595287">
      <w:pPr>
        <w:pStyle w:val="Standard"/>
        <w:numPr>
          <w:ilvl w:val="0"/>
          <w:numId w:val="7"/>
        </w:numPr>
        <w:ind w:hanging="360"/>
      </w:pPr>
      <w:r>
        <w:t>Created plan importer to automatically update insurance plans and prices for a given year</w:t>
      </w:r>
    </w:p>
    <w:p w14:paraId="5EFA3406" w14:textId="7843C465" w:rsidR="00A026C3" w:rsidRDefault="00A026C3" w:rsidP="00595287">
      <w:pPr>
        <w:pStyle w:val="Standard"/>
        <w:numPr>
          <w:ilvl w:val="0"/>
          <w:numId w:val="7"/>
        </w:numPr>
        <w:ind w:hanging="360"/>
      </w:pPr>
      <w:r>
        <w:t xml:space="preserve">Automated card creation process via </w:t>
      </w:r>
      <w:r w:rsidR="006276C7">
        <w:t>an SSIS Package and the company’s desktop application</w:t>
      </w:r>
    </w:p>
    <w:p w14:paraId="3FAAB840" w14:textId="77777777" w:rsidR="00A026C3" w:rsidRDefault="00A026C3" w:rsidP="00595287">
      <w:pPr>
        <w:pStyle w:val="Standard"/>
        <w:numPr>
          <w:ilvl w:val="0"/>
          <w:numId w:val="7"/>
        </w:numPr>
        <w:ind w:hanging="360"/>
      </w:pPr>
      <w:r>
        <w:t>Provided basic instruction with how to use SSIS.</w:t>
      </w:r>
    </w:p>
    <w:p w14:paraId="136B4293" w14:textId="769A0467" w:rsidR="00705154" w:rsidRDefault="006276C7" w:rsidP="001D1A88">
      <w:pPr>
        <w:pStyle w:val="Standard"/>
        <w:numPr>
          <w:ilvl w:val="0"/>
          <w:numId w:val="7"/>
        </w:numPr>
        <w:ind w:hanging="360"/>
      </w:pPr>
      <w:r>
        <w:t>Handled production</w:t>
      </w:r>
      <w:r w:rsidR="005571DE">
        <w:t xml:space="preserve"> support issues related to company’s applications as they arise</w:t>
      </w:r>
    </w:p>
    <w:p w14:paraId="6E6E2D0C" w14:textId="254365BF" w:rsidR="007C7E82" w:rsidRPr="001D392A" w:rsidRDefault="007C7E82" w:rsidP="001D1A88">
      <w:pPr>
        <w:pStyle w:val="Standard"/>
        <w:numPr>
          <w:ilvl w:val="0"/>
          <w:numId w:val="7"/>
        </w:numPr>
        <w:ind w:hanging="360"/>
      </w:pPr>
      <w:r w:rsidRPr="001D392A">
        <w:t xml:space="preserve">Managed pull requests and automated builds with </w:t>
      </w:r>
      <w:r w:rsidR="008F307A" w:rsidRPr="001D392A">
        <w:t>Octopus</w:t>
      </w:r>
      <w:r w:rsidRPr="001D392A">
        <w:t xml:space="preserve"> and GIT.</w:t>
      </w:r>
    </w:p>
    <w:p w14:paraId="14E5B448" w14:textId="77777777" w:rsidR="00595287" w:rsidRDefault="00595287">
      <w:pPr>
        <w:pStyle w:val="Standard"/>
        <w:jc w:val="center"/>
        <w:rPr>
          <w:b/>
        </w:rPr>
      </w:pPr>
    </w:p>
    <w:p w14:paraId="4B41EE72" w14:textId="77777777" w:rsidR="009F35BE" w:rsidRDefault="009F35BE">
      <w:pPr>
        <w:pStyle w:val="Standard"/>
        <w:rPr>
          <w:b/>
        </w:rPr>
      </w:pPr>
      <w:r>
        <w:rPr>
          <w:b/>
        </w:rPr>
        <w:t>Developer (Contractor)</w:t>
      </w:r>
    </w:p>
    <w:p w14:paraId="3B655F69" w14:textId="77777777" w:rsidR="00F940F8" w:rsidRDefault="009F35BE">
      <w:pPr>
        <w:pStyle w:val="Standard"/>
      </w:pPr>
      <w:r>
        <w:rPr>
          <w:b/>
        </w:rPr>
        <w:t>Robert Half/Beacon Software</w:t>
      </w:r>
      <w:r w:rsidR="000F511E">
        <w:rPr>
          <w:b/>
        </w:rPr>
        <w:t>,</w:t>
      </w:r>
      <w:r>
        <w:rPr>
          <w:b/>
        </w:rPr>
        <w:tab/>
      </w:r>
      <w:r w:rsidR="000F511E">
        <w:rPr>
          <w:b/>
        </w:rPr>
        <w:t>Brecksville, Ohio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A006D">
        <w:t>March 2017</w:t>
      </w:r>
      <w:r w:rsidR="00F940F8">
        <w:t xml:space="preserve"> – April 2017</w:t>
      </w:r>
    </w:p>
    <w:p w14:paraId="3B0A0A60" w14:textId="77777777" w:rsidR="009F35BE" w:rsidRPr="00F940F8" w:rsidRDefault="00DE213F">
      <w:pPr>
        <w:pStyle w:val="Standard"/>
        <w:numPr>
          <w:ilvl w:val="0"/>
          <w:numId w:val="7"/>
        </w:numPr>
        <w:ind w:hanging="360"/>
        <w:rPr>
          <w:b/>
          <w:sz w:val="22"/>
          <w:szCs w:val="22"/>
        </w:rPr>
      </w:pPr>
      <w:r>
        <w:t xml:space="preserve">Backend development and maintenance of </w:t>
      </w:r>
      <w:r w:rsidR="009F35BE">
        <w:t xml:space="preserve">the company’s web products, which utilize </w:t>
      </w:r>
      <w:r w:rsidR="00B552F5">
        <w:t>ASP.NET</w:t>
      </w:r>
      <w:r w:rsidR="009F35BE">
        <w:t xml:space="preserve">, WCF, </w:t>
      </w:r>
      <w:r w:rsidR="00F12376">
        <w:t>SQL</w:t>
      </w:r>
      <w:r w:rsidR="009F35BE">
        <w:t xml:space="preserve"> Server, and </w:t>
      </w:r>
      <w:r w:rsidR="00F12376">
        <w:t>C#</w:t>
      </w:r>
    </w:p>
    <w:p w14:paraId="0B3CC671" w14:textId="77777777" w:rsidR="00CA006D" w:rsidRDefault="00F940F8" w:rsidP="00103711">
      <w:pPr>
        <w:pStyle w:val="Standard"/>
        <w:numPr>
          <w:ilvl w:val="0"/>
          <w:numId w:val="7"/>
        </w:numPr>
        <w:ind w:hanging="360"/>
      </w:pPr>
      <w:r w:rsidRPr="00F940F8">
        <w:t>A</w:t>
      </w:r>
      <w:r>
        <w:t xml:space="preserve">ssist with development of the company’s Towing software </w:t>
      </w:r>
      <w:proofErr w:type="spellStart"/>
      <w:r w:rsidR="00C35DD8">
        <w:t>Towlein</w:t>
      </w:r>
      <w:proofErr w:type="spellEnd"/>
      <w:r>
        <w:t>, making changes and corrections to ensure that the software was compliant with changes in Ohio law.</w:t>
      </w:r>
    </w:p>
    <w:p w14:paraId="35958E0E" w14:textId="77777777" w:rsidR="00C47FC8" w:rsidRPr="00103711" w:rsidRDefault="00C47FC8" w:rsidP="00C47FC8">
      <w:pPr>
        <w:pStyle w:val="Standard"/>
        <w:ind w:left="720"/>
      </w:pPr>
    </w:p>
    <w:p w14:paraId="457780FC" w14:textId="77777777" w:rsidR="009F35BE" w:rsidRDefault="009F35BE">
      <w:pPr>
        <w:pStyle w:val="Standard"/>
        <w:rPr>
          <w:b/>
        </w:rPr>
      </w:pPr>
      <w:r>
        <w:rPr>
          <w:b/>
        </w:rPr>
        <w:t>Developer (Contractor)</w:t>
      </w:r>
    </w:p>
    <w:p w14:paraId="149C0B7B" w14:textId="77777777" w:rsidR="009F35BE" w:rsidRDefault="000F511E">
      <w:pPr>
        <w:pStyle w:val="Standard"/>
      </w:pPr>
      <w:proofErr w:type="spellStart"/>
      <w:r>
        <w:rPr>
          <w:b/>
        </w:rPr>
        <w:t>Hiretech</w:t>
      </w:r>
      <w:proofErr w:type="spellEnd"/>
      <w:r>
        <w:rPr>
          <w:b/>
        </w:rPr>
        <w:t>/</w:t>
      </w:r>
      <w:proofErr w:type="spellStart"/>
      <w:r>
        <w:rPr>
          <w:b/>
        </w:rPr>
        <w:t>Intellicorp</w:t>
      </w:r>
      <w:proofErr w:type="spellEnd"/>
      <w:r>
        <w:rPr>
          <w:b/>
        </w:rPr>
        <w:t>, Beachwood, Ohio</w:t>
      </w:r>
      <w:r w:rsidR="009F35BE">
        <w:rPr>
          <w:b/>
        </w:rPr>
        <w:tab/>
      </w:r>
      <w:r w:rsidR="009F35BE">
        <w:rPr>
          <w:b/>
        </w:rPr>
        <w:tab/>
      </w:r>
      <w:r w:rsidR="009F35BE">
        <w:rPr>
          <w:b/>
        </w:rPr>
        <w:tab/>
      </w:r>
      <w:r w:rsidR="009F35BE">
        <w:t>November 2016 – February 2017</w:t>
      </w:r>
    </w:p>
    <w:p w14:paraId="41712F8C" w14:textId="77777777" w:rsidR="009F35BE" w:rsidRDefault="006417C3">
      <w:pPr>
        <w:pStyle w:val="Standard"/>
        <w:numPr>
          <w:ilvl w:val="0"/>
          <w:numId w:val="8"/>
        </w:numPr>
        <w:ind w:hanging="360"/>
      </w:pPr>
      <w:r>
        <w:t>Backend development and maintenance of</w:t>
      </w:r>
      <w:r w:rsidR="009F35BE">
        <w:t xml:space="preserve"> the company’s background search software, which utilizes </w:t>
      </w:r>
      <w:r w:rsidR="00B552F5">
        <w:t>ASP.NET</w:t>
      </w:r>
      <w:r w:rsidR="009F35BE">
        <w:t xml:space="preserve">, WCF, </w:t>
      </w:r>
      <w:r w:rsidR="001D1A88">
        <w:t xml:space="preserve">MS </w:t>
      </w:r>
      <w:r w:rsidR="00F12376">
        <w:t>SQL</w:t>
      </w:r>
      <w:r w:rsidR="009F35BE">
        <w:t xml:space="preserve"> Server, and </w:t>
      </w:r>
      <w:r w:rsidR="00F12376">
        <w:t>C#</w:t>
      </w:r>
    </w:p>
    <w:p w14:paraId="2E39DABD" w14:textId="77777777" w:rsidR="009F35BE" w:rsidRPr="00C47FC8" w:rsidRDefault="00F940F8" w:rsidP="00103711">
      <w:pPr>
        <w:pStyle w:val="Standard"/>
        <w:numPr>
          <w:ilvl w:val="0"/>
          <w:numId w:val="6"/>
        </w:numPr>
        <w:ind w:hanging="360"/>
        <w:rPr>
          <w:b/>
          <w:sz w:val="22"/>
          <w:szCs w:val="22"/>
        </w:rPr>
      </w:pPr>
      <w:r>
        <w:t>Make changes to the previous module of notification distribution so that it would send notification forms to an FTP store rather than printers for snail mail purposes</w:t>
      </w:r>
    </w:p>
    <w:p w14:paraId="7C894612" w14:textId="77777777" w:rsidR="00C47FC8" w:rsidRPr="00103711" w:rsidRDefault="00C47FC8" w:rsidP="00C47FC8">
      <w:pPr>
        <w:pStyle w:val="Standard"/>
        <w:ind w:left="720"/>
        <w:rPr>
          <w:b/>
          <w:sz w:val="22"/>
          <w:szCs w:val="22"/>
        </w:rPr>
      </w:pPr>
    </w:p>
    <w:p w14:paraId="39521055" w14:textId="77777777" w:rsidR="009F35BE" w:rsidRDefault="00F12376">
      <w:pPr>
        <w:pStyle w:val="Standard"/>
        <w:rPr>
          <w:b/>
        </w:rPr>
      </w:pPr>
      <w:r>
        <w:rPr>
          <w:b/>
        </w:rPr>
        <w:t>SQL</w:t>
      </w:r>
      <w:r w:rsidR="009F35BE">
        <w:rPr>
          <w:b/>
        </w:rPr>
        <w:t xml:space="preserve"> Developer (Contractor)</w:t>
      </w:r>
    </w:p>
    <w:p w14:paraId="1C496705" w14:textId="77777777" w:rsidR="009F35BE" w:rsidRDefault="009F35BE">
      <w:pPr>
        <w:pStyle w:val="Standard"/>
      </w:pPr>
      <w:r>
        <w:rPr>
          <w:b/>
        </w:rPr>
        <w:t>Litigation Management/Kelly Services</w:t>
      </w:r>
      <w:r>
        <w:rPr>
          <w:b/>
        </w:rPr>
        <w:tab/>
      </w:r>
      <w:r w:rsidR="000F511E">
        <w:rPr>
          <w:b/>
        </w:rPr>
        <w:t xml:space="preserve"> Mayfield Heights, Ohio</w:t>
      </w:r>
      <w:r w:rsidR="002A458A">
        <w:rPr>
          <w:b/>
        </w:rPr>
        <w:tab/>
      </w:r>
      <w:r>
        <w:t>August 2016 – October 2016</w:t>
      </w:r>
    </w:p>
    <w:p w14:paraId="4E189064" w14:textId="47327C31" w:rsidR="00C47FC8" w:rsidRPr="00103711" w:rsidRDefault="006417C3" w:rsidP="00A66943">
      <w:pPr>
        <w:pStyle w:val="Standard"/>
        <w:numPr>
          <w:ilvl w:val="0"/>
          <w:numId w:val="8"/>
        </w:numPr>
        <w:ind w:hanging="360"/>
      </w:pPr>
      <w:r>
        <w:t>Backend development and maintenance of</w:t>
      </w:r>
      <w:r w:rsidR="009F35BE">
        <w:t xml:space="preserve"> the company’s </w:t>
      </w:r>
      <w:r w:rsidR="00F940F8">
        <w:t xml:space="preserve">in-house </w:t>
      </w:r>
      <w:r w:rsidR="009F35BE">
        <w:t xml:space="preserve">data tracking system </w:t>
      </w:r>
      <w:r w:rsidR="00EE3A48">
        <w:t>built by a</w:t>
      </w:r>
      <w:r w:rsidR="009F35BE">
        <w:t xml:space="preserve"> </w:t>
      </w:r>
      <w:r w:rsidR="00F00EFB">
        <w:t>VBA Excel</w:t>
      </w:r>
      <w:r w:rsidR="00F12376">
        <w:t xml:space="preserve"> script</w:t>
      </w:r>
      <w:r w:rsidR="006276C7">
        <w:t xml:space="preserve">, which was a </w:t>
      </w:r>
      <w:r w:rsidR="00EE3A48">
        <w:t xml:space="preserve">Data Tracking system was a </w:t>
      </w:r>
      <w:proofErr w:type="spellStart"/>
      <w:r w:rsidR="00C51D4E">
        <w:t>W</w:t>
      </w:r>
      <w:r w:rsidR="00EE3A48">
        <w:t>informs</w:t>
      </w:r>
      <w:proofErr w:type="spellEnd"/>
      <w:r w:rsidR="00EE3A48">
        <w:t xml:space="preserve"> application that was ran </w:t>
      </w:r>
      <w:r w:rsidR="00EE3A48">
        <w:lastRenderedPageBreak/>
        <w:t>on a Windows server and used generated reports using Excel</w:t>
      </w:r>
      <w:r w:rsidR="00A66943">
        <w:t>, VBA Script, SQL Server, and MS Office Templates.</w:t>
      </w:r>
    </w:p>
    <w:p w14:paraId="1F6838FA" w14:textId="77777777" w:rsidR="009F35BE" w:rsidRDefault="009F35BE">
      <w:pPr>
        <w:pStyle w:val="Standard"/>
        <w:rPr>
          <w:b/>
        </w:rPr>
      </w:pPr>
      <w:r>
        <w:rPr>
          <w:b/>
        </w:rPr>
        <w:t>Programmer</w:t>
      </w:r>
    </w:p>
    <w:p w14:paraId="7C5E90D4" w14:textId="77777777" w:rsidR="009F35BE" w:rsidRDefault="009F35BE">
      <w:pPr>
        <w:pStyle w:val="Standard"/>
      </w:pPr>
      <w:r>
        <w:rPr>
          <w:b/>
        </w:rPr>
        <w:t>Travel Centers of America</w:t>
      </w:r>
      <w:r w:rsidR="000F511E">
        <w:rPr>
          <w:b/>
        </w:rPr>
        <w:t>, Westlake, Ohio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February 2015 – June 2016</w:t>
      </w:r>
    </w:p>
    <w:p w14:paraId="52E71631" w14:textId="7D71F788" w:rsidR="009F35BE" w:rsidRDefault="006276C7" w:rsidP="003E74BE">
      <w:pPr>
        <w:pStyle w:val="Standard"/>
        <w:numPr>
          <w:ilvl w:val="0"/>
          <w:numId w:val="8"/>
        </w:numPr>
        <w:ind w:hanging="360"/>
      </w:pPr>
      <w:r>
        <w:t>Performed b</w:t>
      </w:r>
      <w:r w:rsidR="00DE213F">
        <w:t>ackend</w:t>
      </w:r>
      <w:r w:rsidR="006417C3">
        <w:t xml:space="preserve"> and frontend</w:t>
      </w:r>
      <w:r w:rsidR="00DE213F">
        <w:t xml:space="preserve"> development and maintenance of the </w:t>
      </w:r>
      <w:r w:rsidR="009F35BE">
        <w:t xml:space="preserve">company’s </w:t>
      </w:r>
      <w:proofErr w:type="spellStart"/>
      <w:r w:rsidR="009F35BE">
        <w:t>eForms</w:t>
      </w:r>
      <w:proofErr w:type="spellEnd"/>
      <w:r w:rsidR="009F35BE">
        <w:t xml:space="preserve"> and Automatic billing system applications</w:t>
      </w:r>
      <w:r w:rsidR="003E74BE">
        <w:t>, which made use of Webforms,</w:t>
      </w:r>
      <w:r w:rsidR="00F349E1">
        <w:t xml:space="preserve"> Visual Basic,</w:t>
      </w:r>
      <w:r w:rsidR="003E74BE">
        <w:t xml:space="preserve"> MVC, C#, ASP.NET, </w:t>
      </w:r>
      <w:proofErr w:type="spellStart"/>
      <w:r w:rsidR="003E74BE">
        <w:t>Javascript</w:t>
      </w:r>
      <w:proofErr w:type="spellEnd"/>
      <w:r w:rsidR="005A5728">
        <w:t>, j</w:t>
      </w:r>
      <w:r w:rsidR="003E74BE">
        <w:t>Query, and Oracle Databases.</w:t>
      </w:r>
    </w:p>
    <w:p w14:paraId="064B3557" w14:textId="77777777" w:rsidR="004D24BF" w:rsidRDefault="004D24BF">
      <w:pPr>
        <w:pStyle w:val="Standard"/>
        <w:numPr>
          <w:ilvl w:val="0"/>
          <w:numId w:val="8"/>
        </w:numPr>
        <w:ind w:hanging="360"/>
      </w:pPr>
      <w:r>
        <w:t xml:space="preserve">Rebuilt the company’s pricing module, which used an </w:t>
      </w:r>
      <w:r w:rsidR="00B552F5">
        <w:t>ASP.NET</w:t>
      </w:r>
      <w:r>
        <w:t xml:space="preserve"> form to distribute a company’s price a discount data.</w:t>
      </w:r>
    </w:p>
    <w:p w14:paraId="5B7DA26D" w14:textId="6A22039E" w:rsidR="006276C7" w:rsidRDefault="006276C7">
      <w:pPr>
        <w:pStyle w:val="Standard"/>
        <w:numPr>
          <w:ilvl w:val="0"/>
          <w:numId w:val="8"/>
        </w:numPr>
        <w:ind w:hanging="360"/>
      </w:pPr>
      <w:r>
        <w:t xml:space="preserve">Created and maintained MVC-based forms </w:t>
      </w:r>
      <w:r w:rsidR="006D6075">
        <w:t>to be used by third party clients</w:t>
      </w:r>
      <w:r w:rsidR="00BF5E4F">
        <w:t xml:space="preserve"> for record keeping</w:t>
      </w:r>
      <w:r w:rsidR="00A66943">
        <w:t>.</w:t>
      </w:r>
    </w:p>
    <w:p w14:paraId="0E49EE6D" w14:textId="77777777" w:rsidR="009F35BE" w:rsidRDefault="009F35BE" w:rsidP="00103711">
      <w:pPr>
        <w:pStyle w:val="Standard"/>
      </w:pPr>
    </w:p>
    <w:p w14:paraId="454C7854" w14:textId="77777777" w:rsidR="009F35BE" w:rsidRDefault="009F35BE">
      <w:pPr>
        <w:pStyle w:val="Standard"/>
        <w:rPr>
          <w:b/>
        </w:rPr>
      </w:pPr>
      <w:r>
        <w:rPr>
          <w:b/>
        </w:rPr>
        <w:t xml:space="preserve">Application Developer (Contractor) for </w:t>
      </w:r>
      <w:proofErr w:type="spellStart"/>
      <w:r>
        <w:rPr>
          <w:b/>
        </w:rPr>
        <w:t>ActionLink</w:t>
      </w:r>
      <w:proofErr w:type="spellEnd"/>
      <w:r>
        <w:rPr>
          <w:b/>
        </w:rPr>
        <w:t xml:space="preserve"> and Quanex Building Materials</w:t>
      </w:r>
    </w:p>
    <w:p w14:paraId="21B11937" w14:textId="77777777" w:rsidR="009F35BE" w:rsidRDefault="009F35BE">
      <w:pPr>
        <w:pStyle w:val="Standard"/>
      </w:pPr>
      <w:r>
        <w:rPr>
          <w:b/>
        </w:rPr>
        <w:t>Robert Half Technology</w:t>
      </w:r>
      <w:r w:rsidR="000F511E">
        <w:rPr>
          <w:b/>
        </w:rPr>
        <w:t>, Solon, Ohio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October 2014 – </w:t>
      </w:r>
      <w:r w:rsidR="00C51D4E">
        <w:t>January</w:t>
      </w:r>
      <w:r>
        <w:t xml:space="preserve"> 2015</w:t>
      </w:r>
    </w:p>
    <w:p w14:paraId="22211FA2" w14:textId="74239148" w:rsidR="009F35BE" w:rsidRDefault="005A5728">
      <w:pPr>
        <w:pStyle w:val="Standard"/>
        <w:numPr>
          <w:ilvl w:val="0"/>
          <w:numId w:val="8"/>
        </w:numPr>
        <w:ind w:hanging="360"/>
      </w:pPr>
      <w:r>
        <w:t>Converted</w:t>
      </w:r>
      <w:r w:rsidR="006D6075">
        <w:t xml:space="preserve"> the company’s</w:t>
      </w:r>
      <w:r w:rsidR="009F35BE">
        <w:t xml:space="preserve"> access database forms to web-based .Net forms using </w:t>
      </w:r>
      <w:r w:rsidR="00B552F5">
        <w:t>ASP.NET</w:t>
      </w:r>
      <w:r w:rsidR="009F35BE">
        <w:t xml:space="preserve">, </w:t>
      </w:r>
      <w:r w:rsidR="00F12376">
        <w:t>C#</w:t>
      </w:r>
      <w:r w:rsidR="009F35BE">
        <w:t>,</w:t>
      </w:r>
      <w:r w:rsidR="00F00EFB">
        <w:t xml:space="preserve"> VBA,</w:t>
      </w:r>
      <w:r w:rsidR="009F35BE">
        <w:t xml:space="preserve"> and </w:t>
      </w:r>
      <w:r w:rsidR="009D7310">
        <w:t xml:space="preserve">MS </w:t>
      </w:r>
      <w:r w:rsidR="00F12376">
        <w:t>SQL</w:t>
      </w:r>
      <w:r w:rsidR="009F35BE">
        <w:t xml:space="preserve"> server</w:t>
      </w:r>
    </w:p>
    <w:p w14:paraId="6BC75CB8" w14:textId="77777777" w:rsidR="009F35BE" w:rsidRDefault="009F35BE">
      <w:pPr>
        <w:pStyle w:val="Standard"/>
      </w:pPr>
    </w:p>
    <w:p w14:paraId="5A3CFB00" w14:textId="77777777" w:rsidR="009F35BE" w:rsidRDefault="009F35BE">
      <w:pPr>
        <w:pStyle w:val="Standard"/>
        <w:rPr>
          <w:b/>
        </w:rPr>
      </w:pPr>
      <w:r>
        <w:rPr>
          <w:b/>
        </w:rPr>
        <w:t>Apps Developer</w:t>
      </w:r>
      <w:r w:rsidR="00103711">
        <w:rPr>
          <w:b/>
        </w:rPr>
        <w:t xml:space="preserve"> (Contractor)</w:t>
      </w:r>
    </w:p>
    <w:p w14:paraId="70760816" w14:textId="77777777" w:rsidR="009F35BE" w:rsidRDefault="009F35BE">
      <w:pPr>
        <w:pStyle w:val="Standard"/>
      </w:pPr>
      <w:r>
        <w:rPr>
          <w:b/>
        </w:rPr>
        <w:t xml:space="preserve">Exodus </w:t>
      </w:r>
      <w:r w:rsidR="000F511E">
        <w:rPr>
          <w:b/>
        </w:rPr>
        <w:t>Integrity/Progressive Insurance, Mayfield Village, Ohio</w:t>
      </w:r>
      <w:r w:rsidR="000F511E">
        <w:rPr>
          <w:b/>
        </w:rPr>
        <w:tab/>
      </w:r>
      <w:r>
        <w:t>August 2014 – October 2014</w:t>
      </w:r>
    </w:p>
    <w:p w14:paraId="7B213311" w14:textId="77777777" w:rsidR="009F35BE" w:rsidRDefault="009F35BE">
      <w:pPr>
        <w:pStyle w:val="Standard"/>
        <w:numPr>
          <w:ilvl w:val="0"/>
          <w:numId w:val="8"/>
        </w:numPr>
        <w:ind w:hanging="360"/>
      </w:pPr>
      <w:r>
        <w:t xml:space="preserve">Worked on revisions for the company’s </w:t>
      </w:r>
      <w:proofErr w:type="spellStart"/>
      <w:r>
        <w:t>eCompare</w:t>
      </w:r>
      <w:proofErr w:type="spellEnd"/>
      <w:r>
        <w:t xml:space="preserve"> rate revision software</w:t>
      </w:r>
    </w:p>
    <w:p w14:paraId="43B115C7" w14:textId="77777777" w:rsidR="009F35BE" w:rsidRDefault="009F35BE" w:rsidP="00103711">
      <w:pPr>
        <w:pStyle w:val="Standard"/>
        <w:numPr>
          <w:ilvl w:val="0"/>
          <w:numId w:val="8"/>
        </w:numPr>
        <w:ind w:hanging="360"/>
      </w:pPr>
      <w:r>
        <w:t xml:space="preserve">Developed a packet parser </w:t>
      </w:r>
      <w:r w:rsidR="00650AD7">
        <w:t>script, which</w:t>
      </w:r>
      <w:r>
        <w:t xml:space="preserve"> compares </w:t>
      </w:r>
      <w:proofErr w:type="spellStart"/>
      <w:r>
        <w:t>eCompare</w:t>
      </w:r>
      <w:proofErr w:type="spellEnd"/>
      <w:r>
        <w:t xml:space="preserve"> xml documents with Direct Auto Quoting web service packets and checks for </w:t>
      </w:r>
      <w:r w:rsidR="00650AD7">
        <w:t>discrepancies, which</w:t>
      </w:r>
      <w:r>
        <w:t xml:space="preserve"> uses </w:t>
      </w:r>
      <w:r w:rsidR="00F12376">
        <w:t>C#</w:t>
      </w:r>
      <w:r>
        <w:t>, .</w:t>
      </w:r>
      <w:r w:rsidR="00650AD7">
        <w:t>NET</w:t>
      </w:r>
      <w:r>
        <w:t>, and unit tests.</w:t>
      </w:r>
    </w:p>
    <w:p w14:paraId="7B9D3DD8" w14:textId="77777777" w:rsidR="002B3743" w:rsidRDefault="002B3743" w:rsidP="002B3743">
      <w:pPr>
        <w:pStyle w:val="Standard"/>
        <w:ind w:left="720"/>
      </w:pPr>
    </w:p>
    <w:p w14:paraId="5A5A7D68" w14:textId="77777777" w:rsidR="009F35BE" w:rsidRDefault="009F35BE">
      <w:pPr>
        <w:pStyle w:val="Standard"/>
        <w:rPr>
          <w:b/>
        </w:rPr>
      </w:pPr>
      <w:r>
        <w:rPr>
          <w:b/>
        </w:rPr>
        <w:t>Web Developer</w:t>
      </w:r>
    </w:p>
    <w:p w14:paraId="5C89D4DF" w14:textId="77777777" w:rsidR="009F35BE" w:rsidRDefault="009F35BE">
      <w:pPr>
        <w:pStyle w:val="Standard"/>
      </w:pPr>
      <w:proofErr w:type="spellStart"/>
      <w:r>
        <w:rPr>
          <w:b/>
        </w:rPr>
        <w:t>TMWSystems</w:t>
      </w:r>
      <w:proofErr w:type="spellEnd"/>
      <w:r w:rsidR="000F511E">
        <w:rPr>
          <w:b/>
        </w:rPr>
        <w:t>, Mayfield Village, Ohio</w:t>
      </w:r>
      <w:r>
        <w:rPr>
          <w:b/>
        </w:rPr>
        <w:t xml:space="preserve">                                                          </w:t>
      </w:r>
      <w:r w:rsidR="000F511E">
        <w:rPr>
          <w:b/>
        </w:rPr>
        <w:t xml:space="preserve">        </w:t>
      </w:r>
      <w:r>
        <w:t>May 2011 – August 2014</w:t>
      </w:r>
    </w:p>
    <w:p w14:paraId="2EB863E7" w14:textId="57E8C0A3" w:rsidR="009F35BE" w:rsidRDefault="006417C3">
      <w:pPr>
        <w:pStyle w:val="Standard"/>
        <w:numPr>
          <w:ilvl w:val="0"/>
          <w:numId w:val="8"/>
        </w:numPr>
        <w:ind w:hanging="360"/>
      </w:pPr>
      <w:r>
        <w:t>Backend and frontend development and maintenance</w:t>
      </w:r>
      <w:r w:rsidR="009F35BE">
        <w:t xml:space="preserve"> of Web products using</w:t>
      </w:r>
      <w:r w:rsidR="00C35DD8">
        <w:t xml:space="preserve"> Visual Studio, </w:t>
      </w:r>
      <w:r w:rsidR="009F35BE">
        <w:t xml:space="preserve">Webforms, </w:t>
      </w:r>
      <w:r w:rsidR="00F12376">
        <w:t>C#</w:t>
      </w:r>
      <w:r w:rsidR="009F35BE">
        <w:t xml:space="preserve">, </w:t>
      </w:r>
      <w:r w:rsidR="00F349E1">
        <w:t xml:space="preserve">Visual Basic, </w:t>
      </w:r>
      <w:r w:rsidR="009D7310">
        <w:t xml:space="preserve">MS </w:t>
      </w:r>
      <w:r w:rsidR="00F12376">
        <w:t>SQL</w:t>
      </w:r>
      <w:r w:rsidR="009F35BE">
        <w:t xml:space="preserve"> server 2008, WCF, Web Services, </w:t>
      </w:r>
      <w:r w:rsidR="00F5120C">
        <w:t>Telerik</w:t>
      </w:r>
      <w:r w:rsidR="009F35BE">
        <w:t xml:space="preserve"> controls, and MVVM</w:t>
      </w:r>
      <w:r w:rsidR="005A5728">
        <w:t>.</w:t>
      </w:r>
    </w:p>
    <w:p w14:paraId="72DD562E" w14:textId="77777777" w:rsidR="009F35BE" w:rsidRDefault="009F35BE">
      <w:pPr>
        <w:pStyle w:val="Standard"/>
        <w:numPr>
          <w:ilvl w:val="0"/>
          <w:numId w:val="8"/>
        </w:numPr>
        <w:ind w:hanging="360"/>
      </w:pPr>
      <w:r>
        <w:t xml:space="preserve">Designed, implemented, and provided support for initial versions of company’s mobile web </w:t>
      </w:r>
      <w:r w:rsidR="00A026C3">
        <w:t>applications that</w:t>
      </w:r>
      <w:r>
        <w:t xml:space="preserve"> contain features such as mapping, </w:t>
      </w:r>
      <w:r w:rsidR="00F12376">
        <w:t>GPS</w:t>
      </w:r>
      <w:r>
        <w:t xml:space="preserve"> tracking, and SSRS viewing.</w:t>
      </w:r>
    </w:p>
    <w:p w14:paraId="30400492" w14:textId="6EA7D470" w:rsidR="009F35BE" w:rsidRDefault="006D6075">
      <w:pPr>
        <w:pStyle w:val="Standard"/>
        <w:numPr>
          <w:ilvl w:val="0"/>
          <w:numId w:val="8"/>
        </w:numPr>
        <w:ind w:hanging="360"/>
      </w:pPr>
      <w:r>
        <w:t>Converted</w:t>
      </w:r>
      <w:r w:rsidR="009F35BE">
        <w:t xml:space="preserve"> legacy pages into newer versions by integrating WCF functionality and </w:t>
      </w:r>
      <w:r w:rsidR="00F12376">
        <w:t>Telerik</w:t>
      </w:r>
      <w:r w:rsidR="009F35BE">
        <w:t>-based user controls</w:t>
      </w:r>
    </w:p>
    <w:p w14:paraId="22FC110F" w14:textId="77777777" w:rsidR="009F35BE" w:rsidRDefault="009F35BE">
      <w:pPr>
        <w:pStyle w:val="Standard"/>
        <w:numPr>
          <w:ilvl w:val="0"/>
          <w:numId w:val="8"/>
        </w:numPr>
        <w:ind w:hanging="360"/>
      </w:pPr>
      <w:r>
        <w:t>Interacted with customers concerning issues with web products when and as needed</w:t>
      </w:r>
    </w:p>
    <w:p w14:paraId="3B2732E2" w14:textId="77777777" w:rsidR="009F35BE" w:rsidRDefault="009F35BE">
      <w:pPr>
        <w:pStyle w:val="Standard"/>
        <w:ind w:left="720"/>
      </w:pPr>
    </w:p>
    <w:p w14:paraId="69D7D80C" w14:textId="77777777" w:rsidR="009F35BE" w:rsidRDefault="009F35BE">
      <w:pPr>
        <w:pStyle w:val="Standard"/>
        <w:rPr>
          <w:b/>
        </w:rPr>
      </w:pPr>
      <w:r>
        <w:rPr>
          <w:b/>
        </w:rPr>
        <w:t>Programmer</w:t>
      </w:r>
    </w:p>
    <w:p w14:paraId="18883D4C" w14:textId="77777777" w:rsidR="009F35BE" w:rsidRDefault="009F35BE">
      <w:pPr>
        <w:pStyle w:val="Standard"/>
      </w:pPr>
      <w:proofErr w:type="spellStart"/>
      <w:r>
        <w:rPr>
          <w:b/>
        </w:rPr>
        <w:t>JacqConnect</w:t>
      </w:r>
      <w:proofErr w:type="spellEnd"/>
      <w:r>
        <w:rPr>
          <w:b/>
        </w:rPr>
        <w:t xml:space="preserve">                                                                                           </w:t>
      </w:r>
      <w:r>
        <w:t>May 2011 - Present</w:t>
      </w:r>
    </w:p>
    <w:p w14:paraId="3DA44688" w14:textId="77777777" w:rsidR="009F35BE" w:rsidRDefault="009F35BE">
      <w:pPr>
        <w:pStyle w:val="Standard"/>
        <w:numPr>
          <w:ilvl w:val="0"/>
          <w:numId w:val="8"/>
        </w:numPr>
        <w:ind w:hanging="360"/>
      </w:pPr>
      <w:r>
        <w:t>Developed and maintained client nonprofit Websites as an independent contractor</w:t>
      </w:r>
    </w:p>
    <w:p w14:paraId="6232928A" w14:textId="12690E01" w:rsidR="009F35BE" w:rsidRDefault="009F35BE" w:rsidP="00103711">
      <w:pPr>
        <w:pStyle w:val="Standard"/>
        <w:numPr>
          <w:ilvl w:val="0"/>
          <w:numId w:val="8"/>
        </w:numPr>
        <w:ind w:hanging="360"/>
      </w:pPr>
      <w:r>
        <w:t>Converted legacy versions of client websites which previously used ASP classic</w:t>
      </w:r>
      <w:r w:rsidR="00B60F01">
        <w:t>, VBA, and Access</w:t>
      </w:r>
      <w:r>
        <w:t xml:space="preserve"> into newer versions which make use of PHP, </w:t>
      </w:r>
      <w:r w:rsidR="00F12376">
        <w:t>JavaScript</w:t>
      </w:r>
      <w:r>
        <w:t xml:space="preserve">, </w:t>
      </w:r>
      <w:r w:rsidR="00F12376">
        <w:t>JQuery</w:t>
      </w:r>
      <w:r>
        <w:t>, and MY</w:t>
      </w:r>
      <w:r w:rsidR="00F12376">
        <w:t>SQL</w:t>
      </w:r>
    </w:p>
    <w:p w14:paraId="49DDB59B" w14:textId="0B64700C" w:rsidR="00361897" w:rsidRDefault="00361897" w:rsidP="00103711">
      <w:pPr>
        <w:pStyle w:val="Standard"/>
        <w:numPr>
          <w:ilvl w:val="0"/>
          <w:numId w:val="8"/>
        </w:numPr>
        <w:ind w:hanging="360"/>
      </w:pPr>
      <w:r>
        <w:t>Interacted with outside customers to gather development requirements, add new features, and perform maintenance when needed.</w:t>
      </w:r>
    </w:p>
    <w:p w14:paraId="492CAEBE" w14:textId="77777777" w:rsidR="009F35BE" w:rsidRDefault="009F35BE">
      <w:pPr>
        <w:pStyle w:val="Standard"/>
        <w:rPr>
          <w:b/>
        </w:rPr>
      </w:pPr>
      <w:r>
        <w:rPr>
          <w:b/>
          <w:sz w:val="22"/>
          <w:szCs w:val="22"/>
        </w:rPr>
        <w:t>Education:</w:t>
      </w:r>
    </w:p>
    <w:p w14:paraId="52389D78" w14:textId="77777777" w:rsidR="009F35BE" w:rsidRDefault="009F35BE">
      <w:pPr>
        <w:pStyle w:val="Standard"/>
        <w:numPr>
          <w:ilvl w:val="0"/>
          <w:numId w:val="10"/>
        </w:numPr>
        <w:ind w:hanging="360"/>
      </w:pPr>
      <w:r>
        <w:rPr>
          <w:b/>
        </w:rPr>
        <w:lastRenderedPageBreak/>
        <w:t>Bachelor of Science, Computer Science</w:t>
      </w:r>
      <w:r>
        <w:t xml:space="preserve"> – Kent State University (Graduated December 2007)</w:t>
      </w:r>
    </w:p>
    <w:p w14:paraId="60FDD464" w14:textId="77777777" w:rsidR="009F35BE" w:rsidRDefault="009F35BE" w:rsidP="00C47FC8">
      <w:pPr>
        <w:pStyle w:val="Standard"/>
      </w:pPr>
    </w:p>
    <w:sectPr w:rsidR="009F35BE">
      <w:headerReference w:type="default" r:id="rId7"/>
      <w:footerReference w:type="default" r:id="rId8"/>
      <w:pgSz w:w="12240" w:h="15840"/>
      <w:pgMar w:top="1497" w:right="1440" w:bottom="1497" w:left="1440" w:header="1440" w:footer="144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031EC" w14:textId="77777777" w:rsidR="00FC30FB" w:rsidRDefault="00FC30FB">
      <w:r>
        <w:separator/>
      </w:r>
    </w:p>
  </w:endnote>
  <w:endnote w:type="continuationSeparator" w:id="0">
    <w:p w14:paraId="37556D17" w14:textId="77777777" w:rsidR="00FC30FB" w:rsidRDefault="00FC30FB">
      <w:r>
        <w:continuationSeparator/>
      </w:r>
    </w:p>
  </w:endnote>
  <w:endnote w:type="continuationNotice" w:id="1">
    <w:p w14:paraId="32C2161A" w14:textId="77777777" w:rsidR="00FC30FB" w:rsidRDefault="00FC30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rdos Stencil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6DE02" w14:textId="77777777" w:rsidR="009F35BE" w:rsidRDefault="009F35BE">
    <w:pPr>
      <w:pStyle w:val="Standard"/>
      <w:tabs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B04A3" w14:textId="77777777" w:rsidR="00FC30FB" w:rsidRDefault="00FC30FB">
      <w:r>
        <w:separator/>
      </w:r>
    </w:p>
  </w:footnote>
  <w:footnote w:type="continuationSeparator" w:id="0">
    <w:p w14:paraId="7D9984BF" w14:textId="77777777" w:rsidR="00FC30FB" w:rsidRDefault="00FC30FB">
      <w:r>
        <w:continuationSeparator/>
      </w:r>
    </w:p>
  </w:footnote>
  <w:footnote w:type="continuationNotice" w:id="1">
    <w:p w14:paraId="178831A4" w14:textId="77777777" w:rsidR="00FC30FB" w:rsidRDefault="00FC30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0126" w14:textId="24505FD8" w:rsidR="009F35BE" w:rsidRPr="008514E8" w:rsidRDefault="009F35BE">
    <w:pPr>
      <w:pStyle w:val="Standard"/>
      <w:spacing w:before="1080"/>
      <w:rPr>
        <w:b/>
        <w:sz w:val="40"/>
        <w:szCs w:val="40"/>
      </w:rPr>
    </w:pPr>
    <w:r>
      <w:rPr>
        <w:b/>
        <w:sz w:val="48"/>
        <w:szCs w:val="48"/>
      </w:rPr>
      <w:t>William Talley</w:t>
    </w:r>
  </w:p>
  <w:p w14:paraId="08B8032C" w14:textId="77777777" w:rsidR="009F35BE" w:rsidRDefault="003A01CC">
    <w:pPr>
      <w:pStyle w:val="Standard"/>
      <w:jc w:val="center"/>
    </w:pPr>
    <w:r>
      <w:t>2700 Riverwood Ln</w:t>
    </w:r>
    <w:r w:rsidR="009C4099">
      <w:t>,</w:t>
    </w:r>
    <w:r>
      <w:t xml:space="preserve"> Apt A,</w:t>
    </w:r>
    <w:r w:rsidR="009C4099">
      <w:t xml:space="preserve"> </w:t>
    </w:r>
    <w:r>
      <w:t>Roswell</w:t>
    </w:r>
    <w:r w:rsidR="009C4099">
      <w:t>, Georgia, 3</w:t>
    </w:r>
    <w:r>
      <w:t>0075</w:t>
    </w:r>
    <w:r w:rsidR="00F95416">
      <w:t xml:space="preserve"> </w:t>
    </w:r>
    <w:r w:rsidR="00F95416">
      <w:rPr>
        <w:rFonts w:ascii="Stardos Stencil" w:eastAsia="Stardos Stencil" w:hAnsi="Stardos Stencil" w:cs="Stardos Stencil"/>
      </w:rPr>
      <w:t>•</w:t>
    </w:r>
    <w:r w:rsidR="00F95416">
      <w:t xml:space="preserve"> </w:t>
    </w:r>
    <w:r w:rsidR="00F95416" w:rsidRPr="00F95416">
      <w:t>https://www.linkedin.com/in/william-talley/</w:t>
    </w:r>
  </w:p>
  <w:p w14:paraId="165E65E9" w14:textId="77777777" w:rsidR="009F35BE" w:rsidRDefault="009F35BE">
    <w:pPr>
      <w:pStyle w:val="Standard"/>
      <w:jc w:val="center"/>
    </w:pPr>
    <w:r>
      <w:t xml:space="preserve">(c) 330-622-1183 </w:t>
    </w:r>
    <w:r>
      <w:rPr>
        <w:rFonts w:ascii="Stardos Stencil" w:eastAsia="Stardos Stencil" w:hAnsi="Stardos Stencil" w:cs="Stardos Stencil"/>
      </w:rPr>
      <w:t>•</w:t>
    </w:r>
    <w:r>
      <w:t xml:space="preserve"> </w:t>
    </w:r>
    <w:r w:rsidR="003A01CC">
      <w:t xml:space="preserve">(h) 678-373-3475 </w:t>
    </w:r>
    <w:r w:rsidR="003A01CC">
      <w:rPr>
        <w:rFonts w:ascii="Stardos Stencil" w:eastAsia="Stardos Stencil" w:hAnsi="Stardos Stencil" w:cs="Stardos Stencil"/>
      </w:rPr>
      <w:t>•</w:t>
    </w:r>
    <w:r w:rsidR="003A01CC">
      <w:t xml:space="preserve"> </w:t>
    </w:r>
    <w:r>
      <w:t>williamtalley51@gmail.com</w:t>
    </w:r>
    <w:r w:rsidR="00F9541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position w:val="0"/>
        <w:sz w:val="22"/>
        <w:szCs w:val="22"/>
        <w:vertAlign w:val="baseline"/>
      </w:rPr>
    </w:lvl>
    <w:lvl w:ilvl="1">
      <w:numFmt w:val="bullet"/>
      <w:lvlText w:val="◦"/>
      <w:lvlJc w:val="left"/>
      <w:pPr>
        <w:tabs>
          <w:tab w:val="num" w:pos="0"/>
        </w:tabs>
        <w:ind w:left="1080" w:firstLine="720"/>
      </w:pPr>
      <w:rPr>
        <w:rFonts w:ascii="Arial" w:hAnsi="Arial" w:cs="Arial"/>
        <w:position w:val="0"/>
        <w:sz w:val="22"/>
        <w:szCs w:val="22"/>
        <w:vertAlign w:val="baseline"/>
      </w:rPr>
    </w:lvl>
    <w:lvl w:ilvl="2">
      <w:numFmt w:val="bullet"/>
      <w:lvlText w:val="▪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2"/>
        <w:szCs w:val="22"/>
        <w:vertAlign w:val="baseline"/>
      </w:rPr>
    </w:lvl>
    <w:lvl w:ilvl="3">
      <w:numFmt w:val="bullet"/>
      <w:lvlText w:val="●"/>
      <w:lvlJc w:val="left"/>
      <w:pPr>
        <w:tabs>
          <w:tab w:val="num" w:pos="0"/>
        </w:tabs>
        <w:ind w:left="1800" w:firstLine="1440"/>
      </w:pPr>
      <w:rPr>
        <w:rFonts w:ascii="Arial" w:hAnsi="Arial" w:cs="Arial"/>
        <w:position w:val="0"/>
        <w:sz w:val="22"/>
        <w:szCs w:val="22"/>
        <w:vertAlign w:val="baseline"/>
      </w:rPr>
    </w:lvl>
    <w:lvl w:ilvl="4">
      <w:numFmt w:val="bullet"/>
      <w:lvlText w:val="◦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2"/>
        <w:szCs w:val="22"/>
        <w:vertAlign w:val="baseline"/>
      </w:rPr>
    </w:lvl>
    <w:lvl w:ilvl="5">
      <w:numFmt w:val="bullet"/>
      <w:lvlText w:val="▪"/>
      <w:lvlJc w:val="left"/>
      <w:pPr>
        <w:tabs>
          <w:tab w:val="num" w:pos="0"/>
        </w:tabs>
        <w:ind w:left="2520" w:firstLine="2160"/>
      </w:pPr>
      <w:rPr>
        <w:rFonts w:ascii="Arial" w:hAnsi="Arial" w:cs="Arial"/>
        <w:position w:val="0"/>
        <w:sz w:val="22"/>
        <w:szCs w:val="22"/>
        <w:vertAlign w:val="baseline"/>
      </w:rPr>
    </w:lvl>
    <w:lvl w:ilvl="6"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2"/>
        <w:szCs w:val="22"/>
        <w:vertAlign w:val="baseline"/>
      </w:rPr>
    </w:lvl>
    <w:lvl w:ilvl="7">
      <w:numFmt w:val="bullet"/>
      <w:lvlText w:val="◦"/>
      <w:lvlJc w:val="left"/>
      <w:pPr>
        <w:tabs>
          <w:tab w:val="num" w:pos="0"/>
        </w:tabs>
        <w:ind w:left="3240" w:firstLine="2880"/>
      </w:pPr>
      <w:rPr>
        <w:rFonts w:ascii="Arial" w:hAnsi="Arial" w:cs="Arial"/>
        <w:position w:val="0"/>
        <w:sz w:val="22"/>
        <w:szCs w:val="22"/>
        <w:vertAlign w:val="baseline"/>
      </w:rPr>
    </w:lvl>
    <w:lvl w:ilvl="8">
      <w:numFmt w:val="bullet"/>
      <w:lvlText w:val="▪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2"/>
        <w:szCs w:val="22"/>
        <w:vertAlign w:val="baseline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position w:val="0"/>
        <w:sz w:val="24"/>
        <w:vertAlign w:val="baseline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3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6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00000004"/>
    <w:name w:val="WW8Num3"/>
    <w:lvl w:ilvl="0"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position w:val="0"/>
        <w:sz w:val="24"/>
        <w:vertAlign w:val="baseline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3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6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4" w15:restartNumberingAfterBreak="0">
    <w:nsid w:val="00000005"/>
    <w:multiLevelType w:val="multilevel"/>
    <w:tmpl w:val="00000005"/>
    <w:name w:val="WW8Num4"/>
    <w:lvl w:ilvl="0"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position w:val="0"/>
        <w:sz w:val="24"/>
        <w:vertAlign w:val="baseline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3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6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5" w15:restartNumberingAfterBreak="0">
    <w:nsid w:val="00000006"/>
    <w:multiLevelType w:val="multilevel"/>
    <w:tmpl w:val="00000006"/>
    <w:lvl w:ilvl="0"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position w:val="0"/>
        <w:sz w:val="22"/>
        <w:szCs w:val="22"/>
        <w:vertAlign w:val="baseline"/>
      </w:rPr>
    </w:lvl>
    <w:lvl w:ilvl="1">
      <w:numFmt w:val="bullet"/>
      <w:lvlText w:val="◦"/>
      <w:lvlJc w:val="left"/>
      <w:pPr>
        <w:tabs>
          <w:tab w:val="num" w:pos="0"/>
        </w:tabs>
        <w:ind w:left="1080" w:firstLine="720"/>
      </w:pPr>
      <w:rPr>
        <w:rFonts w:ascii="Arial" w:hAnsi="Arial" w:cs="Arial"/>
        <w:position w:val="0"/>
        <w:sz w:val="22"/>
        <w:szCs w:val="22"/>
        <w:vertAlign w:val="baseline"/>
      </w:rPr>
    </w:lvl>
    <w:lvl w:ilvl="2">
      <w:numFmt w:val="bullet"/>
      <w:lvlText w:val="▪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2"/>
        <w:szCs w:val="22"/>
        <w:vertAlign w:val="baseline"/>
      </w:rPr>
    </w:lvl>
    <w:lvl w:ilvl="3">
      <w:numFmt w:val="bullet"/>
      <w:lvlText w:val="●"/>
      <w:lvlJc w:val="left"/>
      <w:pPr>
        <w:tabs>
          <w:tab w:val="num" w:pos="0"/>
        </w:tabs>
        <w:ind w:left="1800" w:firstLine="1440"/>
      </w:pPr>
      <w:rPr>
        <w:rFonts w:ascii="Arial" w:hAnsi="Arial" w:cs="Arial"/>
        <w:position w:val="0"/>
        <w:sz w:val="22"/>
        <w:szCs w:val="22"/>
        <w:vertAlign w:val="baseline"/>
      </w:rPr>
    </w:lvl>
    <w:lvl w:ilvl="4">
      <w:numFmt w:val="bullet"/>
      <w:lvlText w:val="◦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2"/>
        <w:szCs w:val="22"/>
        <w:vertAlign w:val="baseline"/>
      </w:rPr>
    </w:lvl>
    <w:lvl w:ilvl="5">
      <w:numFmt w:val="bullet"/>
      <w:lvlText w:val="▪"/>
      <w:lvlJc w:val="left"/>
      <w:pPr>
        <w:tabs>
          <w:tab w:val="num" w:pos="0"/>
        </w:tabs>
        <w:ind w:left="2520" w:firstLine="2160"/>
      </w:pPr>
      <w:rPr>
        <w:rFonts w:ascii="Arial" w:hAnsi="Arial" w:cs="Arial"/>
        <w:position w:val="0"/>
        <w:sz w:val="22"/>
        <w:szCs w:val="22"/>
        <w:vertAlign w:val="baseline"/>
      </w:rPr>
    </w:lvl>
    <w:lvl w:ilvl="6"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2"/>
        <w:szCs w:val="22"/>
        <w:vertAlign w:val="baseline"/>
      </w:rPr>
    </w:lvl>
    <w:lvl w:ilvl="7">
      <w:numFmt w:val="bullet"/>
      <w:lvlText w:val="◦"/>
      <w:lvlJc w:val="left"/>
      <w:pPr>
        <w:tabs>
          <w:tab w:val="num" w:pos="0"/>
        </w:tabs>
        <w:ind w:left="3240" w:firstLine="2880"/>
      </w:pPr>
      <w:rPr>
        <w:rFonts w:ascii="Arial" w:hAnsi="Arial" w:cs="Arial"/>
        <w:position w:val="0"/>
        <w:sz w:val="22"/>
        <w:szCs w:val="22"/>
        <w:vertAlign w:val="baseline"/>
      </w:rPr>
    </w:lvl>
    <w:lvl w:ilvl="8">
      <w:numFmt w:val="bullet"/>
      <w:lvlText w:val="▪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2"/>
        <w:szCs w:val="22"/>
        <w:vertAlign w:val="baseline"/>
      </w:rPr>
    </w:lvl>
  </w:abstractNum>
  <w:abstractNum w:abstractNumId="6" w15:restartNumberingAfterBreak="0">
    <w:nsid w:val="00000007"/>
    <w:multiLevelType w:val="multilevel"/>
    <w:tmpl w:val="00000007"/>
    <w:lvl w:ilvl="0"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position w:val="0"/>
        <w:sz w:val="22"/>
        <w:szCs w:val="22"/>
        <w:vertAlign w:val="baseline"/>
      </w:rPr>
    </w:lvl>
    <w:lvl w:ilvl="1">
      <w:numFmt w:val="bullet"/>
      <w:lvlText w:val="◦"/>
      <w:lvlJc w:val="left"/>
      <w:pPr>
        <w:tabs>
          <w:tab w:val="num" w:pos="0"/>
        </w:tabs>
        <w:ind w:left="1080" w:firstLine="720"/>
      </w:pPr>
      <w:rPr>
        <w:rFonts w:ascii="Arial" w:hAnsi="Arial" w:cs="Arial"/>
        <w:position w:val="0"/>
        <w:sz w:val="22"/>
        <w:szCs w:val="22"/>
        <w:vertAlign w:val="baseline"/>
      </w:rPr>
    </w:lvl>
    <w:lvl w:ilvl="2">
      <w:numFmt w:val="bullet"/>
      <w:lvlText w:val="▪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2"/>
        <w:szCs w:val="22"/>
        <w:vertAlign w:val="baseline"/>
      </w:rPr>
    </w:lvl>
    <w:lvl w:ilvl="3">
      <w:numFmt w:val="bullet"/>
      <w:lvlText w:val="●"/>
      <w:lvlJc w:val="left"/>
      <w:pPr>
        <w:tabs>
          <w:tab w:val="num" w:pos="0"/>
        </w:tabs>
        <w:ind w:left="1800" w:firstLine="1440"/>
      </w:pPr>
      <w:rPr>
        <w:rFonts w:ascii="Arial" w:hAnsi="Arial" w:cs="Arial"/>
        <w:position w:val="0"/>
        <w:sz w:val="22"/>
        <w:szCs w:val="22"/>
        <w:vertAlign w:val="baseline"/>
      </w:rPr>
    </w:lvl>
    <w:lvl w:ilvl="4">
      <w:numFmt w:val="bullet"/>
      <w:lvlText w:val="◦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2"/>
        <w:szCs w:val="22"/>
        <w:vertAlign w:val="baseline"/>
      </w:rPr>
    </w:lvl>
    <w:lvl w:ilvl="5">
      <w:numFmt w:val="bullet"/>
      <w:lvlText w:val="▪"/>
      <w:lvlJc w:val="left"/>
      <w:pPr>
        <w:tabs>
          <w:tab w:val="num" w:pos="0"/>
        </w:tabs>
        <w:ind w:left="2520" w:firstLine="2160"/>
      </w:pPr>
      <w:rPr>
        <w:rFonts w:ascii="Arial" w:hAnsi="Arial" w:cs="Arial"/>
        <w:position w:val="0"/>
        <w:sz w:val="22"/>
        <w:szCs w:val="22"/>
        <w:vertAlign w:val="baseline"/>
      </w:rPr>
    </w:lvl>
    <w:lvl w:ilvl="6"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2"/>
        <w:szCs w:val="22"/>
        <w:vertAlign w:val="baseline"/>
      </w:rPr>
    </w:lvl>
    <w:lvl w:ilvl="7">
      <w:numFmt w:val="bullet"/>
      <w:lvlText w:val="◦"/>
      <w:lvlJc w:val="left"/>
      <w:pPr>
        <w:tabs>
          <w:tab w:val="num" w:pos="0"/>
        </w:tabs>
        <w:ind w:left="3240" w:firstLine="2880"/>
      </w:pPr>
      <w:rPr>
        <w:rFonts w:ascii="Arial" w:hAnsi="Arial" w:cs="Arial"/>
        <w:position w:val="0"/>
        <w:sz w:val="22"/>
        <w:szCs w:val="22"/>
        <w:vertAlign w:val="baseline"/>
      </w:rPr>
    </w:lvl>
    <w:lvl w:ilvl="8">
      <w:numFmt w:val="bullet"/>
      <w:lvlText w:val="▪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2"/>
        <w:szCs w:val="22"/>
        <w:vertAlign w:val="baseline"/>
      </w:rPr>
    </w:lvl>
  </w:abstractNum>
  <w:abstractNum w:abstractNumId="7" w15:restartNumberingAfterBreak="0">
    <w:nsid w:val="00000008"/>
    <w:multiLevelType w:val="multilevel"/>
    <w:tmpl w:val="00000008"/>
    <w:lvl w:ilvl="0"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position w:val="0"/>
        <w:sz w:val="22"/>
        <w:szCs w:val="22"/>
        <w:vertAlign w:val="baseline"/>
      </w:rPr>
    </w:lvl>
    <w:lvl w:ilvl="1">
      <w:numFmt w:val="bullet"/>
      <w:lvlText w:val="◦"/>
      <w:lvlJc w:val="left"/>
      <w:pPr>
        <w:tabs>
          <w:tab w:val="num" w:pos="0"/>
        </w:tabs>
        <w:ind w:left="1080" w:firstLine="720"/>
      </w:pPr>
      <w:rPr>
        <w:rFonts w:ascii="Arial" w:hAnsi="Arial" w:cs="Arial"/>
        <w:position w:val="0"/>
        <w:sz w:val="22"/>
        <w:szCs w:val="22"/>
        <w:vertAlign w:val="baseline"/>
      </w:rPr>
    </w:lvl>
    <w:lvl w:ilvl="2">
      <w:numFmt w:val="bullet"/>
      <w:lvlText w:val="▪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2"/>
        <w:szCs w:val="22"/>
        <w:vertAlign w:val="baseline"/>
      </w:rPr>
    </w:lvl>
    <w:lvl w:ilvl="3">
      <w:numFmt w:val="bullet"/>
      <w:lvlText w:val="●"/>
      <w:lvlJc w:val="left"/>
      <w:pPr>
        <w:tabs>
          <w:tab w:val="num" w:pos="0"/>
        </w:tabs>
        <w:ind w:left="1800" w:firstLine="1440"/>
      </w:pPr>
      <w:rPr>
        <w:rFonts w:ascii="Arial" w:hAnsi="Arial" w:cs="Arial"/>
        <w:position w:val="0"/>
        <w:sz w:val="22"/>
        <w:szCs w:val="22"/>
        <w:vertAlign w:val="baseline"/>
      </w:rPr>
    </w:lvl>
    <w:lvl w:ilvl="4">
      <w:numFmt w:val="bullet"/>
      <w:lvlText w:val="◦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2"/>
        <w:szCs w:val="22"/>
        <w:vertAlign w:val="baseline"/>
      </w:rPr>
    </w:lvl>
    <w:lvl w:ilvl="5">
      <w:numFmt w:val="bullet"/>
      <w:lvlText w:val="▪"/>
      <w:lvlJc w:val="left"/>
      <w:pPr>
        <w:tabs>
          <w:tab w:val="num" w:pos="0"/>
        </w:tabs>
        <w:ind w:left="2520" w:firstLine="2160"/>
      </w:pPr>
      <w:rPr>
        <w:rFonts w:ascii="Arial" w:hAnsi="Arial" w:cs="Arial"/>
        <w:position w:val="0"/>
        <w:sz w:val="22"/>
        <w:szCs w:val="22"/>
        <w:vertAlign w:val="baseline"/>
      </w:rPr>
    </w:lvl>
    <w:lvl w:ilvl="6"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2"/>
        <w:szCs w:val="22"/>
        <w:vertAlign w:val="baseline"/>
      </w:rPr>
    </w:lvl>
    <w:lvl w:ilvl="7">
      <w:numFmt w:val="bullet"/>
      <w:lvlText w:val="◦"/>
      <w:lvlJc w:val="left"/>
      <w:pPr>
        <w:tabs>
          <w:tab w:val="num" w:pos="0"/>
        </w:tabs>
        <w:ind w:left="3240" w:firstLine="2880"/>
      </w:pPr>
      <w:rPr>
        <w:rFonts w:ascii="Arial" w:hAnsi="Arial" w:cs="Arial"/>
        <w:position w:val="0"/>
        <w:sz w:val="22"/>
        <w:szCs w:val="22"/>
        <w:vertAlign w:val="baseline"/>
      </w:rPr>
    </w:lvl>
    <w:lvl w:ilvl="8">
      <w:numFmt w:val="bullet"/>
      <w:lvlText w:val="▪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2"/>
        <w:szCs w:val="22"/>
        <w:vertAlign w:val="baseline"/>
      </w:rPr>
    </w:lvl>
  </w:abstractNum>
  <w:abstractNum w:abstractNumId="8" w15:restartNumberingAfterBreak="0">
    <w:nsid w:val="00000009"/>
    <w:multiLevelType w:val="multilevel"/>
    <w:tmpl w:val="00000009"/>
    <w:lvl w:ilvl="0"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position w:val="0"/>
        <w:sz w:val="24"/>
        <w:vertAlign w:val="baseline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3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6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multilevel"/>
    <w:tmpl w:val="0000000A"/>
    <w:lvl w:ilvl="0"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position w:val="0"/>
        <w:sz w:val="24"/>
        <w:vertAlign w:val="baseline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3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6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num w:numId="1" w16cid:durableId="1829905102">
    <w:abstractNumId w:val="0"/>
  </w:num>
  <w:num w:numId="2" w16cid:durableId="1961763924">
    <w:abstractNumId w:val="1"/>
  </w:num>
  <w:num w:numId="3" w16cid:durableId="1503230812">
    <w:abstractNumId w:val="2"/>
  </w:num>
  <w:num w:numId="4" w16cid:durableId="1530921446">
    <w:abstractNumId w:val="3"/>
  </w:num>
  <w:num w:numId="5" w16cid:durableId="235239659">
    <w:abstractNumId w:val="4"/>
  </w:num>
  <w:num w:numId="6" w16cid:durableId="298337964">
    <w:abstractNumId w:val="5"/>
  </w:num>
  <w:num w:numId="7" w16cid:durableId="1955942552">
    <w:abstractNumId w:val="6"/>
  </w:num>
  <w:num w:numId="8" w16cid:durableId="661011004">
    <w:abstractNumId w:val="7"/>
  </w:num>
  <w:num w:numId="9" w16cid:durableId="1304508390">
    <w:abstractNumId w:val="8"/>
  </w:num>
  <w:num w:numId="10" w16cid:durableId="782455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F8"/>
    <w:rsid w:val="000009B0"/>
    <w:rsid w:val="00002C77"/>
    <w:rsid w:val="000363B6"/>
    <w:rsid w:val="00052DD2"/>
    <w:rsid w:val="00065B83"/>
    <w:rsid w:val="0007627C"/>
    <w:rsid w:val="00092B5C"/>
    <w:rsid w:val="000B103C"/>
    <w:rsid w:val="000F511E"/>
    <w:rsid w:val="000F69EC"/>
    <w:rsid w:val="00100F74"/>
    <w:rsid w:val="00103711"/>
    <w:rsid w:val="00115303"/>
    <w:rsid w:val="0012215B"/>
    <w:rsid w:val="00163541"/>
    <w:rsid w:val="001724C1"/>
    <w:rsid w:val="001A2B9A"/>
    <w:rsid w:val="001A7F62"/>
    <w:rsid w:val="001D1A88"/>
    <w:rsid w:val="001D2EE1"/>
    <w:rsid w:val="001D392A"/>
    <w:rsid w:val="001F219C"/>
    <w:rsid w:val="0023136B"/>
    <w:rsid w:val="00252312"/>
    <w:rsid w:val="00253241"/>
    <w:rsid w:val="002A15EE"/>
    <w:rsid w:val="002A458A"/>
    <w:rsid w:val="002A4E63"/>
    <w:rsid w:val="002B3159"/>
    <w:rsid w:val="002B3743"/>
    <w:rsid w:val="002B63FD"/>
    <w:rsid w:val="002F6FF6"/>
    <w:rsid w:val="00322C68"/>
    <w:rsid w:val="00352959"/>
    <w:rsid w:val="0035348B"/>
    <w:rsid w:val="00361897"/>
    <w:rsid w:val="003837F2"/>
    <w:rsid w:val="003A01CC"/>
    <w:rsid w:val="003A2FEA"/>
    <w:rsid w:val="003C092C"/>
    <w:rsid w:val="003C5837"/>
    <w:rsid w:val="003D27DC"/>
    <w:rsid w:val="003E74BE"/>
    <w:rsid w:val="003F372D"/>
    <w:rsid w:val="003F66F1"/>
    <w:rsid w:val="00413C30"/>
    <w:rsid w:val="00424194"/>
    <w:rsid w:val="00442214"/>
    <w:rsid w:val="00455BC5"/>
    <w:rsid w:val="004B2F6E"/>
    <w:rsid w:val="004C76E4"/>
    <w:rsid w:val="004D24BF"/>
    <w:rsid w:val="004D7033"/>
    <w:rsid w:val="00527046"/>
    <w:rsid w:val="00554B15"/>
    <w:rsid w:val="005571DE"/>
    <w:rsid w:val="00595287"/>
    <w:rsid w:val="005A107A"/>
    <w:rsid w:val="005A5728"/>
    <w:rsid w:val="005A7588"/>
    <w:rsid w:val="005E7E7E"/>
    <w:rsid w:val="00602E94"/>
    <w:rsid w:val="0061216D"/>
    <w:rsid w:val="00615AC0"/>
    <w:rsid w:val="00617947"/>
    <w:rsid w:val="006276C7"/>
    <w:rsid w:val="006417C3"/>
    <w:rsid w:val="0064360A"/>
    <w:rsid w:val="00650AD7"/>
    <w:rsid w:val="00664148"/>
    <w:rsid w:val="006C1259"/>
    <w:rsid w:val="006C1666"/>
    <w:rsid w:val="006D5505"/>
    <w:rsid w:val="006D6075"/>
    <w:rsid w:val="00705154"/>
    <w:rsid w:val="00716F7B"/>
    <w:rsid w:val="00722FF5"/>
    <w:rsid w:val="00731704"/>
    <w:rsid w:val="0074462A"/>
    <w:rsid w:val="00796295"/>
    <w:rsid w:val="007B6DD7"/>
    <w:rsid w:val="007C4696"/>
    <w:rsid w:val="007C7E82"/>
    <w:rsid w:val="007F2007"/>
    <w:rsid w:val="007F5C7B"/>
    <w:rsid w:val="008236C9"/>
    <w:rsid w:val="00846FCD"/>
    <w:rsid w:val="008514E8"/>
    <w:rsid w:val="00875707"/>
    <w:rsid w:val="008A11B6"/>
    <w:rsid w:val="008A5620"/>
    <w:rsid w:val="008C731C"/>
    <w:rsid w:val="008D1D91"/>
    <w:rsid w:val="008E3763"/>
    <w:rsid w:val="008F307A"/>
    <w:rsid w:val="009034B4"/>
    <w:rsid w:val="00903A6B"/>
    <w:rsid w:val="0092279B"/>
    <w:rsid w:val="00932BB8"/>
    <w:rsid w:val="00933544"/>
    <w:rsid w:val="00936BFD"/>
    <w:rsid w:val="00986876"/>
    <w:rsid w:val="009928CD"/>
    <w:rsid w:val="009A0856"/>
    <w:rsid w:val="009B1D64"/>
    <w:rsid w:val="009C4099"/>
    <w:rsid w:val="009D7310"/>
    <w:rsid w:val="009F0D60"/>
    <w:rsid w:val="009F35BE"/>
    <w:rsid w:val="00A026C3"/>
    <w:rsid w:val="00A02724"/>
    <w:rsid w:val="00A11211"/>
    <w:rsid w:val="00A41461"/>
    <w:rsid w:val="00A66943"/>
    <w:rsid w:val="00A95280"/>
    <w:rsid w:val="00A97840"/>
    <w:rsid w:val="00AB4C0B"/>
    <w:rsid w:val="00AB544E"/>
    <w:rsid w:val="00AE084C"/>
    <w:rsid w:val="00AE31E1"/>
    <w:rsid w:val="00B15F1D"/>
    <w:rsid w:val="00B35591"/>
    <w:rsid w:val="00B4359A"/>
    <w:rsid w:val="00B47B60"/>
    <w:rsid w:val="00B552F5"/>
    <w:rsid w:val="00B60F01"/>
    <w:rsid w:val="00B610AA"/>
    <w:rsid w:val="00B7598D"/>
    <w:rsid w:val="00B7783E"/>
    <w:rsid w:val="00B8260A"/>
    <w:rsid w:val="00B92517"/>
    <w:rsid w:val="00BC3FCD"/>
    <w:rsid w:val="00BE3DEE"/>
    <w:rsid w:val="00BF5E4F"/>
    <w:rsid w:val="00BF672E"/>
    <w:rsid w:val="00C35CAE"/>
    <w:rsid w:val="00C35DD8"/>
    <w:rsid w:val="00C3743F"/>
    <w:rsid w:val="00C47FC8"/>
    <w:rsid w:val="00C51D4E"/>
    <w:rsid w:val="00C55E1D"/>
    <w:rsid w:val="00C828A5"/>
    <w:rsid w:val="00CA006D"/>
    <w:rsid w:val="00CA4613"/>
    <w:rsid w:val="00CB1EB8"/>
    <w:rsid w:val="00CB42EC"/>
    <w:rsid w:val="00CF4D00"/>
    <w:rsid w:val="00D1364A"/>
    <w:rsid w:val="00D14FA5"/>
    <w:rsid w:val="00D25895"/>
    <w:rsid w:val="00D32BF0"/>
    <w:rsid w:val="00D60C74"/>
    <w:rsid w:val="00DB63CA"/>
    <w:rsid w:val="00DC16C0"/>
    <w:rsid w:val="00DD163A"/>
    <w:rsid w:val="00DE213F"/>
    <w:rsid w:val="00DE6430"/>
    <w:rsid w:val="00DE77B0"/>
    <w:rsid w:val="00DF1AC3"/>
    <w:rsid w:val="00E00049"/>
    <w:rsid w:val="00E22836"/>
    <w:rsid w:val="00E8795F"/>
    <w:rsid w:val="00EE3A48"/>
    <w:rsid w:val="00EE4B9B"/>
    <w:rsid w:val="00EE5E3E"/>
    <w:rsid w:val="00EF02CD"/>
    <w:rsid w:val="00F00EFB"/>
    <w:rsid w:val="00F01FCA"/>
    <w:rsid w:val="00F03C48"/>
    <w:rsid w:val="00F06689"/>
    <w:rsid w:val="00F12376"/>
    <w:rsid w:val="00F20AD0"/>
    <w:rsid w:val="00F349E1"/>
    <w:rsid w:val="00F5120C"/>
    <w:rsid w:val="00F66155"/>
    <w:rsid w:val="00F77079"/>
    <w:rsid w:val="00F86082"/>
    <w:rsid w:val="00F92EF4"/>
    <w:rsid w:val="00F940F8"/>
    <w:rsid w:val="00F95416"/>
    <w:rsid w:val="00FC30FB"/>
    <w:rsid w:val="00FD115A"/>
    <w:rsid w:val="00FE5FA7"/>
    <w:rsid w:val="00FE675D"/>
    <w:rsid w:val="00F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BD46045"/>
  <w15:chartTrackingRefBased/>
  <w15:docId w15:val="{F343CA1A-AFFC-2041-AE24-D6C98724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rFonts w:ascii="Arial" w:eastAsia="Arial" w:hAnsi="Arial" w:cs="Arial"/>
      <w:kern w:val="1"/>
      <w:lang w:eastAsia="hi-IN" w:bidi="hi-IN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Arial" w:hAnsi="Arial" w:cs="Arial"/>
      <w:position w:val="0"/>
      <w:sz w:val="22"/>
      <w:szCs w:val="22"/>
      <w:vertAlign w:val="baseline"/>
    </w:rPr>
  </w:style>
  <w:style w:type="character" w:customStyle="1" w:styleId="WW8Num2z0">
    <w:name w:val="WW8Num2z0"/>
    <w:rPr>
      <w:rFonts w:ascii="Arial" w:eastAsia="Arial" w:hAnsi="Arial" w:cs="Arial"/>
      <w:position w:val="0"/>
      <w:sz w:val="24"/>
      <w:vertAlign w:val="baseli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Arial" w:eastAsia="Arial" w:hAnsi="Arial" w:cs="Arial"/>
      <w:position w:val="0"/>
      <w:sz w:val="24"/>
      <w:vertAlign w:val="baseli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Arial" w:eastAsia="Arial" w:hAnsi="Arial" w:cs="Arial"/>
      <w:position w:val="0"/>
      <w:sz w:val="24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ListLabel1">
    <w:name w:val="ListLabel 1"/>
    <w:rPr>
      <w:rFonts w:eastAsia="Arial" w:cs="Arial"/>
      <w:position w:val="0"/>
      <w:sz w:val="24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erChar">
    <w:name w:val="Footer Char"/>
    <w:rPr>
      <w:color w:val="000000"/>
      <w:kern w:val="1"/>
      <w:lang w:eastAsia="hi-IN" w:bidi="hi-IN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BodyText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Standard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Arial" w:eastAsia="Arial" w:hAnsi="Arial" w:cs="Arial"/>
      <w:color w:val="000000"/>
      <w:kern w:val="1"/>
      <w:lang w:eastAsia="hi-IN" w:bidi="hi-IN"/>
    </w:rPr>
  </w:style>
  <w:style w:type="paragraph" w:styleId="Title">
    <w:name w:val="Title"/>
    <w:basedOn w:val="Normal"/>
    <w:next w:val="Subtitle"/>
    <w:qFormat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next w:val="BodyText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Header">
    <w:name w:val="header"/>
    <w:basedOn w:val="Standard"/>
    <w:pPr>
      <w:suppressLineNumbers/>
    </w:pPr>
  </w:style>
  <w:style w:type="paragraph" w:styleId="Footer">
    <w:name w:val="footer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A4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EE3A48"/>
    <w:rPr>
      <w:rFonts w:ascii="Tahoma" w:eastAsia="Arial" w:hAnsi="Tahoma" w:cs="Mangal"/>
      <w:kern w:val="1"/>
      <w:sz w:val="16"/>
      <w:szCs w:val="14"/>
      <w:lang w:eastAsia="hi-IN" w:bidi="hi-IN"/>
    </w:rPr>
  </w:style>
  <w:style w:type="character" w:styleId="UnresolvedMention">
    <w:name w:val="Unresolved Mention"/>
    <w:uiPriority w:val="99"/>
    <w:semiHidden/>
    <w:unhideWhenUsed/>
    <w:rsid w:val="00DE7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Talley</dc:creator>
  <cp:keywords/>
  <cp:lastModifiedBy>William Talley</cp:lastModifiedBy>
  <cp:revision>11</cp:revision>
  <cp:lastPrinted>2017-06-13T16:35:00Z</cp:lastPrinted>
  <dcterms:created xsi:type="dcterms:W3CDTF">2023-10-30T15:55:00Z</dcterms:created>
  <dcterms:modified xsi:type="dcterms:W3CDTF">2023-11-03T17:00:00Z</dcterms:modified>
</cp:coreProperties>
</file>