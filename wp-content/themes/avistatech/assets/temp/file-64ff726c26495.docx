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5AA5F4" w14:textId="0166203C" w:rsidR="0016288E" w:rsidRPr="000905FB" w:rsidRDefault="00EC7429" w:rsidP="00B13D45">
      <w:pPr>
        <w:pStyle w:val="NoSpacing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</w:t>
      </w:r>
      <w:r w:rsidR="0016288E" w:rsidRPr="000905FB">
        <w:rPr>
          <w:rFonts w:ascii="Calibri" w:hAnsi="Calibri" w:cs="Calibri"/>
          <w:b/>
          <w:sz w:val="22"/>
          <w:szCs w:val="22"/>
        </w:rPr>
        <w:t>ADITYA PANDE</w:t>
      </w:r>
    </w:p>
    <w:p w14:paraId="139D4E5F" w14:textId="77777777" w:rsidR="0016288E" w:rsidRPr="000905FB" w:rsidRDefault="0016288E" w:rsidP="00B13D45">
      <w:pPr>
        <w:pStyle w:val="NoSpacing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sz w:val="22"/>
          <w:szCs w:val="22"/>
        </w:rPr>
        <w:t>+ 91 9752222898</w:t>
      </w:r>
    </w:p>
    <w:p w14:paraId="14D445FE" w14:textId="7ECB73B8" w:rsidR="0016288E" w:rsidRDefault="00000000" w:rsidP="00B13D45">
      <w:pPr>
        <w:pStyle w:val="NoSpacing"/>
        <w:rPr>
          <w:rStyle w:val="Hyperlink"/>
          <w:rFonts w:ascii="Calibri" w:hAnsi="Calibri" w:cs="Calibri"/>
          <w:sz w:val="22"/>
          <w:szCs w:val="22"/>
        </w:rPr>
      </w:pPr>
      <w:hyperlink r:id="rId7" w:history="1">
        <w:r w:rsidR="0016288E" w:rsidRPr="000905FB">
          <w:rPr>
            <w:rStyle w:val="Hyperlink"/>
            <w:rFonts w:ascii="Calibri" w:hAnsi="Calibri" w:cs="Calibri"/>
            <w:sz w:val="22"/>
            <w:szCs w:val="22"/>
          </w:rPr>
          <w:t>adityadipandey@gmail.com</w:t>
        </w:r>
      </w:hyperlink>
    </w:p>
    <w:p w14:paraId="5E23607D" w14:textId="68998A7F" w:rsidR="00A51AF1" w:rsidRPr="000905FB" w:rsidRDefault="00000000" w:rsidP="00B13D45">
      <w:pPr>
        <w:pStyle w:val="NoSpacing"/>
        <w:rPr>
          <w:rFonts w:ascii="Calibri" w:hAnsi="Calibri" w:cs="Calibri"/>
          <w:sz w:val="22"/>
          <w:szCs w:val="22"/>
        </w:rPr>
      </w:pPr>
      <w:hyperlink r:id="rId8" w:history="1">
        <w:r w:rsidR="00A51AF1" w:rsidRPr="00A51AF1">
          <w:rPr>
            <w:color w:val="0000FF"/>
            <w:u w:val="single"/>
          </w:rPr>
          <w:t>Aditya Pande | LinkedIn</w:t>
        </w:r>
      </w:hyperlink>
    </w:p>
    <w:p w14:paraId="10EE4986" w14:textId="5A92E0A7" w:rsidR="0016288E" w:rsidRPr="000905FB" w:rsidRDefault="008648D9" w:rsidP="00B13D45">
      <w:pPr>
        <w:rPr>
          <w:rFonts w:ascii="Calibri" w:hAnsi="Calibri" w:cs="Calibri"/>
          <w:b/>
          <w:sz w:val="22"/>
          <w:szCs w:val="22"/>
        </w:rPr>
      </w:pPr>
      <w:r w:rsidRPr="000905FB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inline distT="0" distB="0" distL="0" distR="0" wp14:anchorId="29A7AC05" wp14:editId="258AD826">
                <wp:extent cx="25676225" cy="24130"/>
                <wp:effectExtent l="0" t="0" r="3175" b="4445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7622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1222D" id="Rectangle 2" o:spid="_x0000_s1026" style="width:2021.75pt;height:1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" fillcolor="black" stroked="f" strokecolor="#3465a4">
                <v:stroke joinstyle="round"/>
                <w10:anchorlock/>
              </v:rect>
            </w:pict>
          </mc:Fallback>
        </mc:AlternateContent>
      </w:r>
    </w:p>
    <w:p w14:paraId="2087418B" w14:textId="77777777" w:rsidR="00B13D45" w:rsidRPr="000905FB" w:rsidRDefault="0016288E" w:rsidP="00B13D45">
      <w:pPr>
        <w:pStyle w:val="Caption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sz w:val="22"/>
          <w:szCs w:val="22"/>
        </w:rPr>
        <w:t>A go getter, team player and result oriented MBA BUISNESS ECONOMICS - individual [Graduate Degree: B.E. (Electrical Electronics)] possessing effective communication skills.</w:t>
      </w:r>
    </w:p>
    <w:p w14:paraId="7FEA3D3F" w14:textId="77777777" w:rsidR="0016288E" w:rsidRPr="000905FB" w:rsidRDefault="0016288E" w:rsidP="00B13D45">
      <w:pPr>
        <w:pStyle w:val="Caption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sz w:val="22"/>
          <w:szCs w:val="22"/>
        </w:rPr>
        <w:t>Sincerity, Punctuality, Quick learner &amp; keen to learn more are few of the qualities identified by my friends and family, however I am keen to check the same in professional environment.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371"/>
        <w:gridCol w:w="284"/>
      </w:tblGrid>
      <w:tr w:rsidR="0016288E" w:rsidRPr="000905FB" w14:paraId="3CCB73D4" w14:textId="77777777">
        <w:trPr>
          <w:trHeight w:val="113"/>
        </w:trPr>
        <w:tc>
          <w:tcPr>
            <w:tcW w:w="10655" w:type="dxa"/>
            <w:gridSpan w:val="2"/>
          </w:tcPr>
          <w:p w14:paraId="583C8C3A" w14:textId="77777777" w:rsidR="0016288E" w:rsidRPr="000905FB" w:rsidRDefault="0016288E" w:rsidP="00B13D45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150"/>
            </w:tblGrid>
            <w:tr w:rsidR="0016288E" w:rsidRPr="000905FB" w14:paraId="1478BDE7" w14:textId="77777777">
              <w:trPr>
                <w:trHeight w:val="112"/>
              </w:trPr>
              <w:tc>
                <w:tcPr>
                  <w:tcW w:w="10150" w:type="dxa"/>
                </w:tcPr>
                <w:p w14:paraId="25DC6E1B" w14:textId="77777777" w:rsidR="0016288E" w:rsidRPr="000905FB" w:rsidRDefault="0016288E" w:rsidP="00B13D45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0905FB">
                    <w:rPr>
                      <w:rFonts w:ascii="Calibri" w:hAnsi="Calibri" w:cs="Calibri"/>
                      <w:b/>
                      <w:bCs/>
                      <w:smallCaps/>
                      <w:sz w:val="22"/>
                      <w:szCs w:val="22"/>
                    </w:rPr>
                    <w:t>CORE COMPETENCY</w:t>
                  </w:r>
                </w:p>
              </w:tc>
            </w:tr>
            <w:tr w:rsidR="0016288E" w:rsidRPr="000905FB" w14:paraId="3E8A599E" w14:textId="77777777">
              <w:trPr>
                <w:trHeight w:val="112"/>
              </w:trPr>
              <w:tc>
                <w:tcPr>
                  <w:tcW w:w="10150" w:type="dxa"/>
                  <w:tcBorders>
                    <w:bottom w:val="single" w:sz="4" w:space="0" w:color="000000"/>
                  </w:tcBorders>
                </w:tcPr>
                <w:p w14:paraId="771A1451" w14:textId="77777777" w:rsidR="0016288E" w:rsidRPr="000905FB" w:rsidRDefault="0016288E" w:rsidP="00B13D45">
                  <w:pPr>
                    <w:rPr>
                      <w:rFonts w:ascii="Calibri" w:hAnsi="Calibri" w:cs="Calibri"/>
                      <w:b/>
                      <w:bCs/>
                      <w:smallCaps/>
                      <w:sz w:val="22"/>
                      <w:szCs w:val="22"/>
                    </w:rPr>
                  </w:pPr>
                </w:p>
              </w:tc>
            </w:tr>
          </w:tbl>
          <w:p w14:paraId="5C9CD558" w14:textId="77777777" w:rsidR="0016288E" w:rsidRPr="000905FB" w:rsidRDefault="0016288E" w:rsidP="00B13D45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7B16DBC" w14:textId="77777777" w:rsidR="0016288E" w:rsidRPr="000905FB" w:rsidRDefault="0016288E" w:rsidP="00B13D4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0905FB">
              <w:rPr>
                <w:rFonts w:ascii="Calibri" w:hAnsi="Calibri" w:cs="Calibri"/>
                <w:b/>
                <w:sz w:val="22"/>
                <w:szCs w:val="22"/>
              </w:rPr>
              <w:t>Proactive with high stress managing capability, having an edge in analyzing and solving problems with an inclination for minor details. Team player with good people skills and effective communication.</w:t>
            </w:r>
          </w:p>
        </w:tc>
      </w:tr>
      <w:tr w:rsidR="0016288E" w:rsidRPr="000905FB" w14:paraId="76069A15" w14:textId="77777777">
        <w:tblPrEx>
          <w:tblCellMar>
            <w:left w:w="0" w:type="dxa"/>
            <w:right w:w="0" w:type="dxa"/>
          </w:tblCellMar>
        </w:tblPrEx>
        <w:trPr>
          <w:trHeight w:val="170"/>
        </w:trPr>
        <w:tc>
          <w:tcPr>
            <w:tcW w:w="10371" w:type="dxa"/>
            <w:tcBorders>
              <w:bottom w:val="single" w:sz="4" w:space="0" w:color="000000"/>
            </w:tcBorders>
          </w:tcPr>
          <w:p w14:paraId="64275E23" w14:textId="77777777" w:rsidR="0016288E" w:rsidRPr="000905FB" w:rsidRDefault="0016288E" w:rsidP="00B13D4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" w:type="dxa"/>
          </w:tcPr>
          <w:p w14:paraId="5553418D" w14:textId="77777777" w:rsidR="0016288E" w:rsidRPr="000905FB" w:rsidRDefault="0016288E" w:rsidP="00B13D45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6520BFD" w14:textId="77777777" w:rsidR="0016288E" w:rsidRPr="000905FB" w:rsidRDefault="0016288E" w:rsidP="00B13D45">
      <w:pPr>
        <w:pStyle w:val="NoSpacing"/>
        <w:rPr>
          <w:rFonts w:ascii="Calibri" w:hAnsi="Calibri" w:cs="Calibri"/>
          <w:b/>
          <w:sz w:val="22"/>
          <w:szCs w:val="22"/>
        </w:rPr>
      </w:pPr>
    </w:p>
    <w:p w14:paraId="44A2EC8F" w14:textId="77777777" w:rsidR="0016288E" w:rsidRPr="000905FB" w:rsidRDefault="0016288E" w:rsidP="00B13D45">
      <w:pPr>
        <w:rPr>
          <w:rFonts w:ascii="Calibri" w:hAnsi="Calibri" w:cs="Calibri"/>
          <w:b/>
          <w:caps/>
          <w:sz w:val="22"/>
          <w:szCs w:val="22"/>
          <w:u w:val="single"/>
        </w:rPr>
      </w:pPr>
      <w:r w:rsidRPr="000905FB">
        <w:rPr>
          <w:rFonts w:ascii="Calibri" w:hAnsi="Calibri" w:cs="Calibri"/>
          <w:b/>
          <w:caps/>
          <w:sz w:val="22"/>
          <w:szCs w:val="22"/>
          <w:u w:val="single"/>
        </w:rPr>
        <w:t>Educational qualifications</w:t>
      </w:r>
    </w:p>
    <w:p w14:paraId="395A0955" w14:textId="77777777" w:rsidR="0016288E" w:rsidRPr="000905FB" w:rsidRDefault="0016288E" w:rsidP="00B13D45">
      <w:pPr>
        <w:rPr>
          <w:rFonts w:ascii="Calibri" w:hAnsi="Calibri" w:cs="Calibri"/>
          <w:b/>
          <w:caps/>
          <w:sz w:val="22"/>
          <w:szCs w:val="22"/>
        </w:rPr>
      </w:pPr>
    </w:p>
    <w:p w14:paraId="4E24E47C" w14:textId="25547DCE" w:rsidR="0016288E" w:rsidRPr="000905FB" w:rsidRDefault="00BA2FD8" w:rsidP="00B13D45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caps/>
          <w:sz w:val="22"/>
          <w:szCs w:val="22"/>
        </w:rPr>
        <w:t xml:space="preserve">  </w:t>
      </w:r>
      <w:r w:rsidR="0016288E" w:rsidRPr="000905FB">
        <w:rPr>
          <w:rFonts w:ascii="Calibri" w:hAnsi="Calibri" w:cs="Calibri"/>
          <w:b/>
          <w:caps/>
          <w:sz w:val="22"/>
          <w:szCs w:val="22"/>
        </w:rPr>
        <w:t>2018:</w:t>
      </w:r>
      <w:r w:rsidR="00092D8B" w:rsidRPr="000905FB">
        <w:rPr>
          <w:rFonts w:ascii="Calibri" w:hAnsi="Calibri" w:cs="Calibri"/>
          <w:b/>
          <w:caps/>
          <w:sz w:val="22"/>
          <w:szCs w:val="22"/>
        </w:rPr>
        <w:tab/>
      </w:r>
      <w:r w:rsidR="00092D8B">
        <w:rPr>
          <w:rFonts w:ascii="Calibri" w:hAnsi="Calibri" w:cs="Calibri"/>
          <w:b/>
          <w:caps/>
          <w:sz w:val="22"/>
          <w:szCs w:val="22"/>
        </w:rPr>
        <w:t xml:space="preserve"> M.B.A</w:t>
      </w:r>
      <w:r w:rsidR="0016288E" w:rsidRPr="000905FB">
        <w:rPr>
          <w:rFonts w:ascii="Calibri" w:hAnsi="Calibri" w:cs="Calibri"/>
          <w:b/>
          <w:sz w:val="22"/>
          <w:szCs w:val="22"/>
        </w:rPr>
        <w:t xml:space="preserve"> (BUISNESS ECONOMICS) – 61.32 % School </w:t>
      </w:r>
      <w:r w:rsidR="00AB3E49" w:rsidRPr="000905FB">
        <w:rPr>
          <w:rFonts w:ascii="Calibri" w:hAnsi="Calibri" w:cs="Calibri"/>
          <w:b/>
          <w:sz w:val="22"/>
          <w:szCs w:val="22"/>
        </w:rPr>
        <w:t>of</w:t>
      </w:r>
      <w:r w:rsidR="0016288E" w:rsidRPr="000905FB">
        <w:rPr>
          <w:rFonts w:ascii="Calibri" w:hAnsi="Calibri" w:cs="Calibri"/>
          <w:b/>
          <w:sz w:val="22"/>
          <w:szCs w:val="22"/>
        </w:rPr>
        <w:t xml:space="preserve"> Economics, Indore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9"/>
        <w:gridCol w:w="9279"/>
        <w:gridCol w:w="1767"/>
      </w:tblGrid>
      <w:tr w:rsidR="0016288E" w:rsidRPr="000905FB" w14:paraId="492FE62F" w14:textId="77777777">
        <w:trPr>
          <w:trHeight w:val="45"/>
        </w:trPr>
        <w:tc>
          <w:tcPr>
            <w:tcW w:w="729" w:type="dxa"/>
          </w:tcPr>
          <w:p w14:paraId="785E4462" w14:textId="77777777" w:rsidR="0016288E" w:rsidRPr="000905FB" w:rsidRDefault="0016288E" w:rsidP="00B13D4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0905FB">
              <w:rPr>
                <w:rFonts w:ascii="Calibri" w:hAnsi="Calibri" w:cs="Calibri"/>
                <w:b/>
                <w:sz w:val="22"/>
                <w:szCs w:val="22"/>
              </w:rPr>
              <w:t>2013:</w:t>
            </w:r>
          </w:p>
          <w:p w14:paraId="53724D8D" w14:textId="77777777" w:rsidR="0016288E" w:rsidRPr="000905FB" w:rsidRDefault="0016288E" w:rsidP="00B13D4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0905FB">
              <w:rPr>
                <w:rFonts w:ascii="Calibri" w:hAnsi="Calibri" w:cs="Calibri"/>
                <w:b/>
                <w:sz w:val="22"/>
                <w:szCs w:val="22"/>
              </w:rPr>
              <w:t>2009:</w:t>
            </w:r>
          </w:p>
        </w:tc>
        <w:tc>
          <w:tcPr>
            <w:tcW w:w="9279" w:type="dxa"/>
          </w:tcPr>
          <w:p w14:paraId="3032CFC3" w14:textId="77777777" w:rsidR="00F02ABA" w:rsidRDefault="0016288E" w:rsidP="00B13D4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0905FB">
              <w:rPr>
                <w:rFonts w:ascii="Calibri" w:hAnsi="Calibri" w:cs="Calibri"/>
                <w:b/>
                <w:sz w:val="22"/>
                <w:szCs w:val="22"/>
              </w:rPr>
              <w:t xml:space="preserve">B.E (Electrical &amp; Electronics), - 65.84 % Swami Vivekananda college of </w:t>
            </w:r>
            <w:r w:rsidR="00AB3E49" w:rsidRPr="000905FB">
              <w:rPr>
                <w:rFonts w:ascii="Calibri" w:hAnsi="Calibri" w:cs="Calibri"/>
                <w:b/>
                <w:sz w:val="22"/>
                <w:szCs w:val="22"/>
              </w:rPr>
              <w:t>engineering,</w:t>
            </w:r>
            <w:r w:rsidRPr="000905FB">
              <w:rPr>
                <w:rFonts w:ascii="Calibri" w:hAnsi="Calibri" w:cs="Calibri"/>
                <w:b/>
                <w:sz w:val="22"/>
                <w:szCs w:val="22"/>
              </w:rPr>
              <w:t xml:space="preserve"> Indore</w:t>
            </w:r>
          </w:p>
          <w:p w14:paraId="6315EE11" w14:textId="11BD8F65" w:rsidR="0016288E" w:rsidRPr="000905FB" w:rsidRDefault="00092D8B" w:rsidP="00B13D4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0905FB">
              <w:rPr>
                <w:rFonts w:ascii="Calibri" w:hAnsi="Calibri" w:cs="Calibri"/>
                <w:b/>
                <w:sz w:val="22"/>
                <w:szCs w:val="22"/>
              </w:rPr>
              <w:t>12</w:t>
            </w:r>
            <w:r w:rsidRPr="000905FB">
              <w:rPr>
                <w:rFonts w:ascii="Calibri" w:hAnsi="Calibri" w:cs="Calibri"/>
                <w:b/>
                <w:sz w:val="22"/>
                <w:szCs w:val="22"/>
                <w:vertAlign w:val="superscript"/>
              </w:rPr>
              <w:t>th</w:t>
            </w:r>
            <w:r w:rsidRPr="000905FB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6288E" w:rsidRPr="000905FB">
              <w:rPr>
                <w:rFonts w:ascii="Calibri" w:hAnsi="Calibri" w:cs="Calibri"/>
                <w:b/>
                <w:sz w:val="22"/>
                <w:szCs w:val="22"/>
              </w:rPr>
              <w:t xml:space="preserve">Madhav Vidhya Peeth - 59.60 % H.S. </w:t>
            </w:r>
            <w:r w:rsidR="00AB3E49" w:rsidRPr="000905FB">
              <w:rPr>
                <w:rFonts w:ascii="Calibri" w:hAnsi="Calibri" w:cs="Calibri"/>
                <w:b/>
                <w:sz w:val="22"/>
                <w:szCs w:val="22"/>
              </w:rPr>
              <w:t>School,</w:t>
            </w:r>
            <w:r w:rsidR="0016288E" w:rsidRPr="000905FB">
              <w:rPr>
                <w:rFonts w:ascii="Calibri" w:hAnsi="Calibri" w:cs="Calibri"/>
                <w:b/>
                <w:sz w:val="22"/>
                <w:szCs w:val="22"/>
              </w:rPr>
              <w:t xml:space="preserve"> Indore.</w:t>
            </w:r>
          </w:p>
        </w:tc>
        <w:tc>
          <w:tcPr>
            <w:tcW w:w="1767" w:type="dxa"/>
          </w:tcPr>
          <w:p w14:paraId="5B5AE5D4" w14:textId="77777777" w:rsidR="0016288E" w:rsidRPr="000905FB" w:rsidRDefault="0016288E" w:rsidP="00B13D45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14:paraId="4D9E6FB1" w14:textId="77777777" w:rsidR="0016288E" w:rsidRPr="000905FB" w:rsidRDefault="0016288E" w:rsidP="00B13D45">
      <w:pPr>
        <w:rPr>
          <w:rFonts w:ascii="Calibri" w:hAnsi="Calibri" w:cs="Calibri"/>
          <w:sz w:val="22"/>
          <w:szCs w:val="22"/>
        </w:rPr>
      </w:pPr>
    </w:p>
    <w:p w14:paraId="522FB23D" w14:textId="77777777" w:rsidR="0016288E" w:rsidRPr="000905FB" w:rsidRDefault="0016288E" w:rsidP="00B13D45">
      <w:pPr>
        <w:pStyle w:val="NoSpacing"/>
        <w:rPr>
          <w:rFonts w:ascii="Calibri" w:hAnsi="Calibri" w:cs="Calibri"/>
          <w:b/>
          <w:sz w:val="22"/>
          <w:szCs w:val="22"/>
          <w:u w:val="single"/>
        </w:rPr>
      </w:pPr>
      <w:r w:rsidRPr="000905FB">
        <w:rPr>
          <w:rFonts w:ascii="Calibri" w:hAnsi="Calibri" w:cs="Calibri"/>
          <w:b/>
          <w:sz w:val="22"/>
          <w:szCs w:val="22"/>
          <w:u w:val="single"/>
        </w:rPr>
        <w:t>Projects:</w:t>
      </w:r>
    </w:p>
    <w:p w14:paraId="0AD5BF4E" w14:textId="77777777" w:rsidR="0016288E" w:rsidRPr="000905FB" w:rsidRDefault="0016288E" w:rsidP="00B13D45">
      <w:pPr>
        <w:pStyle w:val="NoSpacing"/>
        <w:rPr>
          <w:rFonts w:ascii="Calibri" w:hAnsi="Calibri" w:cs="Calibri"/>
          <w:b/>
          <w:sz w:val="22"/>
          <w:szCs w:val="22"/>
        </w:rPr>
      </w:pPr>
    </w:p>
    <w:p w14:paraId="4518D174" w14:textId="77777777" w:rsidR="0016288E" w:rsidRPr="000905FB" w:rsidRDefault="0016288E" w:rsidP="00AB3E49">
      <w:pPr>
        <w:pStyle w:val="NoSpacing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 xml:space="preserve">MINOR PROJECT: </w:t>
      </w:r>
      <w:r w:rsidRPr="000905FB">
        <w:rPr>
          <w:rFonts w:ascii="Calibri" w:hAnsi="Calibri" w:cs="Calibri"/>
          <w:sz w:val="22"/>
          <w:szCs w:val="22"/>
        </w:rPr>
        <w:t xml:space="preserve">Hardware Implementation of </w:t>
      </w:r>
      <w:r w:rsidRPr="000905FB">
        <w:rPr>
          <w:rFonts w:ascii="Calibri" w:hAnsi="Calibri" w:cs="Calibri"/>
          <w:b/>
          <w:sz w:val="22"/>
          <w:szCs w:val="22"/>
        </w:rPr>
        <w:t xml:space="preserve">Three </w:t>
      </w:r>
      <w:r w:rsidR="00AB3E49" w:rsidRPr="000905FB">
        <w:rPr>
          <w:rFonts w:ascii="Calibri" w:hAnsi="Calibri" w:cs="Calibri"/>
          <w:b/>
          <w:sz w:val="22"/>
          <w:szCs w:val="22"/>
        </w:rPr>
        <w:t>phase-controlled</w:t>
      </w:r>
      <w:r w:rsidRPr="000905FB">
        <w:rPr>
          <w:rFonts w:ascii="Calibri" w:hAnsi="Calibri" w:cs="Calibri"/>
          <w:b/>
          <w:sz w:val="22"/>
          <w:szCs w:val="22"/>
        </w:rPr>
        <w:t xml:space="preserve"> inverter</w:t>
      </w:r>
      <w:r w:rsidRPr="000905FB">
        <w:rPr>
          <w:rFonts w:ascii="Calibri" w:hAnsi="Calibri" w:cs="Calibri"/>
          <w:sz w:val="22"/>
          <w:szCs w:val="22"/>
        </w:rPr>
        <w:t>.</w:t>
      </w:r>
    </w:p>
    <w:p w14:paraId="642818DE" w14:textId="77777777" w:rsidR="0016288E" w:rsidRPr="000905FB" w:rsidRDefault="0016288E" w:rsidP="00AB3E49">
      <w:pPr>
        <w:pStyle w:val="NoSpacing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>MAJOR PROJECT:</w:t>
      </w:r>
      <w:r w:rsidR="00AB3E49" w:rsidRPr="000905FB">
        <w:rPr>
          <w:rFonts w:ascii="Calibri" w:hAnsi="Calibri" w:cs="Calibri"/>
          <w:b/>
          <w:sz w:val="22"/>
          <w:szCs w:val="22"/>
        </w:rPr>
        <w:t xml:space="preserve"> </w:t>
      </w:r>
      <w:r w:rsidRPr="000905FB">
        <w:rPr>
          <w:rFonts w:ascii="Calibri" w:hAnsi="Calibri" w:cs="Calibri"/>
          <w:sz w:val="22"/>
          <w:szCs w:val="22"/>
        </w:rPr>
        <w:t>Reduction of Harmonic disturbances by making a pure A.C supply. (In process)</w:t>
      </w:r>
    </w:p>
    <w:p w14:paraId="714EF2A8" w14:textId="77777777" w:rsidR="0016288E" w:rsidRPr="000905FB" w:rsidRDefault="0016288E" w:rsidP="00AB3E49">
      <w:pPr>
        <w:pStyle w:val="NoSpacing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>MAJOR PROJECT (MBA):</w:t>
      </w:r>
      <w:r w:rsidR="00AB3E49" w:rsidRPr="000905FB">
        <w:rPr>
          <w:rFonts w:ascii="Calibri" w:hAnsi="Calibri" w:cs="Calibri"/>
          <w:b/>
          <w:sz w:val="22"/>
          <w:szCs w:val="22"/>
        </w:rPr>
        <w:t xml:space="preserve"> </w:t>
      </w:r>
      <w:r w:rsidRPr="000905FB">
        <w:rPr>
          <w:rFonts w:ascii="Calibri" w:hAnsi="Calibri" w:cs="Calibri"/>
          <w:sz w:val="22"/>
          <w:szCs w:val="22"/>
        </w:rPr>
        <w:t>A Comparative Study of NON-PERFORMING ASSETS (NPA) in Private</w:t>
      </w:r>
    </w:p>
    <w:p w14:paraId="7CC01A74" w14:textId="77777777" w:rsidR="0016288E" w:rsidRPr="000905FB" w:rsidRDefault="0016288E" w:rsidP="00AB3E49">
      <w:pPr>
        <w:pStyle w:val="NoSpacing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sz w:val="22"/>
          <w:szCs w:val="22"/>
        </w:rPr>
        <w:t>Sector Banks and Public Sector Banks in India”</w:t>
      </w:r>
    </w:p>
    <w:p w14:paraId="70C3C50E" w14:textId="77777777" w:rsidR="0016288E" w:rsidRPr="000905FB" w:rsidRDefault="0016288E" w:rsidP="00B13D45">
      <w:pPr>
        <w:pStyle w:val="NoSpacing"/>
        <w:rPr>
          <w:rFonts w:ascii="Calibri" w:hAnsi="Calibri" w:cs="Calibri"/>
          <w:sz w:val="22"/>
          <w:szCs w:val="22"/>
        </w:rPr>
      </w:pPr>
    </w:p>
    <w:p w14:paraId="216BA01A" w14:textId="77777777" w:rsidR="0016288E" w:rsidRPr="000905FB" w:rsidRDefault="009A5485" w:rsidP="00B13D45">
      <w:pPr>
        <w:pStyle w:val="NoSpacing"/>
        <w:rPr>
          <w:rFonts w:ascii="Calibri" w:hAnsi="Calibri" w:cs="Calibri"/>
          <w:b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>Experience:</w:t>
      </w:r>
    </w:p>
    <w:p w14:paraId="38E9BC38" w14:textId="77777777" w:rsidR="0016288E" w:rsidRPr="000905FB" w:rsidRDefault="0016288E" w:rsidP="00B13D45">
      <w:pPr>
        <w:pStyle w:val="NoSpacing"/>
        <w:rPr>
          <w:rFonts w:ascii="Calibri" w:hAnsi="Calibri" w:cs="Calibri"/>
          <w:sz w:val="22"/>
          <w:szCs w:val="22"/>
        </w:rPr>
      </w:pPr>
    </w:p>
    <w:p w14:paraId="79E681B6" w14:textId="77777777" w:rsidR="0016288E" w:rsidRPr="000905FB" w:rsidRDefault="007F7153" w:rsidP="00B13D45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sz w:val="22"/>
          <w:szCs w:val="22"/>
        </w:rPr>
        <w:t>Four</w:t>
      </w:r>
      <w:r w:rsidR="0016288E" w:rsidRPr="000905FB">
        <w:rPr>
          <w:rFonts w:ascii="Calibri" w:hAnsi="Calibri" w:cs="Calibri"/>
          <w:sz w:val="22"/>
          <w:szCs w:val="22"/>
        </w:rPr>
        <w:t xml:space="preserve"> years of experience as a teacher of Mathematics and Science.</w:t>
      </w:r>
    </w:p>
    <w:p w14:paraId="1B0B2D5D" w14:textId="77777777" w:rsidR="0016288E" w:rsidRDefault="00B13D45" w:rsidP="00B13D45">
      <w:pPr>
        <w:pStyle w:val="NoSpacing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bookmarkStart w:id="0" w:name="_Hlk61271400"/>
      <w:r w:rsidRPr="000905FB">
        <w:rPr>
          <w:rFonts w:ascii="Calibri" w:hAnsi="Calibri" w:cs="Calibri"/>
          <w:sz w:val="22"/>
          <w:szCs w:val="22"/>
        </w:rPr>
        <w:t>One</w:t>
      </w:r>
      <w:r w:rsidR="00735680">
        <w:rPr>
          <w:rFonts w:ascii="Calibri" w:hAnsi="Calibri" w:cs="Calibri"/>
          <w:sz w:val="22"/>
          <w:szCs w:val="22"/>
        </w:rPr>
        <w:t xml:space="preserve"> </w:t>
      </w:r>
      <w:r w:rsidR="00301F4A" w:rsidRPr="000905FB">
        <w:rPr>
          <w:rFonts w:ascii="Calibri" w:hAnsi="Calibri" w:cs="Calibri"/>
          <w:sz w:val="22"/>
          <w:szCs w:val="22"/>
        </w:rPr>
        <w:t>year</w:t>
      </w:r>
      <w:r w:rsidR="00735680">
        <w:rPr>
          <w:rFonts w:ascii="Calibri" w:hAnsi="Calibri" w:cs="Calibri"/>
          <w:sz w:val="22"/>
          <w:szCs w:val="22"/>
        </w:rPr>
        <w:t xml:space="preserve"> three months</w:t>
      </w:r>
      <w:r w:rsidR="0016288E" w:rsidRPr="000905FB">
        <w:rPr>
          <w:rFonts w:ascii="Calibri" w:hAnsi="Calibri" w:cs="Calibri"/>
          <w:sz w:val="22"/>
          <w:szCs w:val="22"/>
        </w:rPr>
        <w:t xml:space="preserve"> of experience as a Technical Recruiter. (Ktek Resourcing)</w:t>
      </w:r>
    </w:p>
    <w:bookmarkEnd w:id="0"/>
    <w:p w14:paraId="16D80136" w14:textId="766909FF" w:rsidR="00A5553D" w:rsidRDefault="00A5553D" w:rsidP="00A5553D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A5553D">
        <w:rPr>
          <w:rFonts w:ascii="Calibri" w:hAnsi="Calibri" w:cs="Calibri"/>
          <w:sz w:val="22"/>
          <w:szCs w:val="22"/>
        </w:rPr>
        <w:t xml:space="preserve">One year </w:t>
      </w:r>
      <w:r w:rsidR="00955DF6">
        <w:rPr>
          <w:rFonts w:ascii="Calibri" w:hAnsi="Calibri" w:cs="Calibri"/>
          <w:sz w:val="22"/>
          <w:szCs w:val="22"/>
        </w:rPr>
        <w:t>Six</w:t>
      </w:r>
      <w:r w:rsidRPr="00A5553D">
        <w:rPr>
          <w:rFonts w:ascii="Calibri" w:hAnsi="Calibri" w:cs="Calibri"/>
          <w:sz w:val="22"/>
          <w:szCs w:val="22"/>
        </w:rPr>
        <w:t xml:space="preserve"> months of experience as a </w:t>
      </w:r>
      <w:r>
        <w:rPr>
          <w:rFonts w:ascii="Calibri" w:hAnsi="Calibri" w:cs="Calibri"/>
          <w:sz w:val="22"/>
          <w:szCs w:val="22"/>
        </w:rPr>
        <w:t xml:space="preserve">Sr. </w:t>
      </w:r>
      <w:r w:rsidRPr="00A5553D">
        <w:rPr>
          <w:rFonts w:ascii="Calibri" w:hAnsi="Calibri" w:cs="Calibri"/>
          <w:sz w:val="22"/>
          <w:szCs w:val="22"/>
        </w:rPr>
        <w:t>Technical Recruiter. (</w:t>
      </w:r>
      <w:r>
        <w:rPr>
          <w:rFonts w:ascii="Calibri" w:hAnsi="Calibri" w:cs="Calibri"/>
          <w:sz w:val="22"/>
          <w:szCs w:val="22"/>
        </w:rPr>
        <w:t>OSI</w:t>
      </w:r>
      <w:r w:rsidRPr="00A5553D">
        <w:rPr>
          <w:rFonts w:ascii="Calibri" w:hAnsi="Calibri" w:cs="Calibri"/>
          <w:sz w:val="22"/>
          <w:szCs w:val="22"/>
        </w:rPr>
        <w:t>)</w:t>
      </w:r>
    </w:p>
    <w:p w14:paraId="36B17326" w14:textId="7BFC0281" w:rsidR="009E15F3" w:rsidRPr="00A5553D" w:rsidRDefault="00242E2F" w:rsidP="00A5553D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Two years of</w:t>
      </w:r>
      <w:r w:rsidR="009E15F3">
        <w:rPr>
          <w:rFonts w:ascii="Calibri" w:hAnsi="Calibri" w:cs="Calibri"/>
          <w:sz w:val="22"/>
          <w:szCs w:val="22"/>
        </w:rPr>
        <w:t xml:space="preserve"> experience with iPlace.</w:t>
      </w:r>
    </w:p>
    <w:p w14:paraId="6584BDA4" w14:textId="77777777" w:rsidR="00837A76" w:rsidRDefault="00837A76" w:rsidP="00837A76">
      <w:pPr>
        <w:pStyle w:val="NoSpacing"/>
        <w:rPr>
          <w:rFonts w:ascii="Calibri" w:hAnsi="Calibri" w:cs="Calibri"/>
          <w:sz w:val="22"/>
          <w:szCs w:val="22"/>
        </w:rPr>
      </w:pPr>
    </w:p>
    <w:p w14:paraId="19946F59" w14:textId="77777777" w:rsidR="00837A76" w:rsidRDefault="00837A76" w:rsidP="00837A76">
      <w:pPr>
        <w:pStyle w:val="NoSpacing"/>
        <w:rPr>
          <w:rFonts w:ascii="Calibri" w:hAnsi="Calibri" w:cs="Calibri"/>
          <w:sz w:val="22"/>
          <w:szCs w:val="22"/>
        </w:rPr>
      </w:pPr>
    </w:p>
    <w:p w14:paraId="4C8C6D59" w14:textId="6EAB4316" w:rsidR="00837A76" w:rsidRPr="00837A76" w:rsidRDefault="00837A76" w:rsidP="00837A76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 w:rsidRPr="009E64A5">
        <w:rPr>
          <w:rFonts w:ascii="Calibri" w:hAnsi="Calibri" w:cs="Calibri"/>
          <w:b/>
          <w:bCs/>
          <w:sz w:val="22"/>
          <w:szCs w:val="22"/>
        </w:rPr>
        <w:t>iPlace Pune, Maharashtra, India</w:t>
      </w:r>
    </w:p>
    <w:p w14:paraId="2CFD0980" w14:textId="02623331" w:rsidR="00837A76" w:rsidRPr="00837A76" w:rsidRDefault="00837A76" w:rsidP="009E64A5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Specialist</w:t>
      </w:r>
      <w:r w:rsidR="009E64A5" w:rsidRPr="009E64A5">
        <w:rPr>
          <w:rFonts w:ascii="Calibri" w:hAnsi="Calibri" w:cs="Calibri"/>
          <w:b/>
          <w:bCs/>
          <w:sz w:val="22"/>
          <w:szCs w:val="22"/>
        </w:rPr>
        <w:t xml:space="preserve"> Technical Recruiter</w:t>
      </w:r>
      <w:r w:rsidR="009E64A5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E64A5" w:rsidRPr="009E64A5">
        <w:rPr>
          <w:rFonts w:ascii="Calibri" w:hAnsi="Calibri" w:cs="Calibri"/>
          <w:sz w:val="22"/>
          <w:szCs w:val="22"/>
        </w:rPr>
        <w:t>Sep/2021 – Present</w:t>
      </w:r>
    </w:p>
    <w:p w14:paraId="77C959F1" w14:textId="77777777" w:rsidR="009E64A5" w:rsidRPr="009E64A5" w:rsidRDefault="009E64A5" w:rsidP="009E64A5">
      <w:pPr>
        <w:pStyle w:val="NoSpacing"/>
        <w:rPr>
          <w:rFonts w:ascii="Calibri" w:hAnsi="Calibri" w:cs="Calibri"/>
          <w:sz w:val="22"/>
          <w:szCs w:val="22"/>
        </w:rPr>
      </w:pPr>
      <w:r w:rsidRPr="009E64A5">
        <w:rPr>
          <w:rFonts w:ascii="Calibri" w:hAnsi="Calibri" w:cs="Calibri"/>
          <w:sz w:val="22"/>
          <w:szCs w:val="22"/>
        </w:rPr>
        <w:t>•Identify and qualify high-quality candidates in America who are precise fits for job orders sent by our US-based clients</w:t>
      </w:r>
    </w:p>
    <w:p w14:paraId="028C5875" w14:textId="798A7E04" w:rsidR="009E64A5" w:rsidRPr="009E64A5" w:rsidRDefault="009E64A5" w:rsidP="009E64A5">
      <w:pPr>
        <w:pStyle w:val="NoSpacing"/>
        <w:rPr>
          <w:rFonts w:ascii="Calibri" w:hAnsi="Calibri" w:cs="Calibri"/>
          <w:sz w:val="22"/>
          <w:szCs w:val="22"/>
        </w:rPr>
      </w:pPr>
      <w:r w:rsidRPr="009E64A5">
        <w:rPr>
          <w:rFonts w:ascii="Calibri" w:hAnsi="Calibri" w:cs="Calibri"/>
          <w:sz w:val="22"/>
          <w:szCs w:val="22"/>
        </w:rPr>
        <w:t>•</w:t>
      </w:r>
      <w:r w:rsidR="00837A76">
        <w:rPr>
          <w:rFonts w:ascii="Calibri" w:hAnsi="Calibri" w:cs="Calibri"/>
          <w:sz w:val="22"/>
          <w:szCs w:val="22"/>
        </w:rPr>
        <w:t>Managed team of 5 with a client and also cracked one more client and added 9 seats on it by the work done with PVH.</w:t>
      </w:r>
    </w:p>
    <w:p w14:paraId="5D2A352D" w14:textId="77777777" w:rsidR="009E64A5" w:rsidRPr="009E64A5" w:rsidRDefault="009E64A5" w:rsidP="009E64A5">
      <w:pPr>
        <w:pStyle w:val="NoSpacing"/>
        <w:rPr>
          <w:rFonts w:ascii="Calibri" w:hAnsi="Calibri" w:cs="Calibri"/>
          <w:sz w:val="22"/>
          <w:szCs w:val="22"/>
        </w:rPr>
      </w:pPr>
      <w:r w:rsidRPr="009E64A5">
        <w:rPr>
          <w:rFonts w:ascii="Calibri" w:hAnsi="Calibri" w:cs="Calibri"/>
          <w:sz w:val="22"/>
          <w:szCs w:val="22"/>
        </w:rPr>
        <w:t>•Conduct in-depth phone interviews to qualify candidates, negotiate salaries or rates, and schedule interviews</w:t>
      </w:r>
    </w:p>
    <w:p w14:paraId="4E3BB417" w14:textId="1E31CDC8" w:rsidR="00837A76" w:rsidRPr="009E64A5" w:rsidRDefault="009E64A5" w:rsidP="009E64A5">
      <w:pPr>
        <w:pStyle w:val="NoSpacing"/>
        <w:rPr>
          <w:rFonts w:ascii="Calibri" w:hAnsi="Calibri" w:cs="Calibri"/>
          <w:sz w:val="22"/>
          <w:szCs w:val="22"/>
        </w:rPr>
      </w:pPr>
      <w:r w:rsidRPr="009E64A5">
        <w:rPr>
          <w:rFonts w:ascii="Calibri" w:hAnsi="Calibri" w:cs="Calibri"/>
          <w:sz w:val="22"/>
          <w:szCs w:val="22"/>
        </w:rPr>
        <w:t>•Work with candidates throughout the recruiting process from candidate submission, scheduling interviews, compensation negotiation, offers, and onboarding</w:t>
      </w:r>
      <w:r w:rsidR="00837A76">
        <w:rPr>
          <w:rFonts w:ascii="Calibri" w:hAnsi="Calibri" w:cs="Calibri"/>
          <w:sz w:val="22"/>
          <w:szCs w:val="22"/>
        </w:rPr>
        <w:t>.</w:t>
      </w:r>
    </w:p>
    <w:p w14:paraId="38036134" w14:textId="77777777" w:rsidR="009E64A5" w:rsidRPr="009E64A5" w:rsidRDefault="009E64A5" w:rsidP="009E64A5">
      <w:pPr>
        <w:pStyle w:val="NoSpacing"/>
        <w:rPr>
          <w:rFonts w:ascii="Calibri" w:hAnsi="Calibri" w:cs="Calibri"/>
          <w:sz w:val="22"/>
          <w:szCs w:val="22"/>
        </w:rPr>
      </w:pPr>
      <w:r w:rsidRPr="009E64A5">
        <w:rPr>
          <w:rFonts w:ascii="Calibri" w:hAnsi="Calibri" w:cs="Calibri"/>
          <w:sz w:val="22"/>
          <w:szCs w:val="22"/>
        </w:rPr>
        <w:t>•Interact with US-based clients to develop recruiting strategies and build long-term relationships</w:t>
      </w:r>
    </w:p>
    <w:p w14:paraId="74B4D30A" w14:textId="77777777" w:rsidR="009E64A5" w:rsidRPr="009E64A5" w:rsidRDefault="009E64A5" w:rsidP="009E64A5">
      <w:pPr>
        <w:pStyle w:val="NoSpacing"/>
        <w:rPr>
          <w:rFonts w:ascii="Calibri" w:hAnsi="Calibri" w:cs="Calibri"/>
          <w:sz w:val="22"/>
          <w:szCs w:val="22"/>
        </w:rPr>
      </w:pPr>
      <w:r w:rsidRPr="009E64A5">
        <w:rPr>
          <w:rFonts w:ascii="Calibri" w:hAnsi="Calibri" w:cs="Calibri"/>
          <w:sz w:val="22"/>
          <w:szCs w:val="22"/>
        </w:rPr>
        <w:t>•Build a pipeline of candidates who can be considered for future job orders and generate referrals</w:t>
      </w:r>
    </w:p>
    <w:p w14:paraId="58112DF4" w14:textId="77777777" w:rsidR="009E64A5" w:rsidRPr="009E64A5" w:rsidRDefault="009E64A5" w:rsidP="009E64A5">
      <w:pPr>
        <w:pStyle w:val="NoSpacing"/>
        <w:rPr>
          <w:rFonts w:ascii="Calibri" w:hAnsi="Calibri" w:cs="Calibri"/>
          <w:sz w:val="22"/>
          <w:szCs w:val="22"/>
        </w:rPr>
      </w:pPr>
      <w:r w:rsidRPr="009E64A5">
        <w:rPr>
          <w:rFonts w:ascii="Calibri" w:hAnsi="Calibri" w:cs="Calibri"/>
          <w:sz w:val="22"/>
          <w:szCs w:val="22"/>
        </w:rPr>
        <w:t>•Maintain daily and weekly client reports</w:t>
      </w:r>
    </w:p>
    <w:p w14:paraId="2DCB6144" w14:textId="11909CD9" w:rsidR="00043E44" w:rsidRDefault="009E64A5" w:rsidP="009E64A5">
      <w:pPr>
        <w:pStyle w:val="NoSpacing"/>
        <w:rPr>
          <w:rFonts w:ascii="Calibri" w:hAnsi="Calibri" w:cs="Calibri"/>
          <w:sz w:val="22"/>
          <w:szCs w:val="22"/>
        </w:rPr>
      </w:pPr>
      <w:r w:rsidRPr="009E64A5">
        <w:rPr>
          <w:rFonts w:ascii="Calibri" w:hAnsi="Calibri" w:cs="Calibri"/>
          <w:sz w:val="22"/>
          <w:szCs w:val="22"/>
        </w:rPr>
        <w:t>•Wor</w:t>
      </w:r>
      <w:r w:rsidR="00837A76">
        <w:rPr>
          <w:rFonts w:ascii="Calibri" w:hAnsi="Calibri" w:cs="Calibri"/>
          <w:sz w:val="22"/>
          <w:szCs w:val="22"/>
        </w:rPr>
        <w:t>ked closely with clients hiring managers to understand the requirement on intake calls.</w:t>
      </w:r>
    </w:p>
    <w:p w14:paraId="387CACFA" w14:textId="77777777" w:rsidR="00837A76" w:rsidRDefault="00837A76" w:rsidP="009E64A5">
      <w:pPr>
        <w:pStyle w:val="NoSpacing"/>
        <w:rPr>
          <w:rFonts w:ascii="Calibri" w:hAnsi="Calibri" w:cs="Calibri"/>
          <w:sz w:val="22"/>
          <w:szCs w:val="22"/>
        </w:rPr>
      </w:pPr>
    </w:p>
    <w:p w14:paraId="0F0628A7" w14:textId="68895772" w:rsidR="00837A76" w:rsidRDefault="00837A76" w:rsidP="00837A76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735680">
        <w:rPr>
          <w:rFonts w:ascii="Calibri" w:hAnsi="Calibri" w:cs="Calibri"/>
          <w:sz w:val="22"/>
          <w:szCs w:val="22"/>
        </w:rPr>
        <w:lastRenderedPageBreak/>
        <w:t>Created job descriptions and posted on the applicant tracking system (ATS)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Greenhouse</w:t>
      </w:r>
      <w:r w:rsidRPr="00735680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Pr="00837A76">
        <w:rPr>
          <w:rFonts w:ascii="Calibri" w:hAnsi="Calibri" w:cs="Calibri"/>
          <w:b/>
          <w:bCs/>
          <w:sz w:val="22"/>
          <w:szCs w:val="22"/>
        </w:rPr>
        <w:t>Daxtra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LinkedIn</w:t>
      </w:r>
      <w:r w:rsidRPr="00735680">
        <w:rPr>
          <w:rFonts w:ascii="Calibri" w:hAnsi="Calibri" w:cs="Calibri"/>
          <w:sz w:val="22"/>
          <w:szCs w:val="22"/>
        </w:rPr>
        <w:t xml:space="preserve"> and other posting tools.</w:t>
      </w:r>
    </w:p>
    <w:p w14:paraId="6FC90D0A" w14:textId="77777777" w:rsidR="00837A76" w:rsidRDefault="00837A76" w:rsidP="009E64A5">
      <w:pPr>
        <w:pStyle w:val="NoSpacing"/>
        <w:rPr>
          <w:rFonts w:ascii="Calibri" w:hAnsi="Calibri" w:cs="Calibri"/>
          <w:sz w:val="22"/>
          <w:szCs w:val="22"/>
        </w:rPr>
      </w:pPr>
    </w:p>
    <w:p w14:paraId="6BA296DA" w14:textId="31E5314D" w:rsidR="009E15F3" w:rsidRDefault="009E64A5" w:rsidP="00043E44">
      <w:pPr>
        <w:pStyle w:val="NoSpacing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 xml:space="preserve">Position Recruited- </w:t>
      </w:r>
      <w:r w:rsidRPr="000905FB">
        <w:rPr>
          <w:rFonts w:ascii="Calibri" w:hAnsi="Calibri" w:cs="Calibri"/>
          <w:sz w:val="22"/>
          <w:szCs w:val="22"/>
        </w:rPr>
        <w:t>Java Developer (Front end, Back end, Full stack</w:t>
      </w:r>
      <w:r w:rsidR="00586DDD" w:rsidRPr="000905FB">
        <w:rPr>
          <w:rFonts w:ascii="Calibri" w:hAnsi="Calibri" w:cs="Calibri"/>
          <w:sz w:val="22"/>
          <w:szCs w:val="22"/>
        </w:rPr>
        <w:t>)</w:t>
      </w:r>
      <w:r w:rsidR="00586DDD">
        <w:rPr>
          <w:rFonts w:ascii="Calibri" w:hAnsi="Calibri" w:cs="Calibri"/>
          <w:sz w:val="22"/>
          <w:szCs w:val="22"/>
        </w:rPr>
        <w:t>, Node.JS</w:t>
      </w:r>
      <w:r>
        <w:rPr>
          <w:rFonts w:ascii="Calibri" w:hAnsi="Calibri" w:cs="Calibri"/>
          <w:sz w:val="22"/>
          <w:szCs w:val="22"/>
        </w:rPr>
        <w:t xml:space="preserve"> Developer, Net Suite Developer, HR generalist, Product Manager</w:t>
      </w:r>
      <w:r w:rsidR="008A62A7">
        <w:rPr>
          <w:rFonts w:ascii="Calibri" w:hAnsi="Calibri" w:cs="Calibri"/>
          <w:sz w:val="22"/>
          <w:szCs w:val="22"/>
        </w:rPr>
        <w:t xml:space="preserve"> etc.</w:t>
      </w:r>
    </w:p>
    <w:p w14:paraId="008978D8" w14:textId="77777777" w:rsidR="00837A76" w:rsidRDefault="00837A76" w:rsidP="00043E44">
      <w:pPr>
        <w:pStyle w:val="NoSpacing"/>
        <w:rPr>
          <w:rFonts w:ascii="Calibri" w:hAnsi="Calibri" w:cs="Calibri"/>
          <w:sz w:val="22"/>
          <w:szCs w:val="22"/>
        </w:rPr>
      </w:pPr>
    </w:p>
    <w:p w14:paraId="1EF63F8F" w14:textId="77777777" w:rsidR="00837A76" w:rsidRDefault="00837A76" w:rsidP="00043E44">
      <w:pPr>
        <w:pStyle w:val="NoSpacing"/>
        <w:rPr>
          <w:rFonts w:ascii="Calibri" w:hAnsi="Calibri" w:cs="Calibri"/>
          <w:sz w:val="22"/>
          <w:szCs w:val="22"/>
        </w:rPr>
      </w:pPr>
    </w:p>
    <w:p w14:paraId="6E5F2E5D" w14:textId="0AEE1B86" w:rsidR="00043E44" w:rsidRPr="009E64A5" w:rsidRDefault="00043E44" w:rsidP="00043E44">
      <w:pPr>
        <w:pStyle w:val="NoSpacing"/>
        <w:rPr>
          <w:rFonts w:ascii="Calibri" w:hAnsi="Calibri" w:cs="Calibri"/>
          <w:sz w:val="22"/>
          <w:szCs w:val="22"/>
        </w:rPr>
      </w:pPr>
      <w:r w:rsidRPr="00735680">
        <w:rPr>
          <w:rFonts w:ascii="Calibri" w:hAnsi="Calibri" w:cs="Calibri"/>
          <w:b/>
          <w:sz w:val="22"/>
          <w:szCs w:val="22"/>
        </w:rPr>
        <w:t>Open Systems Inc</w:t>
      </w:r>
      <w:r w:rsidRPr="000905FB">
        <w:rPr>
          <w:rFonts w:ascii="Calibri" w:hAnsi="Calibri" w:cs="Calibri"/>
          <w:b/>
          <w:sz w:val="22"/>
          <w:szCs w:val="22"/>
        </w:rPr>
        <w:t xml:space="preserve">, </w:t>
      </w:r>
      <w:r w:rsidRPr="000905FB">
        <w:rPr>
          <w:rFonts w:ascii="Calibri" w:hAnsi="Calibri" w:cs="Calibri"/>
          <w:sz w:val="22"/>
          <w:szCs w:val="22"/>
        </w:rPr>
        <w:t>Indore, MP</w:t>
      </w:r>
    </w:p>
    <w:p w14:paraId="54829C9F" w14:textId="77777777" w:rsidR="00043E44" w:rsidRPr="000905FB" w:rsidRDefault="00043E44" w:rsidP="00043E44">
      <w:pPr>
        <w:pStyle w:val="NoSpacing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Senior </w:t>
      </w:r>
      <w:r w:rsidRPr="000905FB">
        <w:rPr>
          <w:rFonts w:ascii="Calibri" w:hAnsi="Calibri" w:cs="Calibri"/>
          <w:b/>
          <w:sz w:val="22"/>
          <w:szCs w:val="22"/>
        </w:rPr>
        <w:t xml:space="preserve">Technical Recruiter, </w:t>
      </w:r>
      <w:r>
        <w:rPr>
          <w:rFonts w:ascii="Calibri" w:hAnsi="Calibri" w:cs="Calibri"/>
          <w:sz w:val="22"/>
          <w:szCs w:val="22"/>
        </w:rPr>
        <w:t>Oct</w:t>
      </w:r>
      <w:r w:rsidR="00955DF6">
        <w:rPr>
          <w:rFonts w:ascii="Calibri" w:hAnsi="Calibri" w:cs="Calibri"/>
          <w:sz w:val="22"/>
          <w:szCs w:val="22"/>
        </w:rPr>
        <w:t>/</w:t>
      </w:r>
      <w:r w:rsidRPr="000905FB">
        <w:rPr>
          <w:rFonts w:ascii="Calibri" w:hAnsi="Calibri" w:cs="Calibri"/>
          <w:sz w:val="22"/>
          <w:szCs w:val="22"/>
        </w:rPr>
        <w:t>201</w:t>
      </w:r>
      <w:r>
        <w:rPr>
          <w:rFonts w:ascii="Calibri" w:hAnsi="Calibri" w:cs="Calibri"/>
          <w:sz w:val="22"/>
          <w:szCs w:val="22"/>
        </w:rPr>
        <w:t>9</w:t>
      </w:r>
      <w:r w:rsidR="00955DF6">
        <w:rPr>
          <w:rFonts w:ascii="Calibri" w:hAnsi="Calibri" w:cs="Calibri"/>
          <w:sz w:val="22"/>
          <w:szCs w:val="22"/>
        </w:rPr>
        <w:t>–Apr/2021</w:t>
      </w:r>
    </w:p>
    <w:p w14:paraId="41C3E1C1" w14:textId="77777777" w:rsidR="00837A76" w:rsidRDefault="00043E44" w:rsidP="00043E44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735680">
        <w:rPr>
          <w:rFonts w:ascii="Calibri" w:hAnsi="Calibri" w:cs="Calibri"/>
          <w:sz w:val="22"/>
          <w:szCs w:val="22"/>
        </w:rPr>
        <w:t>Worked on direct requirements of Panasonic and Norfolk Southern majorly</w:t>
      </w:r>
      <w:r w:rsidR="00837A76">
        <w:rPr>
          <w:rFonts w:ascii="Calibri" w:hAnsi="Calibri" w:cs="Calibri"/>
          <w:sz w:val="22"/>
          <w:szCs w:val="22"/>
        </w:rPr>
        <w:t>.</w:t>
      </w:r>
    </w:p>
    <w:p w14:paraId="31BF5CE6" w14:textId="7753B582" w:rsidR="00043E44" w:rsidRPr="00735680" w:rsidRDefault="00837A76" w:rsidP="00043E44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="00043E44" w:rsidRPr="00735680">
        <w:rPr>
          <w:rFonts w:ascii="Calibri" w:hAnsi="Calibri" w:cs="Calibri"/>
          <w:sz w:val="22"/>
          <w:szCs w:val="22"/>
        </w:rPr>
        <w:t>entor</w:t>
      </w:r>
      <w:r>
        <w:rPr>
          <w:rFonts w:ascii="Calibri" w:hAnsi="Calibri" w:cs="Calibri"/>
          <w:sz w:val="22"/>
          <w:szCs w:val="22"/>
        </w:rPr>
        <w:t>ed</w:t>
      </w:r>
      <w:r w:rsidR="00043E44" w:rsidRPr="00735680">
        <w:rPr>
          <w:rFonts w:ascii="Calibri" w:hAnsi="Calibri" w:cs="Calibri"/>
          <w:sz w:val="22"/>
          <w:szCs w:val="22"/>
        </w:rPr>
        <w:t xml:space="preserve"> 3-4 fresher recruiters regarding process and giving understanding of requirements.</w:t>
      </w:r>
    </w:p>
    <w:p w14:paraId="155BB4EE" w14:textId="77777777" w:rsidR="00043E44" w:rsidRDefault="00043E44" w:rsidP="00043E44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735680">
        <w:rPr>
          <w:rFonts w:ascii="Calibri" w:hAnsi="Calibri" w:cs="Calibri"/>
          <w:sz w:val="22"/>
          <w:szCs w:val="22"/>
        </w:rPr>
        <w:t>Handling all the VISA related issues of whole team by checking VISA copies, Provided training on different type</w:t>
      </w:r>
      <w:r>
        <w:rPr>
          <w:rFonts w:ascii="Calibri" w:hAnsi="Calibri" w:cs="Calibri"/>
          <w:sz w:val="22"/>
          <w:szCs w:val="22"/>
        </w:rPr>
        <w:t>s</w:t>
      </w:r>
      <w:r w:rsidRPr="00735680">
        <w:rPr>
          <w:rFonts w:ascii="Calibri" w:hAnsi="Calibri" w:cs="Calibri"/>
          <w:sz w:val="22"/>
          <w:szCs w:val="22"/>
        </w:rPr>
        <w:t xml:space="preserve"> of VISAs.</w:t>
      </w:r>
    </w:p>
    <w:p w14:paraId="7A38CBF9" w14:textId="77777777" w:rsidR="00043E44" w:rsidRPr="00735680" w:rsidRDefault="00043E44" w:rsidP="00043E44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with IP and MSP for C2C positions as well, major IP clients Capgemini, Wipro, State clients. </w:t>
      </w:r>
    </w:p>
    <w:p w14:paraId="6FF61487" w14:textId="77777777" w:rsidR="00043E44" w:rsidRPr="00735680" w:rsidRDefault="00043E44" w:rsidP="00043E44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735680">
        <w:rPr>
          <w:rFonts w:ascii="Calibri" w:hAnsi="Calibri" w:cs="Calibri"/>
          <w:sz w:val="22"/>
          <w:szCs w:val="22"/>
        </w:rPr>
        <w:t>Established candidate motivators and tailored closing strategies for some of the most competitive job candidates in the industry.</w:t>
      </w:r>
    </w:p>
    <w:p w14:paraId="4E7E6FA9" w14:textId="77777777" w:rsidR="00043E44" w:rsidRDefault="00043E44" w:rsidP="00043E44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735680">
        <w:rPr>
          <w:rFonts w:ascii="Calibri" w:hAnsi="Calibri" w:cs="Calibri"/>
          <w:sz w:val="22"/>
          <w:szCs w:val="22"/>
        </w:rPr>
        <w:t>Created job descriptions and posted on the applicant tracking system (ATS)</w:t>
      </w:r>
      <w:r>
        <w:rPr>
          <w:rFonts w:ascii="Calibri" w:hAnsi="Calibri" w:cs="Calibri"/>
          <w:sz w:val="22"/>
          <w:szCs w:val="22"/>
        </w:rPr>
        <w:t xml:space="preserve"> - </w:t>
      </w:r>
      <w:r w:rsidRPr="00BE62F7">
        <w:rPr>
          <w:rFonts w:ascii="Calibri" w:hAnsi="Calibri" w:cs="Calibri"/>
          <w:b/>
          <w:bCs/>
          <w:sz w:val="22"/>
          <w:szCs w:val="22"/>
        </w:rPr>
        <w:t>CEIPAL</w:t>
      </w:r>
      <w:r w:rsidRPr="00735680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Dice</w:t>
      </w:r>
      <w:r w:rsidRPr="00735680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LinkedIn</w:t>
      </w:r>
      <w:r w:rsidRPr="00735680">
        <w:rPr>
          <w:rFonts w:ascii="Calibri" w:hAnsi="Calibri" w:cs="Calibri"/>
          <w:sz w:val="22"/>
          <w:szCs w:val="22"/>
        </w:rPr>
        <w:t xml:space="preserve"> and other posting tools.</w:t>
      </w:r>
    </w:p>
    <w:p w14:paraId="638E8088" w14:textId="77777777" w:rsidR="00043E44" w:rsidRPr="000905FB" w:rsidRDefault="00043E44" w:rsidP="00043E44">
      <w:pPr>
        <w:pStyle w:val="NoSpacing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 xml:space="preserve">Position Recruited- </w:t>
      </w:r>
      <w:r w:rsidRPr="000905FB">
        <w:rPr>
          <w:rFonts w:ascii="Calibri" w:hAnsi="Calibri" w:cs="Calibri"/>
          <w:sz w:val="22"/>
          <w:szCs w:val="22"/>
        </w:rPr>
        <w:t>Java Developer (Front end, Back end, Full stack)</w:t>
      </w:r>
      <w:r>
        <w:rPr>
          <w:rFonts w:ascii="Calibri" w:hAnsi="Calibri" w:cs="Calibri"/>
          <w:sz w:val="22"/>
          <w:szCs w:val="22"/>
        </w:rPr>
        <w:t>, Oracle Database Administrator, Embedded Tester, Embedded Developer, Software Engineer, Android Developer, UX Writer, Data Scientist</w:t>
      </w:r>
      <w:r w:rsidR="00933D0C">
        <w:rPr>
          <w:rFonts w:ascii="Calibri" w:hAnsi="Calibri" w:cs="Calibri"/>
          <w:sz w:val="22"/>
          <w:szCs w:val="22"/>
        </w:rPr>
        <w:t>/Machine Learning</w:t>
      </w:r>
      <w:r>
        <w:rPr>
          <w:rFonts w:ascii="Calibri" w:hAnsi="Calibri" w:cs="Calibri"/>
          <w:sz w:val="22"/>
          <w:szCs w:val="22"/>
        </w:rPr>
        <w:t xml:space="preserve"> Etc.</w:t>
      </w:r>
    </w:p>
    <w:p w14:paraId="6CE5CEF3" w14:textId="77777777" w:rsidR="007F7153" w:rsidRPr="000905FB" w:rsidRDefault="007F7153" w:rsidP="00B13D45">
      <w:pPr>
        <w:pStyle w:val="NoSpacing"/>
        <w:rPr>
          <w:rFonts w:ascii="Calibri" w:hAnsi="Calibri" w:cs="Calibri"/>
          <w:sz w:val="22"/>
          <w:szCs w:val="22"/>
        </w:rPr>
      </w:pPr>
    </w:p>
    <w:p w14:paraId="47412F8C" w14:textId="77777777" w:rsidR="007F7153" w:rsidRPr="000905FB" w:rsidRDefault="00B13D45" w:rsidP="00B13D45">
      <w:pPr>
        <w:pStyle w:val="NoSpacing"/>
        <w:rPr>
          <w:rFonts w:ascii="Calibri" w:hAnsi="Calibri" w:cs="Calibri"/>
          <w:b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>Ktek Resourcing</w:t>
      </w:r>
      <w:r w:rsidR="00A9605B" w:rsidRPr="000905FB">
        <w:rPr>
          <w:rFonts w:ascii="Calibri" w:hAnsi="Calibri" w:cs="Calibri"/>
          <w:b/>
          <w:sz w:val="22"/>
          <w:szCs w:val="22"/>
        </w:rPr>
        <w:t xml:space="preserve">, </w:t>
      </w:r>
      <w:r w:rsidR="00A9605B" w:rsidRPr="000905FB">
        <w:rPr>
          <w:rFonts w:ascii="Calibri" w:hAnsi="Calibri" w:cs="Calibri"/>
          <w:sz w:val="22"/>
          <w:szCs w:val="22"/>
        </w:rPr>
        <w:t>Indore, MP</w:t>
      </w:r>
    </w:p>
    <w:p w14:paraId="2AC9DDA9" w14:textId="77777777" w:rsidR="0082258E" w:rsidRPr="00A144FD" w:rsidRDefault="0082258E" w:rsidP="00B13D45">
      <w:pPr>
        <w:pStyle w:val="NoSpacing"/>
        <w:rPr>
          <w:rFonts w:ascii="Calibri" w:hAnsi="Calibri" w:cs="Calibri"/>
          <w:b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>Technical Recruiter</w:t>
      </w:r>
      <w:r w:rsidR="00A9605B" w:rsidRPr="000905FB">
        <w:rPr>
          <w:rFonts w:ascii="Calibri" w:hAnsi="Calibri" w:cs="Calibri"/>
          <w:b/>
          <w:sz w:val="22"/>
          <w:szCs w:val="22"/>
        </w:rPr>
        <w:t xml:space="preserve">, </w:t>
      </w:r>
      <w:r w:rsidR="00735680">
        <w:rPr>
          <w:rFonts w:ascii="Calibri" w:hAnsi="Calibri" w:cs="Calibri"/>
          <w:sz w:val="22"/>
          <w:szCs w:val="22"/>
        </w:rPr>
        <w:t>Jun</w:t>
      </w:r>
      <w:r w:rsidR="00A9605B" w:rsidRPr="000905FB">
        <w:rPr>
          <w:rFonts w:ascii="Calibri" w:hAnsi="Calibri" w:cs="Calibri"/>
          <w:sz w:val="22"/>
          <w:szCs w:val="22"/>
        </w:rPr>
        <w:t>/2018-</w:t>
      </w:r>
      <w:r w:rsidR="00735680">
        <w:rPr>
          <w:rFonts w:ascii="Calibri" w:hAnsi="Calibri" w:cs="Calibri"/>
          <w:sz w:val="22"/>
          <w:szCs w:val="22"/>
        </w:rPr>
        <w:t>Sep/2019</w:t>
      </w:r>
    </w:p>
    <w:p w14:paraId="1D496108" w14:textId="77777777" w:rsidR="0082258E" w:rsidRPr="000905FB" w:rsidRDefault="0027454E" w:rsidP="00A144FD">
      <w:pPr>
        <w:pStyle w:val="NoSpacing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sz w:val="22"/>
          <w:szCs w:val="22"/>
        </w:rPr>
        <w:t xml:space="preserve">Providing technical recruitment </w:t>
      </w:r>
      <w:r w:rsidR="0082258E" w:rsidRPr="000905FB">
        <w:rPr>
          <w:rFonts w:ascii="Calibri" w:hAnsi="Calibri" w:cs="Calibri"/>
          <w:sz w:val="22"/>
          <w:szCs w:val="22"/>
        </w:rPr>
        <w:t xml:space="preserve">expertise to two </w:t>
      </w:r>
      <w:r w:rsidRPr="000905FB">
        <w:rPr>
          <w:rFonts w:ascii="Calibri" w:hAnsi="Calibri" w:cs="Calibri"/>
          <w:sz w:val="22"/>
          <w:szCs w:val="22"/>
        </w:rPr>
        <w:t xml:space="preserve">Fortune 500 </w:t>
      </w:r>
      <w:r w:rsidR="0082258E" w:rsidRPr="000905FB">
        <w:rPr>
          <w:rFonts w:ascii="Calibri" w:hAnsi="Calibri" w:cs="Calibri"/>
          <w:sz w:val="22"/>
          <w:szCs w:val="22"/>
        </w:rPr>
        <w:t>implement</w:t>
      </w:r>
      <w:r w:rsidRPr="000905FB">
        <w:rPr>
          <w:rFonts w:ascii="Calibri" w:hAnsi="Calibri" w:cs="Calibri"/>
          <w:sz w:val="22"/>
          <w:szCs w:val="22"/>
        </w:rPr>
        <w:t>ation partner companies HCL America and Cognizant.</w:t>
      </w:r>
    </w:p>
    <w:p w14:paraId="231C3212" w14:textId="77777777" w:rsidR="009A5485" w:rsidRPr="000905FB" w:rsidRDefault="009A5485" w:rsidP="00A144FD">
      <w:pPr>
        <w:pStyle w:val="NoSpacing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sz w:val="22"/>
          <w:szCs w:val="22"/>
        </w:rPr>
        <w:t xml:space="preserve">Developed recruitment sources, conducted cold calling, ran references checks, verified employment and academics, verified work authorization, and negotiated full time and contract rates. </w:t>
      </w:r>
    </w:p>
    <w:p w14:paraId="0BB99EEE" w14:textId="77777777" w:rsidR="0082258E" w:rsidRDefault="009A5485" w:rsidP="00A144FD">
      <w:pPr>
        <w:pStyle w:val="NoSpacing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sz w:val="22"/>
          <w:szCs w:val="22"/>
        </w:rPr>
        <w:t>Recently</w:t>
      </w:r>
      <w:r w:rsidR="0027454E" w:rsidRPr="000905FB">
        <w:rPr>
          <w:rFonts w:ascii="Calibri" w:hAnsi="Calibri" w:cs="Calibri"/>
          <w:sz w:val="22"/>
          <w:szCs w:val="22"/>
        </w:rPr>
        <w:t xml:space="preserve"> working on</w:t>
      </w:r>
      <w:r w:rsidR="0082258E" w:rsidRPr="000905FB">
        <w:rPr>
          <w:rFonts w:ascii="Calibri" w:hAnsi="Calibri" w:cs="Calibri"/>
          <w:sz w:val="22"/>
          <w:szCs w:val="22"/>
        </w:rPr>
        <w:t xml:space="preserve"> a direct client penetration</w:t>
      </w:r>
      <w:r w:rsidRPr="000905FB">
        <w:rPr>
          <w:rFonts w:ascii="Calibri" w:hAnsi="Calibri" w:cs="Calibri"/>
          <w:sz w:val="22"/>
          <w:szCs w:val="22"/>
        </w:rPr>
        <w:t xml:space="preserve"> </w:t>
      </w:r>
      <w:r w:rsidR="0082258E" w:rsidRPr="000905FB">
        <w:rPr>
          <w:rFonts w:ascii="Calibri" w:hAnsi="Calibri" w:cs="Calibri"/>
          <w:sz w:val="22"/>
          <w:szCs w:val="22"/>
        </w:rPr>
        <w:t>b</w:t>
      </w:r>
      <w:r w:rsidRPr="000905FB">
        <w:rPr>
          <w:rFonts w:ascii="Calibri" w:hAnsi="Calibri" w:cs="Calibri"/>
          <w:sz w:val="22"/>
          <w:szCs w:val="22"/>
        </w:rPr>
        <w:t xml:space="preserve">y sharing some good quality profiles like </w:t>
      </w:r>
      <w:r w:rsidR="0082258E" w:rsidRPr="000905FB">
        <w:rPr>
          <w:rFonts w:ascii="Calibri" w:hAnsi="Calibri" w:cs="Calibri"/>
          <w:sz w:val="22"/>
          <w:szCs w:val="22"/>
        </w:rPr>
        <w:t>SAS</w:t>
      </w:r>
      <w:r w:rsidRPr="000905FB">
        <w:rPr>
          <w:rFonts w:ascii="Calibri" w:hAnsi="Calibri" w:cs="Calibri"/>
          <w:sz w:val="22"/>
          <w:szCs w:val="22"/>
        </w:rPr>
        <w:t xml:space="preserve"> programmer and Biostatistician.</w:t>
      </w:r>
    </w:p>
    <w:p w14:paraId="6B12C163" w14:textId="77777777" w:rsidR="00E613FE" w:rsidRPr="000905FB" w:rsidRDefault="00E613FE" w:rsidP="00E613FE">
      <w:pPr>
        <w:pStyle w:val="NoSpacing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 xml:space="preserve">Position Recruited- </w:t>
      </w:r>
      <w:r w:rsidRPr="000905FB">
        <w:rPr>
          <w:rFonts w:ascii="Calibri" w:hAnsi="Calibri" w:cs="Calibri"/>
          <w:sz w:val="22"/>
          <w:szCs w:val="22"/>
        </w:rPr>
        <w:t>Worked on Positions like QA, SDET, Java Developer (Front end, Back end, Full stack)</w:t>
      </w:r>
      <w:r w:rsidR="00933D0C">
        <w:rPr>
          <w:rFonts w:ascii="Calibri" w:hAnsi="Calibri" w:cs="Calibri"/>
          <w:sz w:val="22"/>
          <w:szCs w:val="22"/>
        </w:rPr>
        <w:t xml:space="preserve"> </w:t>
      </w:r>
      <w:r w:rsidRPr="000905FB">
        <w:rPr>
          <w:rFonts w:ascii="Calibri" w:hAnsi="Calibri" w:cs="Calibri"/>
          <w:sz w:val="22"/>
          <w:szCs w:val="22"/>
        </w:rPr>
        <w:t>etc.</w:t>
      </w:r>
    </w:p>
    <w:p w14:paraId="4991E442" w14:textId="77777777" w:rsidR="0027454E" w:rsidRPr="000905FB" w:rsidRDefault="0027454E" w:rsidP="00B13D45">
      <w:pPr>
        <w:rPr>
          <w:rFonts w:ascii="Calibri" w:hAnsi="Calibri" w:cs="Calibri"/>
          <w:b/>
          <w:sz w:val="22"/>
          <w:szCs w:val="22"/>
          <w:u w:val="single"/>
        </w:rPr>
      </w:pPr>
    </w:p>
    <w:p w14:paraId="7CEE8406" w14:textId="77777777" w:rsidR="0016288E" w:rsidRPr="000905FB" w:rsidRDefault="0016288E" w:rsidP="00B13D45">
      <w:pPr>
        <w:rPr>
          <w:rFonts w:ascii="Calibri" w:hAnsi="Calibri" w:cs="Calibri"/>
          <w:b/>
          <w:sz w:val="22"/>
          <w:szCs w:val="22"/>
          <w:u w:val="single"/>
        </w:rPr>
      </w:pPr>
      <w:r w:rsidRPr="000905FB">
        <w:rPr>
          <w:rFonts w:ascii="Calibri" w:hAnsi="Calibri" w:cs="Calibri"/>
          <w:b/>
          <w:sz w:val="22"/>
          <w:szCs w:val="22"/>
          <w:u w:val="single"/>
        </w:rPr>
        <w:t>Technical Skills</w:t>
      </w:r>
    </w:p>
    <w:p w14:paraId="654BE864" w14:textId="77777777" w:rsidR="0016288E" w:rsidRPr="000905FB" w:rsidRDefault="0016288E" w:rsidP="00B13D45">
      <w:pPr>
        <w:rPr>
          <w:rFonts w:ascii="Calibri" w:hAnsi="Calibri" w:cs="Calibri"/>
          <w:b/>
          <w:sz w:val="22"/>
          <w:szCs w:val="22"/>
          <w:u w:val="single"/>
        </w:rPr>
      </w:pPr>
    </w:p>
    <w:p w14:paraId="2C1F3B3E" w14:textId="77777777" w:rsidR="0016288E" w:rsidRPr="000905FB" w:rsidRDefault="0016288E" w:rsidP="00B13D45">
      <w:pPr>
        <w:pStyle w:val="NoSpacing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 xml:space="preserve">LANGUAGE &amp; SOFTWARE SKILLS:  </w:t>
      </w:r>
      <w:r w:rsidRPr="000905FB">
        <w:rPr>
          <w:rFonts w:ascii="Calibri" w:hAnsi="Calibri" w:cs="Calibri"/>
          <w:sz w:val="22"/>
          <w:szCs w:val="22"/>
        </w:rPr>
        <w:t xml:space="preserve">Familiar with basics of </w:t>
      </w:r>
      <w:r w:rsidRPr="000905FB">
        <w:rPr>
          <w:rFonts w:ascii="Calibri" w:hAnsi="Calibri" w:cs="Calibri"/>
          <w:b/>
          <w:sz w:val="22"/>
          <w:szCs w:val="22"/>
        </w:rPr>
        <w:t>MATLAB</w:t>
      </w:r>
      <w:r w:rsidRPr="000905FB">
        <w:rPr>
          <w:rFonts w:ascii="Calibri" w:hAnsi="Calibri" w:cs="Calibri"/>
          <w:sz w:val="22"/>
          <w:szCs w:val="22"/>
        </w:rPr>
        <w:t xml:space="preserve">, </w:t>
      </w:r>
      <w:r w:rsidRPr="000905FB">
        <w:rPr>
          <w:rFonts w:ascii="Calibri" w:hAnsi="Calibri" w:cs="Calibri"/>
          <w:b/>
          <w:sz w:val="22"/>
          <w:szCs w:val="22"/>
        </w:rPr>
        <w:t>MS OFFICE SUITE</w:t>
      </w:r>
      <w:r w:rsidRPr="000905FB">
        <w:rPr>
          <w:rFonts w:ascii="Calibri" w:hAnsi="Calibri" w:cs="Calibri"/>
          <w:sz w:val="22"/>
          <w:szCs w:val="22"/>
        </w:rPr>
        <w:t>.</w:t>
      </w:r>
    </w:p>
    <w:p w14:paraId="4530771D" w14:textId="77777777" w:rsidR="0016288E" w:rsidRPr="000905FB" w:rsidRDefault="0016288E" w:rsidP="00B13D45">
      <w:pPr>
        <w:pStyle w:val="NoSpacing"/>
        <w:rPr>
          <w:rFonts w:ascii="Calibri" w:hAnsi="Calibri" w:cs="Calibri"/>
          <w:b/>
          <w:sz w:val="22"/>
          <w:szCs w:val="22"/>
        </w:rPr>
      </w:pPr>
    </w:p>
    <w:p w14:paraId="6F567936" w14:textId="77777777" w:rsidR="0016288E" w:rsidRPr="000905FB" w:rsidRDefault="0016288E" w:rsidP="00AB3E49">
      <w:pPr>
        <w:pStyle w:val="NoSpacing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>TRAINING:</w:t>
      </w:r>
      <w:r w:rsidRPr="000905FB">
        <w:rPr>
          <w:rFonts w:ascii="Calibri" w:hAnsi="Calibri" w:cs="Calibri"/>
          <w:sz w:val="22"/>
          <w:szCs w:val="22"/>
        </w:rPr>
        <w:t xml:space="preserve"> 1.) In ELECTRICAL POWER DISTRIBUTION SYSTEM &amp; MANAGEMENT from</w:t>
      </w:r>
    </w:p>
    <w:p w14:paraId="6374F91D" w14:textId="77777777" w:rsidR="0016288E" w:rsidRPr="000905FB" w:rsidRDefault="0016288E" w:rsidP="00AB3E49">
      <w:pPr>
        <w:pStyle w:val="NoSpacing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sz w:val="22"/>
          <w:szCs w:val="22"/>
        </w:rPr>
        <w:t>INDIAN RAILWAYS.</w:t>
      </w:r>
    </w:p>
    <w:p w14:paraId="1985A7FA" w14:textId="77777777" w:rsidR="0016288E" w:rsidRPr="000905FB" w:rsidRDefault="0016288E" w:rsidP="00AB3E49">
      <w:pPr>
        <w:pStyle w:val="NoSpacing"/>
        <w:rPr>
          <w:rFonts w:ascii="Calibri" w:hAnsi="Calibri" w:cs="Calibri"/>
          <w:b/>
          <w:sz w:val="22"/>
          <w:szCs w:val="22"/>
          <w:u w:val="single"/>
        </w:rPr>
      </w:pPr>
      <w:r w:rsidRPr="000905FB">
        <w:rPr>
          <w:rFonts w:ascii="Calibri" w:hAnsi="Calibri" w:cs="Calibri"/>
          <w:sz w:val="22"/>
          <w:szCs w:val="22"/>
        </w:rPr>
        <w:t>2.) In Srijan Sales as a sales and marketing management trainee.</w:t>
      </w:r>
    </w:p>
    <w:p w14:paraId="3789DE83" w14:textId="77777777" w:rsidR="0016288E" w:rsidRPr="000905FB" w:rsidRDefault="0016288E" w:rsidP="00B13D45">
      <w:pPr>
        <w:rPr>
          <w:rFonts w:ascii="Calibri" w:hAnsi="Calibri" w:cs="Calibri"/>
          <w:b/>
          <w:sz w:val="22"/>
          <w:szCs w:val="22"/>
          <w:u w:val="single"/>
        </w:rPr>
      </w:pPr>
    </w:p>
    <w:p w14:paraId="3F2A2660" w14:textId="77777777" w:rsidR="0016288E" w:rsidRPr="000905FB" w:rsidRDefault="0016288E" w:rsidP="00B13D45">
      <w:pPr>
        <w:rPr>
          <w:rFonts w:ascii="Calibri" w:hAnsi="Calibri" w:cs="Calibri"/>
          <w:b/>
          <w:sz w:val="22"/>
          <w:szCs w:val="22"/>
          <w:u w:val="single"/>
        </w:rPr>
      </w:pPr>
      <w:r w:rsidRPr="000905FB">
        <w:rPr>
          <w:rFonts w:ascii="Calibri" w:hAnsi="Calibri" w:cs="Calibri"/>
          <w:b/>
          <w:sz w:val="22"/>
          <w:szCs w:val="22"/>
          <w:u w:val="single"/>
        </w:rPr>
        <w:t>Personal Details:</w:t>
      </w:r>
    </w:p>
    <w:p w14:paraId="4F0F0219" w14:textId="77777777" w:rsidR="0016288E" w:rsidRPr="000905FB" w:rsidRDefault="0016288E" w:rsidP="00B13D45">
      <w:pPr>
        <w:rPr>
          <w:rFonts w:ascii="Calibri" w:hAnsi="Calibri" w:cs="Calibri"/>
          <w:b/>
          <w:sz w:val="22"/>
          <w:szCs w:val="22"/>
        </w:rPr>
      </w:pPr>
    </w:p>
    <w:p w14:paraId="0DD04F07" w14:textId="77777777" w:rsidR="0016288E" w:rsidRPr="000905FB" w:rsidRDefault="0016288E" w:rsidP="00AB3E49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rFonts w:ascii="Calibri" w:hAnsi="Calibri" w:cs="Calibri"/>
          <w:b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>Father’s name</w:t>
      </w:r>
      <w:r w:rsidRPr="000905FB">
        <w:rPr>
          <w:rFonts w:ascii="Calibri" w:hAnsi="Calibri" w:cs="Calibri"/>
          <w:sz w:val="22"/>
          <w:szCs w:val="22"/>
        </w:rPr>
        <w:t xml:space="preserve">: Mahesh </w:t>
      </w:r>
      <w:r w:rsidR="00735680" w:rsidRPr="000905FB">
        <w:rPr>
          <w:rFonts w:ascii="Calibri" w:hAnsi="Calibri" w:cs="Calibri"/>
          <w:sz w:val="22"/>
          <w:szCs w:val="22"/>
        </w:rPr>
        <w:t>Pan</w:t>
      </w:r>
      <w:r w:rsidR="00735680">
        <w:rPr>
          <w:rFonts w:ascii="Calibri" w:hAnsi="Calibri" w:cs="Calibri"/>
          <w:sz w:val="22"/>
          <w:szCs w:val="22"/>
        </w:rPr>
        <w:t>de</w:t>
      </w:r>
    </w:p>
    <w:p w14:paraId="0B748022" w14:textId="77777777" w:rsidR="0016288E" w:rsidRPr="000905FB" w:rsidRDefault="0016288E" w:rsidP="00AB3E49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rFonts w:ascii="Calibri" w:hAnsi="Calibri" w:cs="Calibri"/>
          <w:b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>Date of Birth</w:t>
      </w:r>
      <w:r w:rsidRPr="000905FB">
        <w:rPr>
          <w:rFonts w:ascii="Calibri" w:hAnsi="Calibri" w:cs="Calibri"/>
          <w:sz w:val="22"/>
          <w:szCs w:val="22"/>
        </w:rPr>
        <w:t>: 05</w:t>
      </w:r>
      <w:r w:rsidRPr="000905FB">
        <w:rPr>
          <w:rFonts w:ascii="Calibri" w:hAnsi="Calibri" w:cs="Calibri"/>
          <w:sz w:val="22"/>
          <w:szCs w:val="22"/>
          <w:vertAlign w:val="superscript"/>
        </w:rPr>
        <w:t>th</w:t>
      </w:r>
      <w:r w:rsidRPr="000905FB">
        <w:rPr>
          <w:rFonts w:ascii="Calibri" w:hAnsi="Calibri" w:cs="Calibri"/>
          <w:sz w:val="22"/>
          <w:szCs w:val="22"/>
        </w:rPr>
        <w:t xml:space="preserve"> August 1992</w:t>
      </w:r>
    </w:p>
    <w:p w14:paraId="0F6461DC" w14:textId="77777777" w:rsidR="0016288E" w:rsidRPr="000905FB" w:rsidRDefault="0016288E" w:rsidP="00AB3E49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rFonts w:ascii="Calibri" w:hAnsi="Calibri" w:cs="Calibri"/>
          <w:b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>Nationality</w:t>
      </w:r>
      <w:r w:rsidRPr="000905FB">
        <w:rPr>
          <w:rFonts w:ascii="Calibri" w:hAnsi="Calibri" w:cs="Calibri"/>
          <w:sz w:val="22"/>
          <w:szCs w:val="22"/>
        </w:rPr>
        <w:t>: Indian</w:t>
      </w:r>
    </w:p>
    <w:p w14:paraId="190AEFAB" w14:textId="77777777" w:rsidR="0016288E" w:rsidRPr="000905FB" w:rsidRDefault="0016288E" w:rsidP="00AB3E49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rFonts w:ascii="Calibri" w:hAnsi="Calibri" w:cs="Calibri"/>
          <w:b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>Religion</w:t>
      </w:r>
      <w:r w:rsidRPr="000905FB">
        <w:rPr>
          <w:rFonts w:ascii="Calibri" w:hAnsi="Calibri" w:cs="Calibri"/>
          <w:sz w:val="22"/>
          <w:szCs w:val="22"/>
        </w:rPr>
        <w:t>: Hindu</w:t>
      </w:r>
    </w:p>
    <w:p w14:paraId="5399362E" w14:textId="77777777" w:rsidR="0016288E" w:rsidRPr="000905FB" w:rsidRDefault="0016288E" w:rsidP="00AB3E49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rFonts w:ascii="Calibri" w:hAnsi="Calibri" w:cs="Calibri"/>
          <w:b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>Marital Status</w:t>
      </w:r>
      <w:r w:rsidRPr="000905FB">
        <w:rPr>
          <w:rFonts w:ascii="Calibri" w:hAnsi="Calibri" w:cs="Calibri"/>
          <w:sz w:val="22"/>
          <w:szCs w:val="22"/>
        </w:rPr>
        <w:t>: Un-Married</w:t>
      </w:r>
    </w:p>
    <w:p w14:paraId="37C0725B" w14:textId="77777777" w:rsidR="0016288E" w:rsidRPr="000905FB" w:rsidRDefault="0016288E" w:rsidP="00AB3E49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rFonts w:ascii="Calibri" w:hAnsi="Calibri" w:cs="Calibri"/>
          <w:b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 xml:space="preserve">Languages </w:t>
      </w:r>
      <w:r w:rsidR="00735680" w:rsidRPr="000905FB">
        <w:rPr>
          <w:rFonts w:ascii="Calibri" w:hAnsi="Calibri" w:cs="Calibri"/>
          <w:b/>
          <w:sz w:val="22"/>
          <w:szCs w:val="22"/>
        </w:rPr>
        <w:t>known</w:t>
      </w:r>
      <w:r w:rsidR="00AB3E49" w:rsidRPr="000905FB">
        <w:rPr>
          <w:rFonts w:ascii="Calibri" w:hAnsi="Calibri" w:cs="Calibri"/>
          <w:sz w:val="22"/>
          <w:szCs w:val="22"/>
        </w:rPr>
        <w:t xml:space="preserve"> </w:t>
      </w:r>
      <w:r w:rsidRPr="000905FB">
        <w:rPr>
          <w:rFonts w:ascii="Calibri" w:hAnsi="Calibri" w:cs="Calibri"/>
          <w:sz w:val="22"/>
          <w:szCs w:val="22"/>
        </w:rPr>
        <w:t>Hindi, English,</w:t>
      </w:r>
    </w:p>
    <w:p w14:paraId="6CEFD942" w14:textId="77777777" w:rsidR="0016288E" w:rsidRPr="000905FB" w:rsidRDefault="0016288E" w:rsidP="00AB3E49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>Address for correspondence</w:t>
      </w:r>
      <w:r w:rsidRPr="000905FB">
        <w:rPr>
          <w:rFonts w:ascii="Calibri" w:hAnsi="Calibri" w:cs="Calibri"/>
          <w:sz w:val="22"/>
          <w:szCs w:val="22"/>
        </w:rPr>
        <w:t>: 1593, D- Sector Sudama Nagar,</w:t>
      </w:r>
      <w:r w:rsidR="00AB3E49" w:rsidRPr="000905FB">
        <w:rPr>
          <w:rFonts w:ascii="Calibri" w:hAnsi="Calibri" w:cs="Calibri"/>
          <w:sz w:val="22"/>
          <w:szCs w:val="22"/>
        </w:rPr>
        <w:t xml:space="preserve"> </w:t>
      </w:r>
      <w:r w:rsidRPr="000905FB">
        <w:rPr>
          <w:rFonts w:ascii="Calibri" w:hAnsi="Calibri" w:cs="Calibri"/>
          <w:sz w:val="22"/>
          <w:szCs w:val="22"/>
        </w:rPr>
        <w:t>Behind 60 fit road,</w:t>
      </w:r>
      <w:r w:rsidR="00AB3E49" w:rsidRPr="000905FB">
        <w:rPr>
          <w:rFonts w:ascii="Calibri" w:hAnsi="Calibri" w:cs="Calibri"/>
          <w:sz w:val="22"/>
          <w:szCs w:val="22"/>
        </w:rPr>
        <w:t xml:space="preserve"> </w:t>
      </w:r>
      <w:r w:rsidRPr="000905FB">
        <w:rPr>
          <w:rFonts w:ascii="Calibri" w:hAnsi="Calibri" w:cs="Calibri"/>
          <w:sz w:val="22"/>
          <w:szCs w:val="22"/>
        </w:rPr>
        <w:t>Indore – (M.P.)</w:t>
      </w:r>
    </w:p>
    <w:p w14:paraId="486EAEC3" w14:textId="77777777" w:rsidR="0016288E" w:rsidRPr="000905FB" w:rsidRDefault="0016288E" w:rsidP="00AB3E49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b/>
          <w:sz w:val="22"/>
          <w:szCs w:val="22"/>
        </w:rPr>
        <w:t>Permanent Address</w:t>
      </w:r>
      <w:r w:rsidRPr="000905FB">
        <w:rPr>
          <w:rFonts w:ascii="Calibri" w:hAnsi="Calibri" w:cs="Calibri"/>
          <w:sz w:val="22"/>
          <w:szCs w:val="22"/>
        </w:rPr>
        <w:t>: Same as above.</w:t>
      </w:r>
    </w:p>
    <w:p w14:paraId="59335D5C" w14:textId="77777777" w:rsidR="00AB3E49" w:rsidRPr="000905FB" w:rsidRDefault="00AB3E49" w:rsidP="00AB3E49">
      <w:pPr>
        <w:rPr>
          <w:rFonts w:ascii="Calibri" w:hAnsi="Calibri" w:cs="Calibri"/>
          <w:sz w:val="22"/>
          <w:szCs w:val="22"/>
        </w:rPr>
      </w:pPr>
    </w:p>
    <w:p w14:paraId="22916931" w14:textId="77777777" w:rsidR="00AB3E49" w:rsidRPr="000905FB" w:rsidRDefault="00AB3E49" w:rsidP="00AB3E49">
      <w:pPr>
        <w:rPr>
          <w:rFonts w:ascii="Calibri" w:hAnsi="Calibri" w:cs="Calibri"/>
          <w:sz w:val="22"/>
          <w:szCs w:val="22"/>
        </w:rPr>
      </w:pPr>
    </w:p>
    <w:p w14:paraId="3F7D3D50" w14:textId="77777777" w:rsidR="0016288E" w:rsidRPr="000905FB" w:rsidRDefault="0016288E" w:rsidP="00B13D45">
      <w:pPr>
        <w:rPr>
          <w:rFonts w:ascii="Calibri" w:hAnsi="Calibri" w:cs="Calibri"/>
          <w:sz w:val="22"/>
          <w:szCs w:val="22"/>
        </w:rPr>
      </w:pPr>
    </w:p>
    <w:p w14:paraId="42A60EF6" w14:textId="77777777" w:rsidR="0016288E" w:rsidRPr="000905FB" w:rsidRDefault="0016288E" w:rsidP="00B13D45">
      <w:pPr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sz w:val="22"/>
          <w:szCs w:val="22"/>
        </w:rPr>
        <w:t xml:space="preserve">I </w:t>
      </w:r>
      <w:r w:rsidR="00735680" w:rsidRPr="000905FB">
        <w:rPr>
          <w:rFonts w:ascii="Calibri" w:hAnsi="Calibri" w:cs="Calibri"/>
          <w:sz w:val="22"/>
          <w:szCs w:val="22"/>
        </w:rPr>
        <w:t>hereby declare</w:t>
      </w:r>
      <w:r w:rsidRPr="000905FB">
        <w:rPr>
          <w:rFonts w:ascii="Calibri" w:hAnsi="Calibri" w:cs="Calibri"/>
          <w:sz w:val="22"/>
          <w:szCs w:val="22"/>
        </w:rPr>
        <w:t xml:space="preserve"> that all the above information is true to my belief, and any further changes in the same will be duly informed</w:t>
      </w:r>
    </w:p>
    <w:p w14:paraId="7798D898" w14:textId="77777777" w:rsidR="0016288E" w:rsidRPr="000905FB" w:rsidRDefault="0016288E" w:rsidP="00B13D45">
      <w:pPr>
        <w:rPr>
          <w:rFonts w:ascii="Calibri" w:hAnsi="Calibri" w:cs="Calibri"/>
          <w:sz w:val="22"/>
          <w:szCs w:val="22"/>
        </w:rPr>
      </w:pPr>
      <w:r w:rsidRPr="000905FB">
        <w:rPr>
          <w:rFonts w:ascii="Calibri" w:hAnsi="Calibri" w:cs="Calibri"/>
          <w:sz w:val="22"/>
          <w:szCs w:val="22"/>
        </w:rPr>
        <w:t>(Aditya Pande)</w:t>
      </w:r>
    </w:p>
    <w:p w14:paraId="3DBA2845" w14:textId="77777777" w:rsidR="007F7153" w:rsidRPr="000905FB" w:rsidRDefault="007F7153" w:rsidP="00B13D45">
      <w:pPr>
        <w:rPr>
          <w:rFonts w:ascii="Calibri" w:hAnsi="Calibri" w:cs="Calibri"/>
          <w:sz w:val="22"/>
          <w:szCs w:val="22"/>
        </w:rPr>
      </w:pPr>
    </w:p>
    <w:sectPr w:rsidR="007F7153" w:rsidRPr="000905FB" w:rsidSect="00043E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0E818" w14:textId="77777777" w:rsidR="005A7403" w:rsidRDefault="005A7403" w:rsidP="00B13D45">
      <w:r>
        <w:separator/>
      </w:r>
    </w:p>
  </w:endnote>
  <w:endnote w:type="continuationSeparator" w:id="0">
    <w:p w14:paraId="6B160DAF" w14:textId="77777777" w:rsidR="005A7403" w:rsidRDefault="005A7403" w:rsidP="00B1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AB79" w14:textId="77777777" w:rsidR="00B13D45" w:rsidRDefault="00B13D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AEAC" w14:textId="77777777" w:rsidR="00B13D45" w:rsidRDefault="00B13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23EC" w14:textId="77777777" w:rsidR="00B13D45" w:rsidRDefault="00B13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7CF9" w14:textId="77777777" w:rsidR="005A7403" w:rsidRDefault="005A7403" w:rsidP="00B13D45">
      <w:r>
        <w:separator/>
      </w:r>
    </w:p>
  </w:footnote>
  <w:footnote w:type="continuationSeparator" w:id="0">
    <w:p w14:paraId="73F889E5" w14:textId="77777777" w:rsidR="005A7403" w:rsidRDefault="005A7403" w:rsidP="00B13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3BAC" w14:textId="77777777" w:rsidR="00B13D45" w:rsidRDefault="00B13D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A264" w14:textId="77777777" w:rsidR="00B13D45" w:rsidRDefault="00B13D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9518" w14:textId="77777777" w:rsidR="00B13D45" w:rsidRDefault="00B13D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pStyle w:val="ListBullet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pStyle w:val="ListBullet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pStyle w:val="ListBullet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pStyle w:val="ListBullet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12" w15:restartNumberingAfterBreak="0">
    <w:nsid w:val="0000000E"/>
    <w:multiLevelType w:val="single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13" w15:restartNumberingAfterBreak="0">
    <w:nsid w:val="13A54C73"/>
    <w:multiLevelType w:val="hybridMultilevel"/>
    <w:tmpl w:val="6012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D34F75"/>
    <w:multiLevelType w:val="multilevel"/>
    <w:tmpl w:val="28D34F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F046C6"/>
    <w:multiLevelType w:val="hybridMultilevel"/>
    <w:tmpl w:val="CC6E3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251EC4"/>
    <w:multiLevelType w:val="hybridMultilevel"/>
    <w:tmpl w:val="EBF2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30903">
    <w:abstractNumId w:val="0"/>
  </w:num>
  <w:num w:numId="2" w16cid:durableId="2033870478">
    <w:abstractNumId w:val="6"/>
  </w:num>
  <w:num w:numId="3" w16cid:durableId="1661422169">
    <w:abstractNumId w:val="5"/>
  </w:num>
  <w:num w:numId="4" w16cid:durableId="447310440">
    <w:abstractNumId w:val="8"/>
  </w:num>
  <w:num w:numId="5" w16cid:durableId="1338312721">
    <w:abstractNumId w:val="10"/>
  </w:num>
  <w:num w:numId="6" w16cid:durableId="755902580">
    <w:abstractNumId w:val="3"/>
  </w:num>
  <w:num w:numId="7" w16cid:durableId="394009215">
    <w:abstractNumId w:val="9"/>
  </w:num>
  <w:num w:numId="8" w16cid:durableId="1947931062">
    <w:abstractNumId w:val="2"/>
  </w:num>
  <w:num w:numId="9" w16cid:durableId="520319345">
    <w:abstractNumId w:val="4"/>
  </w:num>
  <w:num w:numId="10" w16cid:durableId="1683622864">
    <w:abstractNumId w:val="1"/>
  </w:num>
  <w:num w:numId="11" w16cid:durableId="137721633">
    <w:abstractNumId w:val="7"/>
  </w:num>
  <w:num w:numId="12" w16cid:durableId="1460880165">
    <w:abstractNumId w:val="14"/>
  </w:num>
  <w:num w:numId="13" w16cid:durableId="820848324">
    <w:abstractNumId w:val="11"/>
  </w:num>
  <w:num w:numId="14" w16cid:durableId="1446120331">
    <w:abstractNumId w:val="12"/>
  </w:num>
  <w:num w:numId="15" w16cid:durableId="1771967696">
    <w:abstractNumId w:val="16"/>
  </w:num>
  <w:num w:numId="16" w16cid:durableId="254443354">
    <w:abstractNumId w:val="15"/>
  </w:num>
  <w:num w:numId="17" w16cid:durableId="117994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50"/>
    <w:rsid w:val="00010939"/>
    <w:rsid w:val="00043E44"/>
    <w:rsid w:val="00062F72"/>
    <w:rsid w:val="00063D7E"/>
    <w:rsid w:val="000905FB"/>
    <w:rsid w:val="00092D8B"/>
    <w:rsid w:val="000D0290"/>
    <w:rsid w:val="000D1E2B"/>
    <w:rsid w:val="000D6DDC"/>
    <w:rsid w:val="00122AFA"/>
    <w:rsid w:val="0016288E"/>
    <w:rsid w:val="001C0D11"/>
    <w:rsid w:val="001C4FC0"/>
    <w:rsid w:val="00237AD3"/>
    <w:rsid w:val="0024214F"/>
    <w:rsid w:val="00242E2F"/>
    <w:rsid w:val="0025704D"/>
    <w:rsid w:val="002675D6"/>
    <w:rsid w:val="0027454E"/>
    <w:rsid w:val="00282ECF"/>
    <w:rsid w:val="00291001"/>
    <w:rsid w:val="002D25CC"/>
    <w:rsid w:val="00301F4A"/>
    <w:rsid w:val="00346978"/>
    <w:rsid w:val="00374D2B"/>
    <w:rsid w:val="003A7323"/>
    <w:rsid w:val="003B4259"/>
    <w:rsid w:val="003E01A6"/>
    <w:rsid w:val="00405BE3"/>
    <w:rsid w:val="00467EF7"/>
    <w:rsid w:val="0049057C"/>
    <w:rsid w:val="004A13E0"/>
    <w:rsid w:val="004B6073"/>
    <w:rsid w:val="004E5DF0"/>
    <w:rsid w:val="00522C3B"/>
    <w:rsid w:val="0053207C"/>
    <w:rsid w:val="00546881"/>
    <w:rsid w:val="00584C9E"/>
    <w:rsid w:val="005859B4"/>
    <w:rsid w:val="00586DDD"/>
    <w:rsid w:val="005A1277"/>
    <w:rsid w:val="005A7403"/>
    <w:rsid w:val="005B44BF"/>
    <w:rsid w:val="00620787"/>
    <w:rsid w:val="0068629F"/>
    <w:rsid w:val="006A1DFC"/>
    <w:rsid w:val="00735680"/>
    <w:rsid w:val="00791050"/>
    <w:rsid w:val="007F7153"/>
    <w:rsid w:val="00810C14"/>
    <w:rsid w:val="00815F90"/>
    <w:rsid w:val="0082258E"/>
    <w:rsid w:val="00832020"/>
    <w:rsid w:val="00837A76"/>
    <w:rsid w:val="0085073B"/>
    <w:rsid w:val="00852B5E"/>
    <w:rsid w:val="0086352C"/>
    <w:rsid w:val="00863AF9"/>
    <w:rsid w:val="008648D9"/>
    <w:rsid w:val="00881F35"/>
    <w:rsid w:val="008A62A7"/>
    <w:rsid w:val="008B1E25"/>
    <w:rsid w:val="008C71F8"/>
    <w:rsid w:val="00931D7F"/>
    <w:rsid w:val="00933D0C"/>
    <w:rsid w:val="00936DB7"/>
    <w:rsid w:val="00955DF6"/>
    <w:rsid w:val="0097362D"/>
    <w:rsid w:val="009760A1"/>
    <w:rsid w:val="0098041E"/>
    <w:rsid w:val="009A5485"/>
    <w:rsid w:val="009E15F3"/>
    <w:rsid w:val="009E64A5"/>
    <w:rsid w:val="009F4738"/>
    <w:rsid w:val="009F6B96"/>
    <w:rsid w:val="00A144FD"/>
    <w:rsid w:val="00A51AF1"/>
    <w:rsid w:val="00A5553D"/>
    <w:rsid w:val="00A638A7"/>
    <w:rsid w:val="00A92094"/>
    <w:rsid w:val="00A9605B"/>
    <w:rsid w:val="00AB3E49"/>
    <w:rsid w:val="00AE0329"/>
    <w:rsid w:val="00B13D45"/>
    <w:rsid w:val="00B74B1D"/>
    <w:rsid w:val="00BA2FD8"/>
    <w:rsid w:val="00BE62F7"/>
    <w:rsid w:val="00BE78BA"/>
    <w:rsid w:val="00CA1A88"/>
    <w:rsid w:val="00D04BC7"/>
    <w:rsid w:val="00D133DB"/>
    <w:rsid w:val="00D435D3"/>
    <w:rsid w:val="00D47D75"/>
    <w:rsid w:val="00DE6692"/>
    <w:rsid w:val="00DF60A8"/>
    <w:rsid w:val="00E30C1C"/>
    <w:rsid w:val="00E54D9F"/>
    <w:rsid w:val="00E613FE"/>
    <w:rsid w:val="00EC7429"/>
    <w:rsid w:val="00F02ABA"/>
    <w:rsid w:val="00F34CAE"/>
    <w:rsid w:val="00F46345"/>
    <w:rsid w:val="00FA1A33"/>
    <w:rsid w:val="44C6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217B2BE"/>
  <w15:chartTrackingRefBased/>
  <w15:docId w15:val="{B42A433A-E0CD-4A7B-A29F-60500384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Title" w:uiPriority="10" w:qFormat="1"/>
    <w:lsdException w:name="Default Paragraph Font" w:uiPriority="1" w:unhideWhenUsed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3z0">
    <w:name w:val="WW8Num3z0"/>
  </w:style>
  <w:style w:type="character" w:styleId="FollowedHyperlink">
    <w:name w:val="FollowedHyperlink"/>
    <w:rPr>
      <w:color w:val="0000FF"/>
      <w:u w:val="single"/>
    </w:rPr>
  </w:style>
  <w:style w:type="character" w:styleId="Hyperlink">
    <w:name w:val="Hyperlink"/>
    <w:rPr>
      <w:color w:val="0000FF"/>
      <w:u w:val="single"/>
    </w:rPr>
  </w:style>
  <w:style w:type="character" w:customStyle="1" w:styleId="WW8Num2z0">
    <w:name w:val="WW8Num2z0"/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z0">
    <w:name w:val="WW8Num1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b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  <w:sz w:val="20"/>
      <w:szCs w:val="2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  <w:b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DefaultParagraphFont1">
    <w:name w:val="Default Paragraph Font1"/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43z0">
    <w:name w:val="WW8Num43z0"/>
    <w:rPr>
      <w:rFonts w:ascii="Symbol" w:hAnsi="Symbol" w:cs="Symbol"/>
    </w:rPr>
  </w:style>
  <w:style w:type="character" w:customStyle="1" w:styleId="WW8Num32z0">
    <w:name w:val="WW8Num32z0"/>
    <w:rPr>
      <w:rFonts w:ascii="Arial" w:hAnsi="Arial" w:cs="Arial"/>
      <w:b/>
      <w:bCs/>
      <w:smallCaps/>
      <w:sz w:val="20"/>
      <w:szCs w:val="20"/>
    </w:rPr>
  </w:style>
  <w:style w:type="character" w:customStyle="1" w:styleId="WW8Num32z1">
    <w:name w:val="WW8Num32z1"/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NumberingSymbols">
    <w:name w:val="Numbering Symbols"/>
  </w:style>
  <w:style w:type="character" w:customStyle="1" w:styleId="WW8Num32z6">
    <w:name w:val="WW8Num32z6"/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  <w:sz w:val="20"/>
      <w:szCs w:val="20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b w:val="0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paragraph" w:styleId="Index2">
    <w:name w:val="index 2"/>
    <w:basedOn w:val="Normal"/>
    <w:next w:val="Normal"/>
    <w:pPr>
      <w:ind w:left="480" w:hanging="240"/>
    </w:p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dex5">
    <w:name w:val="index 5"/>
    <w:basedOn w:val="Normal"/>
    <w:next w:val="Normal"/>
    <w:pPr>
      <w:ind w:left="1200" w:hanging="240"/>
    </w:pPr>
  </w:style>
  <w:style w:type="paragraph" w:customStyle="1" w:styleId="Heading">
    <w:name w:val="Heading"/>
    <w:basedOn w:val="Normal"/>
    <w:next w:val="BodyText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HTMLAddress">
    <w:name w:val="HTML Address"/>
    <w:basedOn w:val="Normal"/>
    <w:rPr>
      <w:i/>
      <w:iCs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List">
    <w:name w:val="List"/>
    <w:basedOn w:val="Normal"/>
    <w:pPr>
      <w:ind w:left="360" w:hanging="36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customStyle="1" w:styleId="ListBullet41">
    <w:name w:val="List Bullet 41"/>
    <w:basedOn w:val="Normal"/>
    <w:pPr>
      <w:numPr>
        <w:numId w:val="2"/>
      </w:numPr>
      <w:tabs>
        <w:tab w:val="left" w:pos="1440"/>
      </w:tabs>
    </w:pPr>
  </w:style>
  <w:style w:type="paragraph" w:styleId="E-mailSignature">
    <w:name w:val="E-mail Signature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Header">
    <w:name w:val="header"/>
    <w:basedOn w:val="Normal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customStyle="1" w:styleId="ListBullet51">
    <w:name w:val="List Bullet 51"/>
    <w:basedOn w:val="Normal"/>
    <w:pPr>
      <w:numPr>
        <w:numId w:val="3"/>
      </w:numPr>
      <w:tabs>
        <w:tab w:val="left" w:pos="1800"/>
      </w:tabs>
    </w:pPr>
  </w:style>
  <w:style w:type="paragraph" w:styleId="BodyTextFirstIndent">
    <w:name w:val="Body Text First Indent"/>
    <w:basedOn w:val="BodyText"/>
    <w:pPr>
      <w:ind w:firstLine="210"/>
    </w:pPr>
  </w:style>
  <w:style w:type="paragraph" w:styleId="Index3">
    <w:name w:val="index 3"/>
    <w:basedOn w:val="Normal"/>
    <w:next w:val="Normal"/>
    <w:pPr>
      <w:ind w:left="720" w:hanging="240"/>
    </w:pPr>
  </w:style>
  <w:style w:type="paragraph" w:styleId="EnvelopeAddress">
    <w:name w:val="envelope address"/>
    <w:basedOn w:val="Normal"/>
    <w:pPr>
      <w:ind w:left="2880"/>
    </w:pPr>
    <w:rPr>
      <w:rFonts w:ascii="Arial" w:hAnsi="Arial" w:cs="Arial"/>
    </w:rPr>
  </w:style>
  <w:style w:type="paragraph" w:styleId="EndnoteText">
    <w:name w:val="endnote text"/>
    <w:basedOn w:val="Normal"/>
    <w:rPr>
      <w:sz w:val="20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NoSpacing">
    <w:name w:val="No Spacing"/>
    <w:uiPriority w:val="1"/>
    <w:qFormat/>
    <w:pPr>
      <w:suppressAutoHyphens/>
    </w:pPr>
    <w:rPr>
      <w:sz w:val="24"/>
      <w:szCs w:val="24"/>
      <w:lang w:val="en-US" w:eastAsia="zh-C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Date">
    <w:name w:val="Date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">
    <w:name w:val="Body Text"/>
    <w:basedOn w:val="Normal"/>
    <w:pPr>
      <w:spacing w:after="120"/>
    </w:pPr>
  </w:style>
  <w:style w:type="paragraph" w:styleId="Index1">
    <w:name w:val="index 1"/>
    <w:basedOn w:val="Normal"/>
    <w:next w:val="Normal"/>
    <w:pPr>
      <w:ind w:left="240" w:hanging="240"/>
    </w:pPr>
  </w:style>
  <w:style w:type="paragraph" w:styleId="Footer">
    <w:name w:val="footer"/>
    <w:basedOn w:val="Normal"/>
  </w:style>
  <w:style w:type="paragraph" w:styleId="Closing">
    <w:name w:val="Closing"/>
    <w:basedOn w:val="Normal"/>
    <w:pPr>
      <w:ind w:left="4320"/>
    </w:pPr>
  </w:style>
  <w:style w:type="paragraph" w:customStyle="1" w:styleId="ListBullet21">
    <w:name w:val="List Bullet 21"/>
    <w:basedOn w:val="Normal"/>
    <w:pPr>
      <w:numPr>
        <w:numId w:val="4"/>
      </w:numPr>
      <w:tabs>
        <w:tab w:val="left" w:pos="720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Bullet">
    <w:name w:val="List Bullet"/>
    <w:basedOn w:val="Normal"/>
    <w:pPr>
      <w:numPr>
        <w:numId w:val="5"/>
      </w:numPr>
      <w:tabs>
        <w:tab w:val="left" w:pos="360"/>
      </w:tabs>
    </w:pPr>
  </w:style>
  <w:style w:type="paragraph" w:styleId="TOC1">
    <w:name w:val="toc 1"/>
    <w:basedOn w:val="Normal"/>
    <w:next w:val="Normal"/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Bullet2">
    <w:name w:val="List Bullet 2"/>
    <w:basedOn w:val="Normal"/>
    <w:pPr>
      <w:ind w:left="720" w:hanging="360"/>
    </w:pPr>
  </w:style>
  <w:style w:type="paragraph" w:styleId="MessageHeader">
    <w:name w:val="Message Header"/>
    <w:basedOn w:val="Normal"/>
    <w:pPr>
      <w:shd w:val="clear" w:color="auto" w:fill="CCCCCC"/>
      <w:ind w:left="1080" w:hanging="1080"/>
    </w:pPr>
    <w:rPr>
      <w:rFonts w:ascii="Arial" w:hAnsi="Arial" w:cs="Arial"/>
    </w:rPr>
  </w:style>
  <w:style w:type="paragraph" w:styleId="ListNumber3">
    <w:name w:val="List Number 3"/>
    <w:basedOn w:val="Normal"/>
    <w:pPr>
      <w:numPr>
        <w:numId w:val="6"/>
      </w:numPr>
      <w:tabs>
        <w:tab w:val="left" w:pos="1080"/>
      </w:tabs>
    </w:pPr>
  </w:style>
  <w:style w:type="paragraph" w:styleId="TOC4">
    <w:name w:val="toc 4"/>
    <w:basedOn w:val="Normal"/>
    <w:next w:val="Normal"/>
    <w:pPr>
      <w:ind w:left="72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Number">
    <w:name w:val="List Number"/>
    <w:basedOn w:val="Normal"/>
    <w:pPr>
      <w:numPr>
        <w:numId w:val="7"/>
      </w:numPr>
      <w:tabs>
        <w:tab w:val="left" w:pos="360"/>
      </w:tabs>
    </w:pPr>
  </w:style>
  <w:style w:type="paragraph" w:styleId="TOC7">
    <w:name w:val="toc 7"/>
    <w:basedOn w:val="Normal"/>
    <w:next w:val="Normal"/>
    <w:pPr>
      <w:ind w:left="1440"/>
    </w:pPr>
  </w:style>
  <w:style w:type="paragraph" w:styleId="ListBullet4">
    <w:name w:val="List Bullet 4"/>
    <w:basedOn w:val="Normal"/>
    <w:pPr>
      <w:ind w:left="1440" w:hanging="360"/>
    </w:pPr>
  </w:style>
  <w:style w:type="paragraph" w:styleId="NormalWeb">
    <w:name w:val="Normal (Web)"/>
    <w:basedOn w:val="Normal"/>
  </w:style>
  <w:style w:type="paragraph" w:styleId="ListNumber4">
    <w:name w:val="List Number 4"/>
    <w:basedOn w:val="Normal"/>
    <w:pPr>
      <w:numPr>
        <w:numId w:val="8"/>
      </w:numPr>
      <w:tabs>
        <w:tab w:val="left" w:pos="1440"/>
      </w:tabs>
    </w:pPr>
  </w:style>
  <w:style w:type="paragraph" w:styleId="ListNumber2">
    <w:name w:val="List Number 2"/>
    <w:basedOn w:val="Normal"/>
    <w:pPr>
      <w:numPr>
        <w:numId w:val="9"/>
      </w:numPr>
      <w:tabs>
        <w:tab w:val="left" w:pos="720"/>
      </w:tabs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TOC3">
    <w:name w:val="toc 3"/>
    <w:basedOn w:val="Normal"/>
    <w:next w:val="Normal"/>
    <w:pPr>
      <w:ind w:left="480"/>
    </w:pPr>
  </w:style>
  <w:style w:type="paragraph" w:styleId="ListBullet5">
    <w:name w:val="List Bullet 5"/>
    <w:basedOn w:val="Normal"/>
    <w:pPr>
      <w:ind w:left="1800" w:hanging="360"/>
    </w:pPr>
  </w:style>
  <w:style w:type="paragraph" w:styleId="NormalIndent">
    <w:name w:val="Normal Indent"/>
    <w:basedOn w:val="Normal"/>
    <w:pPr>
      <w:ind w:left="72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val="en-US" w:eastAsia="zh-CN"/>
    </w:rPr>
  </w:style>
  <w:style w:type="paragraph" w:styleId="ListNumber5">
    <w:name w:val="List Number 5"/>
    <w:basedOn w:val="Normal"/>
    <w:pPr>
      <w:numPr>
        <w:numId w:val="10"/>
      </w:numPr>
      <w:tabs>
        <w:tab w:val="left" w:pos="1800"/>
      </w:tabs>
    </w:pPr>
  </w:style>
  <w:style w:type="paragraph" w:styleId="TOC8">
    <w:name w:val="toc 8"/>
    <w:basedOn w:val="Normal"/>
    <w:next w:val="Normal"/>
    <w:pPr>
      <w:ind w:left="168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pPr>
      <w:ind w:left="240" w:hanging="240"/>
    </w:pPr>
  </w:style>
  <w:style w:type="paragraph" w:styleId="TableofFigures">
    <w:name w:val="table of figures"/>
    <w:basedOn w:val="Normal"/>
    <w:next w:val="Normal"/>
    <w:pPr>
      <w:ind w:left="480" w:hanging="48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Normal"/>
    <w:next w:val="Normal"/>
    <w:pPr>
      <w:ind w:left="240"/>
    </w:pPr>
  </w:style>
  <w:style w:type="paragraph" w:styleId="TOC5">
    <w:name w:val="toc 5"/>
    <w:basedOn w:val="Normal"/>
    <w:next w:val="Normal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ListBullet31">
    <w:name w:val="List Bullet 31"/>
    <w:basedOn w:val="Normal"/>
    <w:pPr>
      <w:numPr>
        <w:numId w:val="11"/>
      </w:numPr>
      <w:tabs>
        <w:tab w:val="left" w:pos="1080"/>
      </w:tabs>
    </w:pPr>
  </w:style>
  <w:style w:type="paragraph" w:customStyle="1" w:styleId="Achievement">
    <w:name w:val="Achievement"/>
    <w:basedOn w:val="BodyText"/>
    <w:pPr>
      <w:spacing w:after="6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n-SG"/>
    </w:r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Pr>
      <w:rFonts w:ascii="Cambria" w:eastAsia="Cambria" w:hAnsi="Cambria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ya-pande-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dityadipande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757</Words>
  <Characters>4315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Links>
    <vt:vector size="6" baseType="variant">
      <vt:variant>
        <vt:i4>589863</vt:i4>
      </vt:variant>
      <vt:variant>
        <vt:i4>0</vt:i4>
      </vt:variant>
      <vt:variant>
        <vt:i4>0</vt:i4>
      </vt:variant>
      <vt:variant>
        <vt:i4>5</vt:i4>
      </vt:variant>
      <vt:variant>
        <vt:lpwstr>mailto:adityadipandey@gmail.com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Sharda_WorkArea</dc:creator>
  <cp:keywords/>
  <cp:lastModifiedBy>Aditya Pandey</cp:lastModifiedBy>
  <cp:revision>23</cp:revision>
  <cp:lastPrinted>2010-01-31T20:19:00Z</cp:lastPrinted>
  <dcterms:created xsi:type="dcterms:W3CDTF">2021-09-11T14:18:00Z</dcterms:created>
  <dcterms:modified xsi:type="dcterms:W3CDTF">2023-09-11T20:02:00Z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1033-10.1.0.5671</vt:lpwstr>
  </property>
</Properties>
</file>