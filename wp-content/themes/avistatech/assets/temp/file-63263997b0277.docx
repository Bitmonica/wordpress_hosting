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50CBAE" w14:textId="381B28E4" w:rsidR="007B6626" w:rsidRDefault="00914B2F">
      <w:pPr>
        <w:pStyle w:val="divname"/>
        <w:rPr>
          <w:rFonts w:ascii="Arial" w:eastAsia="Arial" w:hAnsi="Arial" w:cs="Arial"/>
        </w:rPr>
      </w:pPr>
      <w:r>
        <w:rPr>
          <w:rStyle w:val="span"/>
          <w:rFonts w:ascii="Arial" w:eastAsia="Arial" w:hAnsi="Arial" w:cs="Arial"/>
          <w:sz w:val="42"/>
          <w:szCs w:val="42"/>
        </w:rPr>
        <w:t xml:space="preserve">Matthew </w:t>
      </w:r>
      <w:r>
        <w:rPr>
          <w:rStyle w:val="spanlName"/>
          <w:rFonts w:ascii="Arial" w:eastAsia="Arial" w:hAnsi="Arial" w:cs="Arial"/>
          <w:sz w:val="42"/>
          <w:szCs w:val="42"/>
        </w:rPr>
        <w:t>Peach</w:t>
      </w:r>
      <w:r w:rsidR="00552832">
        <w:rPr>
          <w:rStyle w:val="spanlName"/>
          <w:rFonts w:ascii="Arial" w:eastAsia="Arial" w:hAnsi="Arial" w:cs="Arial"/>
          <w:sz w:val="42"/>
          <w:szCs w:val="42"/>
        </w:rPr>
        <w:t>,</w:t>
      </w:r>
      <w:r w:rsidR="00E5260A">
        <w:rPr>
          <w:rStyle w:val="spanlName"/>
          <w:rFonts w:ascii="Arial" w:eastAsia="Arial" w:hAnsi="Arial" w:cs="Arial"/>
          <w:sz w:val="42"/>
          <w:szCs w:val="42"/>
        </w:rPr>
        <w:t xml:space="preserve"> CAPM</w:t>
      </w:r>
      <w:r w:rsidR="006779EC">
        <w:rPr>
          <w:rStyle w:val="spanlName"/>
          <w:rFonts w:ascii="Arial" w:eastAsia="Arial" w:hAnsi="Arial" w:cs="Arial"/>
          <w:sz w:val="42"/>
          <w:szCs w:val="42"/>
        </w:rPr>
        <w:t>,</w:t>
      </w:r>
      <w:r w:rsidR="00D5544A">
        <w:rPr>
          <w:rStyle w:val="spanlName"/>
          <w:rFonts w:ascii="Arial" w:eastAsia="Arial" w:hAnsi="Arial" w:cs="Arial"/>
          <w:sz w:val="42"/>
          <w:szCs w:val="42"/>
        </w:rPr>
        <w:t xml:space="preserve"> CSM</w:t>
      </w:r>
    </w:p>
    <w:p w14:paraId="37A2CFB7" w14:textId="77777777" w:rsidR="007B6626" w:rsidRDefault="00914B2F">
      <w:pPr>
        <w:pStyle w:val="div"/>
        <w:spacing w:line="0" w:lineRule="atLeast"/>
        <w:rPr>
          <w:rFonts w:ascii="Arial" w:eastAsia="Arial" w:hAnsi="Arial" w:cs="Arial"/>
          <w:sz w:val="0"/>
          <w:szCs w:val="0"/>
        </w:rPr>
      </w:pPr>
      <w:r>
        <w:rPr>
          <w:rFonts w:ascii="Arial" w:eastAsia="Arial" w:hAnsi="Arial" w:cs="Arial"/>
          <w:sz w:val="0"/>
          <w:szCs w:val="0"/>
        </w:rPr>
        <w:t> </w:t>
      </w:r>
    </w:p>
    <w:p w14:paraId="7C0782E8" w14:textId="2F575A8A" w:rsidR="007B6626" w:rsidRDefault="00E77A29">
      <w:pPr>
        <w:pStyle w:val="divaddress"/>
        <w:spacing w:before="60"/>
        <w:rPr>
          <w:rFonts w:ascii="Arial" w:eastAsia="Arial" w:hAnsi="Arial" w:cs="Arial"/>
        </w:rPr>
      </w:pPr>
      <w:r>
        <w:rPr>
          <w:rStyle w:val="span"/>
          <w:rFonts w:ascii="Arial" w:eastAsia="Arial" w:hAnsi="Arial" w:cs="Arial"/>
          <w:sz w:val="18"/>
          <w:szCs w:val="18"/>
        </w:rPr>
        <w:t>601 Masons Creek Circle</w:t>
      </w:r>
      <w:r w:rsidR="003A30DD">
        <w:rPr>
          <w:rFonts w:ascii="Arial" w:eastAsia="Arial" w:hAnsi="Arial" w:cs="Arial"/>
        </w:rPr>
        <w:t xml:space="preserve"> </w:t>
      </w:r>
      <w:r w:rsidR="00914B2F">
        <w:rPr>
          <w:rStyle w:val="span"/>
          <w:rFonts w:ascii="Arial" w:eastAsia="Arial" w:hAnsi="Arial" w:cs="Arial"/>
          <w:sz w:val="18"/>
          <w:szCs w:val="18"/>
        </w:rPr>
        <w:t>Atlanta,</w:t>
      </w:r>
      <w:r w:rsidR="00914B2F">
        <w:rPr>
          <w:rFonts w:ascii="Arial" w:eastAsia="Arial" w:hAnsi="Arial" w:cs="Arial"/>
        </w:rPr>
        <w:t xml:space="preserve"> </w:t>
      </w:r>
      <w:r w:rsidR="00914B2F">
        <w:rPr>
          <w:rStyle w:val="span"/>
          <w:rFonts w:ascii="Arial" w:eastAsia="Arial" w:hAnsi="Arial" w:cs="Arial"/>
          <w:sz w:val="18"/>
          <w:szCs w:val="18"/>
        </w:rPr>
        <w:t>GA 303</w:t>
      </w:r>
      <w:r w:rsidR="009218B8">
        <w:rPr>
          <w:rStyle w:val="span"/>
          <w:rFonts w:ascii="Arial" w:eastAsia="Arial" w:hAnsi="Arial" w:cs="Arial"/>
          <w:sz w:val="18"/>
          <w:szCs w:val="18"/>
        </w:rPr>
        <w:t>50</w:t>
      </w:r>
      <w:r w:rsidR="003A30DD">
        <w:rPr>
          <w:rStyle w:val="span"/>
          <w:rFonts w:ascii="Arial" w:eastAsia="Arial" w:hAnsi="Arial" w:cs="Arial"/>
          <w:sz w:val="18"/>
          <w:szCs w:val="18"/>
        </w:rPr>
        <w:t xml:space="preserve"> </w:t>
      </w:r>
      <w:r w:rsidR="00914B2F">
        <w:rPr>
          <w:rStyle w:val="span"/>
          <w:rFonts w:ascii="Arial" w:eastAsia="Arial" w:hAnsi="Arial" w:cs="Arial"/>
          <w:sz w:val="18"/>
          <w:szCs w:val="18"/>
        </w:rPr>
        <w:t>| H: 407-451-8185 | m</w:t>
      </w:r>
      <w:r>
        <w:rPr>
          <w:rStyle w:val="span"/>
          <w:rFonts w:ascii="Arial" w:eastAsia="Arial" w:hAnsi="Arial" w:cs="Arial"/>
          <w:sz w:val="18"/>
          <w:szCs w:val="18"/>
        </w:rPr>
        <w:t>atthewnpeach@gmail.com</w:t>
      </w:r>
    </w:p>
    <w:p w14:paraId="4735FFE8" w14:textId="77777777" w:rsidR="007B6626" w:rsidRDefault="00914B2F">
      <w:pPr>
        <w:pStyle w:val="divdocumentdivsectiontitle"/>
        <w:spacing w:before="160" w:after="6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Summary</w:t>
      </w:r>
    </w:p>
    <w:p w14:paraId="7DA74A68" w14:textId="7B8343B7" w:rsidR="007B6626" w:rsidRDefault="00552832">
      <w:pPr>
        <w:pStyle w:val="p"/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Certified Scrum Master seeking a career in Project Management. </w:t>
      </w:r>
      <w:r w:rsidR="00914B2F">
        <w:rPr>
          <w:rFonts w:ascii="Arial" w:eastAsia="Arial" w:hAnsi="Arial" w:cs="Arial"/>
          <w:sz w:val="20"/>
          <w:szCs w:val="20"/>
        </w:rPr>
        <w:t>Consistently delivers first-rate service and fosters positive relationships</w:t>
      </w:r>
      <w:r w:rsidR="009F607E">
        <w:rPr>
          <w:rFonts w:ascii="Arial" w:eastAsia="Arial" w:hAnsi="Arial" w:cs="Arial"/>
          <w:sz w:val="20"/>
          <w:szCs w:val="20"/>
        </w:rPr>
        <w:t xml:space="preserve"> to establish interpersonal skills building.</w:t>
      </w:r>
    </w:p>
    <w:p w14:paraId="75C9BDC3" w14:textId="77777777" w:rsidR="0026681E" w:rsidRDefault="0026681E">
      <w:pPr>
        <w:pStyle w:val="p"/>
        <w:spacing w:line="260" w:lineRule="atLeast"/>
        <w:rPr>
          <w:rFonts w:ascii="Arial" w:eastAsia="Arial" w:hAnsi="Arial" w:cs="Arial"/>
          <w:sz w:val="20"/>
          <w:szCs w:val="20"/>
        </w:rPr>
      </w:pPr>
    </w:p>
    <w:p w14:paraId="15DE83E6" w14:textId="77777777" w:rsidR="007B6626" w:rsidRDefault="00914B2F">
      <w:pPr>
        <w:pStyle w:val="divdocumentdivsectiontitle"/>
        <w:spacing w:before="160" w:after="6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Skills</w:t>
      </w:r>
    </w:p>
    <w:tbl>
      <w:tblPr>
        <w:tblStyle w:val="divdocumenttable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18"/>
        <w:gridCol w:w="5318"/>
      </w:tblGrid>
      <w:tr w:rsidR="007B6626" w14:paraId="1546123C" w14:textId="77777777" w:rsidTr="0026681E">
        <w:trPr>
          <w:trHeight w:val="1396"/>
        </w:trPr>
        <w:tc>
          <w:tcPr>
            <w:tcW w:w="531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476DBCF" w14:textId="77777777" w:rsidR="007B6626" w:rsidRDefault="00914B2F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Exceptional customer service</w:t>
            </w:r>
          </w:p>
          <w:p w14:paraId="2EDB5217" w14:textId="77777777" w:rsidR="007B6626" w:rsidRDefault="00914B2F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Conflict resolution</w:t>
            </w:r>
          </w:p>
          <w:p w14:paraId="3F390B82" w14:textId="77777777" w:rsidR="007B6626" w:rsidRDefault="00DA3F2D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Detail</w:t>
            </w:r>
            <w:r w:rsidR="00E52A97">
              <w:rPr>
                <w:rFonts w:ascii="Arial" w:eastAsia="Arial" w:hAnsi="Arial" w:cs="Arial"/>
                <w:sz w:val="20"/>
                <w:szCs w:val="20"/>
              </w:rPr>
              <w:t xml:space="preserve"> oriented </w:t>
            </w:r>
          </w:p>
          <w:p w14:paraId="223E44D0" w14:textId="0D3AD4E1" w:rsidR="007B6626" w:rsidRDefault="00914B2F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</w:t>
            </w:r>
            <w:r w:rsidR="00E52A97">
              <w:rPr>
                <w:rFonts w:ascii="Arial" w:eastAsia="Arial" w:hAnsi="Arial" w:cs="Arial"/>
                <w:sz w:val="20"/>
                <w:szCs w:val="20"/>
              </w:rPr>
              <w:t>pert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communicator</w:t>
            </w:r>
          </w:p>
          <w:p w14:paraId="2505652D" w14:textId="62C5A4A6" w:rsidR="002C0723" w:rsidRDefault="002C0723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Knowledge of </w:t>
            </w:r>
            <w:r w:rsidR="000C4AAA">
              <w:rPr>
                <w:rFonts w:ascii="Arial" w:eastAsia="Arial" w:hAnsi="Arial" w:cs="Arial"/>
                <w:sz w:val="20"/>
                <w:szCs w:val="20"/>
              </w:rPr>
              <w:t xml:space="preserve">Lean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Six Sigma Methodology </w:t>
            </w:r>
          </w:p>
          <w:p w14:paraId="0A7B562B" w14:textId="16887D47" w:rsidR="002C0723" w:rsidRDefault="002C0723" w:rsidP="002C0723">
            <w:pPr>
              <w:pStyle w:val="ulli"/>
              <w:spacing w:line="260" w:lineRule="atLeast"/>
              <w:ind w:left="64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31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3B1CB029" w14:textId="77777777" w:rsidR="007B6626" w:rsidRDefault="00914B2F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Superb interpersonal skills</w:t>
            </w:r>
          </w:p>
          <w:p w14:paraId="569EED9C" w14:textId="77777777" w:rsidR="007B6626" w:rsidRDefault="00914B2F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Relationship-Building skills</w:t>
            </w:r>
          </w:p>
          <w:p w14:paraId="07892D22" w14:textId="77777777" w:rsidR="00DA3F2D" w:rsidRDefault="00DA3F2D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Insight in the logistics industry </w:t>
            </w:r>
          </w:p>
          <w:p w14:paraId="432B8108" w14:textId="77777777" w:rsidR="000224FC" w:rsidRDefault="00F729EC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Knowledge</w:t>
            </w:r>
            <w:r w:rsidR="000224FC">
              <w:rPr>
                <w:rFonts w:ascii="Arial" w:eastAsia="Arial" w:hAnsi="Arial" w:cs="Arial"/>
                <w:sz w:val="20"/>
                <w:szCs w:val="20"/>
              </w:rPr>
              <w:t xml:space="preserve"> in S</w:t>
            </w:r>
            <w:r w:rsidR="009F607E">
              <w:rPr>
                <w:rFonts w:ascii="Arial" w:eastAsia="Arial" w:hAnsi="Arial" w:cs="Arial"/>
                <w:sz w:val="20"/>
                <w:szCs w:val="20"/>
              </w:rPr>
              <w:t>QL</w:t>
            </w:r>
            <w:r w:rsidR="000224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&amp; </w:t>
            </w:r>
            <w:r w:rsidR="009034A8">
              <w:rPr>
                <w:rFonts w:ascii="Arial" w:eastAsia="Arial" w:hAnsi="Arial" w:cs="Arial"/>
                <w:sz w:val="20"/>
                <w:szCs w:val="20"/>
              </w:rPr>
              <w:t>Banking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Software</w:t>
            </w:r>
          </w:p>
          <w:p w14:paraId="03029621" w14:textId="1A7F05E9" w:rsidR="003E6AA4" w:rsidRDefault="003E6AA4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Experience in </w:t>
            </w:r>
            <w:r w:rsidR="000C4AAA"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roject </w:t>
            </w:r>
            <w:r w:rsidR="000C4AAA"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ethodology</w:t>
            </w:r>
          </w:p>
        </w:tc>
      </w:tr>
    </w:tbl>
    <w:p w14:paraId="3C363BA6" w14:textId="77777777" w:rsidR="007B6626" w:rsidRDefault="00914B2F">
      <w:pPr>
        <w:pStyle w:val="divdocumentdivsectiontitle"/>
        <w:spacing w:before="160" w:after="6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Experience</w:t>
      </w:r>
    </w:p>
    <w:p w14:paraId="7B7BCE38" w14:textId="5AB20460" w:rsidR="00AD1BD8" w:rsidRDefault="00AD1BD8" w:rsidP="00162202">
      <w:pPr>
        <w:pStyle w:val="spanpaddedline"/>
        <w:tabs>
          <w:tab w:val="right" w:pos="10620"/>
        </w:tabs>
        <w:spacing w:line="260" w:lineRule="atLeast"/>
        <w:rPr>
          <w:rStyle w:val="spancompanyname"/>
          <w:rFonts w:ascii="Arial" w:eastAsia="Arial" w:hAnsi="Arial" w:cs="Arial"/>
          <w:sz w:val="20"/>
          <w:szCs w:val="20"/>
        </w:rPr>
      </w:pPr>
      <w:r>
        <w:rPr>
          <w:rStyle w:val="spancompanyname"/>
          <w:rFonts w:ascii="Arial" w:eastAsia="Arial" w:hAnsi="Arial" w:cs="Arial"/>
          <w:sz w:val="20"/>
          <w:szCs w:val="20"/>
        </w:rPr>
        <w:t>Client Technical Consultant</w:t>
      </w:r>
      <w:r w:rsidR="00AB2423">
        <w:rPr>
          <w:rStyle w:val="spancompanyname"/>
          <w:rFonts w:ascii="Arial" w:eastAsia="Arial" w:hAnsi="Arial" w:cs="Arial"/>
          <w:sz w:val="20"/>
          <w:szCs w:val="20"/>
        </w:rPr>
        <w:tab/>
        <w:t>April 2021 to Present</w:t>
      </w:r>
    </w:p>
    <w:p w14:paraId="43DCAB95" w14:textId="673FE32F" w:rsidR="00AB2423" w:rsidRDefault="00AB2423" w:rsidP="00162202">
      <w:pPr>
        <w:pStyle w:val="spanpaddedline"/>
        <w:tabs>
          <w:tab w:val="right" w:pos="10620"/>
        </w:tabs>
        <w:spacing w:line="260" w:lineRule="atLeast"/>
        <w:rPr>
          <w:rStyle w:val="spancompanyname"/>
          <w:rFonts w:ascii="Arial" w:eastAsia="Arial" w:hAnsi="Arial" w:cs="Arial"/>
          <w:sz w:val="20"/>
          <w:szCs w:val="20"/>
        </w:rPr>
      </w:pPr>
      <w:r>
        <w:rPr>
          <w:rStyle w:val="spancompanyname"/>
          <w:rFonts w:ascii="Arial" w:eastAsia="Arial" w:hAnsi="Arial" w:cs="Arial"/>
          <w:sz w:val="20"/>
          <w:szCs w:val="20"/>
        </w:rPr>
        <w:t>Fiserv Inc.</w:t>
      </w:r>
      <w:r>
        <w:rPr>
          <w:rStyle w:val="spancompanyname"/>
          <w:rFonts w:ascii="Arial" w:eastAsia="Arial" w:hAnsi="Arial" w:cs="Arial"/>
          <w:sz w:val="20"/>
          <w:szCs w:val="20"/>
        </w:rPr>
        <w:tab/>
        <w:t>Atlanta, GA</w:t>
      </w:r>
    </w:p>
    <w:p w14:paraId="18FC2DE7" w14:textId="77777777" w:rsidR="00AD1BD8" w:rsidRDefault="00AD1BD8" w:rsidP="00AD1BD8">
      <w:pPr>
        <w:pStyle w:val="ulli"/>
        <w:numPr>
          <w:ilvl w:val="0"/>
          <w:numId w:val="11"/>
        </w:numPr>
        <w:spacing w:line="260" w:lineRule="atLeast"/>
        <w:rPr>
          <w:rStyle w:val="spanjobtitle"/>
          <w:rFonts w:ascii="Arial" w:eastAsia="Arial" w:hAnsi="Arial" w:cs="Arial"/>
          <w:b w:val="0"/>
          <w:bCs w:val="0"/>
          <w:sz w:val="20"/>
          <w:szCs w:val="20"/>
        </w:rPr>
      </w:pPr>
      <w:r>
        <w:rPr>
          <w:rStyle w:val="spanjobtitle"/>
          <w:rFonts w:ascii="Arial" w:eastAsia="Arial" w:hAnsi="Arial" w:cs="Arial"/>
          <w:b w:val="0"/>
          <w:bCs w:val="0"/>
          <w:sz w:val="20"/>
          <w:szCs w:val="20"/>
        </w:rPr>
        <w:t>Diagnose and resolve moderately complex functional technical and or operational problems</w:t>
      </w:r>
    </w:p>
    <w:p w14:paraId="1D79C525" w14:textId="77777777" w:rsidR="00AD1BD8" w:rsidRDefault="00AD1BD8" w:rsidP="00AD1BD8">
      <w:pPr>
        <w:pStyle w:val="ulli"/>
        <w:numPr>
          <w:ilvl w:val="0"/>
          <w:numId w:val="11"/>
        </w:numPr>
        <w:spacing w:line="260" w:lineRule="atLeast"/>
        <w:rPr>
          <w:rStyle w:val="spanjobtitle"/>
          <w:rFonts w:ascii="Arial" w:eastAsia="Arial" w:hAnsi="Arial" w:cs="Arial"/>
          <w:b w:val="0"/>
          <w:bCs w:val="0"/>
          <w:sz w:val="20"/>
          <w:szCs w:val="20"/>
        </w:rPr>
      </w:pPr>
      <w:r>
        <w:rPr>
          <w:rStyle w:val="spanjobtitle"/>
          <w:rFonts w:ascii="Arial" w:eastAsia="Arial" w:hAnsi="Arial" w:cs="Arial"/>
          <w:b w:val="0"/>
          <w:bCs w:val="0"/>
          <w:sz w:val="20"/>
          <w:szCs w:val="20"/>
        </w:rPr>
        <w:t>Support large client and assist with client escalations using SQL Management Studio</w:t>
      </w:r>
    </w:p>
    <w:p w14:paraId="638CE831" w14:textId="77777777" w:rsidR="00AD1BD8" w:rsidRDefault="00AD1BD8" w:rsidP="00AD1BD8">
      <w:pPr>
        <w:pStyle w:val="ulli"/>
        <w:numPr>
          <w:ilvl w:val="0"/>
          <w:numId w:val="11"/>
        </w:numPr>
        <w:spacing w:line="260" w:lineRule="atLeast"/>
        <w:rPr>
          <w:rStyle w:val="spanjobtitle"/>
          <w:rFonts w:ascii="Arial" w:eastAsia="Arial" w:hAnsi="Arial" w:cs="Arial"/>
          <w:b w:val="0"/>
          <w:bCs w:val="0"/>
          <w:sz w:val="20"/>
          <w:szCs w:val="20"/>
        </w:rPr>
      </w:pPr>
      <w:r>
        <w:rPr>
          <w:rStyle w:val="spanjobtitle"/>
          <w:rFonts w:ascii="Arial" w:eastAsia="Arial" w:hAnsi="Arial" w:cs="Arial"/>
          <w:b w:val="0"/>
          <w:bCs w:val="0"/>
          <w:sz w:val="20"/>
          <w:szCs w:val="20"/>
        </w:rPr>
        <w:t>Attaining and applying SQL knowledge to complex LynxGate Software</w:t>
      </w:r>
    </w:p>
    <w:p w14:paraId="2FB49225" w14:textId="77777777" w:rsidR="00AD1BD8" w:rsidRDefault="00AD1BD8" w:rsidP="00AD1BD8">
      <w:pPr>
        <w:pStyle w:val="ulli"/>
        <w:numPr>
          <w:ilvl w:val="0"/>
          <w:numId w:val="11"/>
        </w:numPr>
        <w:spacing w:line="260" w:lineRule="atLeast"/>
        <w:rPr>
          <w:rStyle w:val="spanjobtitle"/>
          <w:rFonts w:ascii="Arial" w:eastAsia="Arial" w:hAnsi="Arial" w:cs="Arial"/>
          <w:b w:val="0"/>
          <w:bCs w:val="0"/>
          <w:sz w:val="20"/>
          <w:szCs w:val="20"/>
        </w:rPr>
      </w:pPr>
      <w:r>
        <w:rPr>
          <w:rStyle w:val="spanjobtitle"/>
          <w:rFonts w:ascii="Arial" w:eastAsia="Arial" w:hAnsi="Arial" w:cs="Arial"/>
          <w:b w:val="0"/>
          <w:bCs w:val="0"/>
          <w:sz w:val="20"/>
          <w:szCs w:val="20"/>
        </w:rPr>
        <w:t>Remoting and creating investigative SQL queries into software issues</w:t>
      </w:r>
    </w:p>
    <w:p w14:paraId="3D574FF6" w14:textId="77777777" w:rsidR="00AD1BD8" w:rsidRPr="00EF73C1" w:rsidRDefault="00AD1BD8" w:rsidP="00AD1BD8">
      <w:pPr>
        <w:pStyle w:val="ulli"/>
        <w:numPr>
          <w:ilvl w:val="0"/>
          <w:numId w:val="11"/>
        </w:numPr>
        <w:spacing w:line="260" w:lineRule="atLeast"/>
        <w:rPr>
          <w:rStyle w:val="spanjobtitle"/>
          <w:rFonts w:ascii="Arial" w:eastAsia="Arial" w:hAnsi="Arial" w:cs="Arial"/>
          <w:b w:val="0"/>
          <w:bCs w:val="0"/>
          <w:sz w:val="20"/>
          <w:szCs w:val="20"/>
        </w:rPr>
      </w:pPr>
      <w:r>
        <w:rPr>
          <w:rStyle w:val="spanjobtitle"/>
          <w:rFonts w:ascii="Arial" w:eastAsia="Arial" w:hAnsi="Arial" w:cs="Arial"/>
          <w:b w:val="0"/>
          <w:bCs w:val="0"/>
          <w:sz w:val="20"/>
          <w:szCs w:val="20"/>
        </w:rPr>
        <w:t xml:space="preserve">Work on Server Migration and Data driven software discrepancies </w:t>
      </w:r>
    </w:p>
    <w:p w14:paraId="07878953" w14:textId="77777777" w:rsidR="00AB2423" w:rsidRDefault="00AB2423" w:rsidP="00162202">
      <w:pPr>
        <w:pStyle w:val="spanpaddedline"/>
        <w:tabs>
          <w:tab w:val="right" w:pos="10620"/>
        </w:tabs>
        <w:spacing w:line="260" w:lineRule="atLeast"/>
        <w:rPr>
          <w:rStyle w:val="datesWrapper"/>
          <w:rFonts w:ascii="Arial" w:eastAsia="Arial" w:hAnsi="Arial" w:cs="Arial"/>
          <w:sz w:val="20"/>
          <w:szCs w:val="20"/>
        </w:rPr>
      </w:pPr>
    </w:p>
    <w:p w14:paraId="75ABF8F6" w14:textId="27F33545" w:rsidR="00AB2423" w:rsidRDefault="00AB2423" w:rsidP="00AB2423">
      <w:pPr>
        <w:pStyle w:val="spanpaddedline"/>
        <w:tabs>
          <w:tab w:val="right" w:pos="10620"/>
        </w:tabs>
        <w:spacing w:line="260" w:lineRule="atLeast"/>
        <w:rPr>
          <w:rStyle w:val="spancompanyname"/>
          <w:rFonts w:ascii="Arial" w:eastAsia="Arial" w:hAnsi="Arial" w:cs="Arial"/>
          <w:sz w:val="20"/>
          <w:szCs w:val="20"/>
        </w:rPr>
      </w:pPr>
      <w:r>
        <w:rPr>
          <w:rStyle w:val="spancompanyname"/>
          <w:rFonts w:ascii="Arial" w:eastAsia="Arial" w:hAnsi="Arial" w:cs="Arial"/>
          <w:sz w:val="20"/>
          <w:szCs w:val="20"/>
        </w:rPr>
        <w:t>Client Technical Consultant</w:t>
      </w:r>
      <w:r>
        <w:rPr>
          <w:rStyle w:val="spancompanyname"/>
          <w:rFonts w:ascii="Arial" w:eastAsia="Arial" w:hAnsi="Arial" w:cs="Arial"/>
          <w:sz w:val="20"/>
          <w:szCs w:val="20"/>
        </w:rPr>
        <w:tab/>
      </w:r>
      <w:r>
        <w:rPr>
          <w:rStyle w:val="spancompanyname"/>
          <w:rFonts w:ascii="Arial" w:eastAsia="Arial" w:hAnsi="Arial" w:cs="Arial"/>
          <w:sz w:val="20"/>
          <w:szCs w:val="20"/>
        </w:rPr>
        <w:t>September 2019</w:t>
      </w:r>
      <w:r>
        <w:rPr>
          <w:rStyle w:val="spancompanyname"/>
          <w:rFonts w:ascii="Arial" w:eastAsia="Arial" w:hAnsi="Arial" w:cs="Arial"/>
          <w:sz w:val="20"/>
          <w:szCs w:val="20"/>
        </w:rPr>
        <w:t xml:space="preserve"> to </w:t>
      </w:r>
      <w:r>
        <w:rPr>
          <w:rStyle w:val="spancompanyname"/>
          <w:rFonts w:ascii="Arial" w:eastAsia="Arial" w:hAnsi="Arial" w:cs="Arial"/>
          <w:sz w:val="20"/>
          <w:szCs w:val="20"/>
        </w:rPr>
        <w:t>April 2021</w:t>
      </w:r>
    </w:p>
    <w:p w14:paraId="68384E95" w14:textId="3BCB2010" w:rsidR="00162202" w:rsidRPr="00AB2423" w:rsidRDefault="00AB2423" w:rsidP="00162202">
      <w:pPr>
        <w:pStyle w:val="spanpaddedline"/>
        <w:tabs>
          <w:tab w:val="right" w:pos="10620"/>
        </w:tabs>
        <w:spacing w:line="260" w:lineRule="atLeast"/>
        <w:rPr>
          <w:rFonts w:ascii="Arial" w:eastAsia="Arial" w:hAnsi="Arial" w:cs="Arial"/>
          <w:b/>
          <w:bCs/>
          <w:sz w:val="20"/>
          <w:szCs w:val="20"/>
        </w:rPr>
      </w:pPr>
      <w:r>
        <w:rPr>
          <w:rStyle w:val="spancompanyname"/>
          <w:rFonts w:ascii="Arial" w:eastAsia="Arial" w:hAnsi="Arial" w:cs="Arial"/>
          <w:sz w:val="20"/>
          <w:szCs w:val="20"/>
        </w:rPr>
        <w:t>Fiserv Inc.</w:t>
      </w:r>
      <w:r>
        <w:rPr>
          <w:rStyle w:val="spancompanyname"/>
          <w:rFonts w:ascii="Arial" w:eastAsia="Arial" w:hAnsi="Arial" w:cs="Arial"/>
          <w:sz w:val="20"/>
          <w:szCs w:val="20"/>
        </w:rPr>
        <w:tab/>
        <w:t>A</w:t>
      </w:r>
      <w:r>
        <w:rPr>
          <w:rStyle w:val="spancompanyname"/>
          <w:rFonts w:ascii="Arial" w:eastAsia="Arial" w:hAnsi="Arial" w:cs="Arial"/>
          <w:sz w:val="20"/>
          <w:szCs w:val="20"/>
        </w:rPr>
        <w:t>tlanta, GA</w:t>
      </w:r>
    </w:p>
    <w:p w14:paraId="03A2E869" w14:textId="77777777" w:rsidR="00AD1BD8" w:rsidRDefault="00AD1BD8" w:rsidP="00AD1BD8">
      <w:pPr>
        <w:pStyle w:val="ulli"/>
        <w:numPr>
          <w:ilvl w:val="0"/>
          <w:numId w:val="11"/>
        </w:numPr>
        <w:spacing w:line="260" w:lineRule="atLeast"/>
        <w:rPr>
          <w:rStyle w:val="spanjobtitle"/>
          <w:rFonts w:ascii="Arial" w:eastAsia="Arial" w:hAnsi="Arial" w:cs="Arial"/>
          <w:b w:val="0"/>
          <w:bCs w:val="0"/>
          <w:sz w:val="20"/>
          <w:szCs w:val="20"/>
        </w:rPr>
      </w:pPr>
      <w:r>
        <w:rPr>
          <w:rStyle w:val="spanjobtitle"/>
          <w:rFonts w:ascii="Arial" w:eastAsia="Arial" w:hAnsi="Arial" w:cs="Arial"/>
          <w:b w:val="0"/>
          <w:bCs w:val="0"/>
          <w:sz w:val="20"/>
          <w:szCs w:val="20"/>
        </w:rPr>
        <w:t>Generate new merchant sales though a consultative approach</w:t>
      </w:r>
    </w:p>
    <w:p w14:paraId="1BBABED1" w14:textId="77777777" w:rsidR="00AD1BD8" w:rsidRDefault="00AD1BD8" w:rsidP="00AD1BD8">
      <w:pPr>
        <w:pStyle w:val="ulli"/>
        <w:numPr>
          <w:ilvl w:val="0"/>
          <w:numId w:val="11"/>
        </w:numPr>
        <w:spacing w:line="260" w:lineRule="atLeast"/>
        <w:rPr>
          <w:rStyle w:val="spanjobtitle"/>
          <w:rFonts w:ascii="Arial" w:eastAsia="Arial" w:hAnsi="Arial" w:cs="Arial"/>
          <w:b w:val="0"/>
          <w:bCs w:val="0"/>
          <w:sz w:val="20"/>
          <w:szCs w:val="20"/>
        </w:rPr>
      </w:pPr>
      <w:r>
        <w:rPr>
          <w:rStyle w:val="spanjobtitle"/>
          <w:rFonts w:ascii="Arial" w:eastAsia="Arial" w:hAnsi="Arial" w:cs="Arial"/>
          <w:b w:val="0"/>
          <w:bCs w:val="0"/>
          <w:sz w:val="20"/>
          <w:szCs w:val="20"/>
        </w:rPr>
        <w:t>Self-Source potential business opportunities</w:t>
      </w:r>
    </w:p>
    <w:p w14:paraId="66371404" w14:textId="77777777" w:rsidR="00AD1BD8" w:rsidRPr="009F607E" w:rsidRDefault="00AD1BD8" w:rsidP="00AD1BD8">
      <w:pPr>
        <w:pStyle w:val="ulli"/>
        <w:numPr>
          <w:ilvl w:val="0"/>
          <w:numId w:val="11"/>
        </w:numPr>
        <w:spacing w:line="260" w:lineRule="atLeast"/>
        <w:rPr>
          <w:rStyle w:val="spanjobtitle"/>
          <w:rFonts w:ascii="Arial" w:eastAsia="Arial" w:hAnsi="Arial" w:cs="Arial"/>
          <w:b w:val="0"/>
          <w:bCs w:val="0"/>
          <w:sz w:val="20"/>
          <w:szCs w:val="20"/>
        </w:rPr>
      </w:pPr>
      <w:r>
        <w:rPr>
          <w:rStyle w:val="spanjobtitle"/>
          <w:rFonts w:ascii="Arial" w:eastAsia="Arial" w:hAnsi="Arial" w:cs="Arial"/>
          <w:b w:val="0"/>
          <w:bCs w:val="0"/>
          <w:sz w:val="20"/>
          <w:szCs w:val="20"/>
        </w:rPr>
        <w:t>Identify merchant needs and provide the appropriate products or services</w:t>
      </w:r>
    </w:p>
    <w:p w14:paraId="6A07D137" w14:textId="77777777" w:rsidR="00AD1BD8" w:rsidRDefault="00AD1BD8" w:rsidP="00AD1BD8">
      <w:pPr>
        <w:pStyle w:val="ulli"/>
        <w:numPr>
          <w:ilvl w:val="0"/>
          <w:numId w:val="11"/>
        </w:numPr>
        <w:spacing w:line="260" w:lineRule="atLeast"/>
        <w:rPr>
          <w:rStyle w:val="spanjobtitle"/>
          <w:rFonts w:ascii="Arial" w:eastAsia="Arial" w:hAnsi="Arial" w:cs="Arial"/>
          <w:b w:val="0"/>
          <w:bCs w:val="0"/>
          <w:sz w:val="20"/>
          <w:szCs w:val="20"/>
        </w:rPr>
      </w:pPr>
      <w:r>
        <w:rPr>
          <w:rStyle w:val="spanjobtitle"/>
          <w:rFonts w:ascii="Arial" w:eastAsia="Arial" w:hAnsi="Arial" w:cs="Arial"/>
          <w:b w:val="0"/>
          <w:bCs w:val="0"/>
          <w:sz w:val="20"/>
          <w:szCs w:val="20"/>
        </w:rPr>
        <w:t>Assist in the activation of new customers</w:t>
      </w:r>
    </w:p>
    <w:p w14:paraId="48F21D2C" w14:textId="77777777" w:rsidR="00AD1BD8" w:rsidRDefault="00AD1BD8" w:rsidP="00AD1BD8">
      <w:pPr>
        <w:pStyle w:val="ulli"/>
        <w:numPr>
          <w:ilvl w:val="0"/>
          <w:numId w:val="11"/>
        </w:numPr>
        <w:spacing w:line="260" w:lineRule="atLeast"/>
        <w:rPr>
          <w:rStyle w:val="spanjobtitle"/>
          <w:rFonts w:ascii="Arial" w:eastAsia="Arial" w:hAnsi="Arial" w:cs="Arial"/>
          <w:b w:val="0"/>
          <w:bCs w:val="0"/>
          <w:sz w:val="20"/>
          <w:szCs w:val="20"/>
        </w:rPr>
      </w:pPr>
      <w:r>
        <w:rPr>
          <w:rStyle w:val="spanjobtitle"/>
          <w:rFonts w:ascii="Arial" w:eastAsia="Arial" w:hAnsi="Arial" w:cs="Arial"/>
          <w:b w:val="0"/>
          <w:bCs w:val="0"/>
          <w:sz w:val="20"/>
          <w:szCs w:val="20"/>
        </w:rPr>
        <w:t>Resolve credit risk issues based on Chargebacks, Large Transactional Purchases and Refunds</w:t>
      </w:r>
    </w:p>
    <w:p w14:paraId="211BF7D5" w14:textId="77777777" w:rsidR="00EF73C1" w:rsidRPr="009A0754" w:rsidRDefault="00EF73C1" w:rsidP="00AD1BD8">
      <w:pPr>
        <w:pStyle w:val="ulli"/>
        <w:spacing w:line="260" w:lineRule="atLeast"/>
        <w:rPr>
          <w:rStyle w:val="spanjobtitle"/>
          <w:rFonts w:ascii="Arial" w:eastAsia="Arial" w:hAnsi="Arial" w:cs="Arial"/>
          <w:b w:val="0"/>
          <w:bCs w:val="0"/>
          <w:sz w:val="20"/>
          <w:szCs w:val="20"/>
        </w:rPr>
      </w:pPr>
    </w:p>
    <w:p w14:paraId="48FF683E" w14:textId="5B862C6C" w:rsidR="007B6626" w:rsidRDefault="00914B2F">
      <w:pPr>
        <w:pStyle w:val="divdocumentsinglecolumn"/>
        <w:tabs>
          <w:tab w:val="right" w:pos="10620"/>
        </w:tabs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jobtitle"/>
          <w:rFonts w:ascii="Arial" w:eastAsia="Arial" w:hAnsi="Arial" w:cs="Arial"/>
          <w:sz w:val="20"/>
          <w:szCs w:val="20"/>
        </w:rPr>
        <w:t>Logistics Account Executive</w:t>
      </w:r>
      <w:r>
        <w:rPr>
          <w:rStyle w:val="singlecolumnspanpaddedlinenth-child1"/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 w:rsidR="00AB2423">
        <w:rPr>
          <w:rStyle w:val="spanjobdates"/>
          <w:rFonts w:ascii="Arial" w:eastAsia="Arial" w:hAnsi="Arial" w:cs="Arial"/>
          <w:sz w:val="20"/>
          <w:szCs w:val="20"/>
        </w:rPr>
        <w:t>January 2019</w:t>
      </w:r>
      <w:r>
        <w:rPr>
          <w:rStyle w:val="spanjobdates"/>
          <w:rFonts w:ascii="Arial" w:eastAsia="Arial" w:hAnsi="Arial" w:cs="Arial"/>
          <w:sz w:val="20"/>
          <w:szCs w:val="20"/>
        </w:rPr>
        <w:t xml:space="preserve"> to </w:t>
      </w:r>
      <w:r w:rsidR="00AB2423">
        <w:rPr>
          <w:rStyle w:val="spanjobdates"/>
          <w:rFonts w:ascii="Arial" w:eastAsia="Arial" w:hAnsi="Arial" w:cs="Arial"/>
          <w:sz w:val="20"/>
          <w:szCs w:val="20"/>
        </w:rPr>
        <w:t>August 2019</w:t>
      </w:r>
    </w:p>
    <w:p w14:paraId="094EDF67" w14:textId="77777777" w:rsidR="007B6626" w:rsidRDefault="00914B2F">
      <w:pPr>
        <w:pStyle w:val="spanpaddedline"/>
        <w:tabs>
          <w:tab w:val="right" w:pos="10620"/>
        </w:tabs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companyname"/>
          <w:rFonts w:ascii="Arial" w:eastAsia="Arial" w:hAnsi="Arial" w:cs="Arial"/>
          <w:sz w:val="20"/>
          <w:szCs w:val="20"/>
        </w:rPr>
        <w:t>Total Quality Logistics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location"/>
          <w:rFonts w:ascii="Arial" w:eastAsia="Arial" w:hAnsi="Arial" w:cs="Arial"/>
          <w:sz w:val="20"/>
          <w:szCs w:val="20"/>
        </w:rPr>
        <w:t>Atlanta, GA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0E1A3BD0" w14:textId="77777777" w:rsidR="007B6626" w:rsidRDefault="00914B2F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Be able to make a sales pitch to people who have freight to ship. </w:t>
      </w:r>
    </w:p>
    <w:p w14:paraId="1F754E57" w14:textId="77777777" w:rsidR="007B6626" w:rsidRDefault="00914B2F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Negotiate with shippers and carriers. </w:t>
      </w:r>
    </w:p>
    <w:p w14:paraId="724B26C9" w14:textId="77777777" w:rsidR="007B6626" w:rsidRDefault="00914B2F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Manage daily shipments and make sure they pick up and deliver 24/7/365. </w:t>
      </w:r>
    </w:p>
    <w:p w14:paraId="481BDC4A" w14:textId="77777777" w:rsidR="007B6626" w:rsidRDefault="00914B2F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Be honest and proactive in your communication to customers and carriers. </w:t>
      </w:r>
    </w:p>
    <w:p w14:paraId="6FDED2AE" w14:textId="065D9D0B" w:rsidR="007B6626" w:rsidRDefault="00914B2F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Provide customer service and options for customer.</w:t>
      </w:r>
    </w:p>
    <w:p w14:paraId="505E6DC9" w14:textId="77777777" w:rsidR="00652513" w:rsidRDefault="00652513" w:rsidP="00652513">
      <w:pPr>
        <w:pStyle w:val="ulli"/>
        <w:spacing w:line="260" w:lineRule="atLeast"/>
        <w:ind w:left="640"/>
        <w:rPr>
          <w:rStyle w:val="span"/>
          <w:rFonts w:ascii="Arial" w:eastAsia="Arial" w:hAnsi="Arial" w:cs="Arial"/>
          <w:sz w:val="20"/>
          <w:szCs w:val="20"/>
        </w:rPr>
      </w:pPr>
    </w:p>
    <w:p w14:paraId="52454835" w14:textId="4BC68EE0" w:rsidR="007B6626" w:rsidRDefault="00914B2F">
      <w:pPr>
        <w:pStyle w:val="divdocumentsinglecolumn"/>
        <w:tabs>
          <w:tab w:val="right" w:pos="10620"/>
        </w:tabs>
        <w:spacing w:before="120"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jobtitle"/>
          <w:rFonts w:ascii="Arial" w:eastAsia="Arial" w:hAnsi="Arial" w:cs="Arial"/>
          <w:sz w:val="20"/>
          <w:szCs w:val="20"/>
        </w:rPr>
        <w:t>Front Office Host/Valet Cashier/PBX Operator</w:t>
      </w:r>
      <w:r>
        <w:rPr>
          <w:rStyle w:val="singlecolumnspanpaddedlinenth-child1"/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 w:rsidR="00AB2423">
        <w:rPr>
          <w:rStyle w:val="spanjobdates"/>
          <w:rFonts w:ascii="Arial" w:eastAsia="Arial" w:hAnsi="Arial" w:cs="Arial"/>
          <w:sz w:val="20"/>
          <w:szCs w:val="20"/>
        </w:rPr>
        <w:t>April 2016</w:t>
      </w:r>
      <w:r>
        <w:rPr>
          <w:rStyle w:val="spanjobdates"/>
          <w:rFonts w:ascii="Arial" w:eastAsia="Arial" w:hAnsi="Arial" w:cs="Arial"/>
          <w:sz w:val="20"/>
          <w:szCs w:val="20"/>
        </w:rPr>
        <w:t xml:space="preserve"> to </w:t>
      </w:r>
      <w:r w:rsidR="00AB2423">
        <w:rPr>
          <w:rStyle w:val="spanjobdates"/>
          <w:rFonts w:ascii="Arial" w:eastAsia="Arial" w:hAnsi="Arial" w:cs="Arial"/>
          <w:sz w:val="20"/>
          <w:szCs w:val="20"/>
        </w:rPr>
        <w:t>December 2018</w:t>
      </w:r>
    </w:p>
    <w:p w14:paraId="46F001C7" w14:textId="77777777" w:rsidR="007B6626" w:rsidRDefault="00914B2F">
      <w:pPr>
        <w:pStyle w:val="spanpaddedline"/>
        <w:tabs>
          <w:tab w:val="right" w:pos="10620"/>
        </w:tabs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companyname"/>
          <w:rFonts w:ascii="Arial" w:eastAsia="Arial" w:hAnsi="Arial" w:cs="Arial"/>
          <w:sz w:val="20"/>
          <w:szCs w:val="20"/>
        </w:rPr>
        <w:t>Hyatt Regency Grand Cypress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location"/>
          <w:rFonts w:ascii="Arial" w:eastAsia="Arial" w:hAnsi="Arial" w:cs="Arial"/>
          <w:sz w:val="20"/>
          <w:szCs w:val="20"/>
        </w:rPr>
        <w:t>Orlando, FL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0081180C" w14:textId="77777777" w:rsidR="007B6626" w:rsidRDefault="00914B2F">
      <w:pPr>
        <w:pStyle w:val="ulli"/>
        <w:numPr>
          <w:ilvl w:val="0"/>
          <w:numId w:val="4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Be present in lobby and greet guests offering assistance. </w:t>
      </w:r>
    </w:p>
    <w:p w14:paraId="73843549" w14:textId="77777777" w:rsidR="007B6626" w:rsidRDefault="00914B2F">
      <w:pPr>
        <w:pStyle w:val="ulli"/>
        <w:numPr>
          <w:ilvl w:val="0"/>
          <w:numId w:val="4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Ascertain the specific needs and requests made by the Guest; identify locations, situations, and verify that the recommendations suggested meet the Guest's objectives. Support the recommendations with Brochures, Maps, etc. where applicable. </w:t>
      </w:r>
    </w:p>
    <w:p w14:paraId="31FD22D0" w14:textId="77777777" w:rsidR="007B6626" w:rsidRDefault="00914B2F">
      <w:pPr>
        <w:pStyle w:val="ulli"/>
        <w:numPr>
          <w:ilvl w:val="0"/>
          <w:numId w:val="4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Provide a quick and efficient check in and checkout process</w:t>
      </w:r>
    </w:p>
    <w:p w14:paraId="572D5D27" w14:textId="77777777" w:rsidR="007B6626" w:rsidRDefault="00914B2F">
      <w:pPr>
        <w:pStyle w:val="ulli"/>
        <w:numPr>
          <w:ilvl w:val="0"/>
          <w:numId w:val="4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Assist in any way need for the Valet Services, whether that be providing directions or assistance in car retrieval. </w:t>
      </w:r>
    </w:p>
    <w:p w14:paraId="025B87F9" w14:textId="1B641034" w:rsidR="007B6626" w:rsidRDefault="00914B2F">
      <w:pPr>
        <w:pStyle w:val="ulli"/>
        <w:numPr>
          <w:ilvl w:val="0"/>
          <w:numId w:val="4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Answer the phones with enthusiasm and assist guest with any questions whether that be directing the call or any general questions.</w:t>
      </w:r>
    </w:p>
    <w:p w14:paraId="68CE52C9" w14:textId="4E4AD631" w:rsidR="00AB2423" w:rsidRDefault="00AB2423" w:rsidP="00AB2423">
      <w:pPr>
        <w:pStyle w:val="ulli"/>
        <w:spacing w:line="260" w:lineRule="atLeast"/>
        <w:ind w:left="640"/>
        <w:rPr>
          <w:rStyle w:val="span"/>
          <w:rFonts w:ascii="Arial" w:eastAsia="Arial" w:hAnsi="Arial" w:cs="Arial"/>
          <w:sz w:val="20"/>
          <w:szCs w:val="20"/>
        </w:rPr>
      </w:pPr>
    </w:p>
    <w:p w14:paraId="2807E23B" w14:textId="77777777" w:rsidR="00AB2423" w:rsidRDefault="00AB2423" w:rsidP="00AB2423">
      <w:pPr>
        <w:pStyle w:val="ulli"/>
        <w:spacing w:line="260" w:lineRule="atLeast"/>
        <w:ind w:left="640"/>
        <w:rPr>
          <w:rStyle w:val="span"/>
          <w:rFonts w:ascii="Arial" w:eastAsia="Arial" w:hAnsi="Arial" w:cs="Arial"/>
          <w:sz w:val="20"/>
          <w:szCs w:val="20"/>
        </w:rPr>
      </w:pPr>
    </w:p>
    <w:p w14:paraId="45EEC2D5" w14:textId="517EAF66" w:rsidR="00D37B35" w:rsidRPr="00AB2423" w:rsidRDefault="00D37B35" w:rsidP="00AB2423">
      <w:pPr>
        <w:pStyle w:val="divdocumentdivsectiontitle"/>
        <w:spacing w:before="160" w:after="60"/>
        <w:jc w:val="center"/>
        <w:rPr>
          <w:rStyle w:val="spandegree"/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</w:rPr>
        <w:lastRenderedPageBreak/>
        <w:t>Certifications</w:t>
      </w:r>
    </w:p>
    <w:p w14:paraId="5B89BFB1" w14:textId="77777777" w:rsidR="00D37B35" w:rsidRDefault="00D37B35" w:rsidP="00D37B35">
      <w:pPr>
        <w:pStyle w:val="ulli"/>
        <w:numPr>
          <w:ilvl w:val="0"/>
          <w:numId w:val="8"/>
        </w:numPr>
        <w:pBdr>
          <w:left w:val="none" w:sz="0" w:space="0" w:color="auto"/>
        </w:pBdr>
        <w:spacing w:line="260" w:lineRule="atLeast"/>
        <w:ind w:left="64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Data &amp; HR Management Certification from Duke University-Completion: March 2020</w:t>
      </w:r>
    </w:p>
    <w:p w14:paraId="4E8BC920" w14:textId="77777777" w:rsidR="00D37B35" w:rsidRPr="00ED289B" w:rsidRDefault="00D37B35" w:rsidP="00D37B35">
      <w:pPr>
        <w:pStyle w:val="ulli"/>
        <w:numPr>
          <w:ilvl w:val="0"/>
          <w:numId w:val="8"/>
        </w:numPr>
        <w:pBdr>
          <w:left w:val="none" w:sz="0" w:space="0" w:color="auto"/>
        </w:pBdr>
        <w:spacing w:line="260" w:lineRule="atLeast"/>
        <w:ind w:left="64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Yellow Belt Lead Six Sigma Certification from Kennesaw State University-Completion: April 2020</w:t>
      </w:r>
    </w:p>
    <w:p w14:paraId="63AFA764" w14:textId="77777777" w:rsidR="00D37B35" w:rsidRDefault="00D37B35" w:rsidP="00D37B35">
      <w:pPr>
        <w:pStyle w:val="ulli"/>
        <w:numPr>
          <w:ilvl w:val="0"/>
          <w:numId w:val="8"/>
        </w:numPr>
        <w:spacing w:line="260" w:lineRule="atLeast"/>
        <w:ind w:left="64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Procore Certified: Superintendent June 2022</w:t>
      </w:r>
    </w:p>
    <w:p w14:paraId="64B58E34" w14:textId="77777777" w:rsidR="00D37B35" w:rsidRDefault="00D37B35" w:rsidP="00D37B35">
      <w:pPr>
        <w:pStyle w:val="ulli"/>
        <w:numPr>
          <w:ilvl w:val="0"/>
          <w:numId w:val="8"/>
        </w:numPr>
        <w:spacing w:line="260" w:lineRule="atLeast"/>
        <w:ind w:left="64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Procore Certified: Project Manager June 2022</w:t>
      </w:r>
    </w:p>
    <w:p w14:paraId="241D49CB" w14:textId="77777777" w:rsidR="00D37B35" w:rsidRPr="00D37B35" w:rsidRDefault="00D37B35" w:rsidP="00D37B35">
      <w:pPr>
        <w:pStyle w:val="ulli"/>
        <w:numPr>
          <w:ilvl w:val="0"/>
          <w:numId w:val="8"/>
        </w:numPr>
        <w:spacing w:line="260" w:lineRule="atLeast"/>
        <w:ind w:left="64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Google Project Management Certification: CAPM July 2022</w:t>
      </w:r>
    </w:p>
    <w:p w14:paraId="1C6404D2" w14:textId="5781CC76" w:rsidR="00D37B35" w:rsidRDefault="00D37B35" w:rsidP="00AB2423">
      <w:pPr>
        <w:pStyle w:val="ulli"/>
        <w:numPr>
          <w:ilvl w:val="0"/>
          <w:numId w:val="8"/>
        </w:numPr>
        <w:spacing w:line="260" w:lineRule="atLeast"/>
        <w:ind w:left="64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Scrum Alliance: Certified Scrum Master, CSM, September 2022</w:t>
      </w:r>
    </w:p>
    <w:p w14:paraId="298DB6FE" w14:textId="77777777" w:rsidR="0026681E" w:rsidRPr="00AB2423" w:rsidRDefault="0026681E" w:rsidP="0026681E">
      <w:pPr>
        <w:pStyle w:val="ulli"/>
        <w:spacing w:line="260" w:lineRule="atLeast"/>
        <w:ind w:left="640"/>
        <w:rPr>
          <w:rStyle w:val="spandegree"/>
          <w:rFonts w:ascii="Arial" w:eastAsia="Arial" w:hAnsi="Arial" w:cs="Arial"/>
          <w:b w:val="0"/>
          <w:bCs w:val="0"/>
          <w:sz w:val="20"/>
          <w:szCs w:val="20"/>
        </w:rPr>
      </w:pPr>
    </w:p>
    <w:p w14:paraId="127DC226" w14:textId="041BBE37" w:rsidR="00042022" w:rsidRPr="00AB2423" w:rsidRDefault="00D37B35" w:rsidP="00AB2423">
      <w:pPr>
        <w:pStyle w:val="divdocumentdivsectiontitle"/>
        <w:spacing w:before="160" w:after="6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Education</w:t>
      </w:r>
    </w:p>
    <w:p w14:paraId="01F13053" w14:textId="77777777" w:rsidR="00D37B35" w:rsidRDefault="00D37B35" w:rsidP="00D37B35">
      <w:pPr>
        <w:pStyle w:val="divdocumentsinglecolumn"/>
        <w:tabs>
          <w:tab w:val="right" w:pos="10620"/>
        </w:tabs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degree"/>
          <w:rFonts w:ascii="Arial" w:eastAsia="Arial" w:hAnsi="Arial" w:cs="Arial"/>
          <w:sz w:val="20"/>
          <w:szCs w:val="20"/>
        </w:rPr>
        <w:t>Bachelor of Science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: </w:t>
      </w:r>
      <w:r>
        <w:rPr>
          <w:rStyle w:val="spanprogramline"/>
          <w:rFonts w:ascii="Arial" w:eastAsia="Arial" w:hAnsi="Arial" w:cs="Arial"/>
          <w:sz w:val="20"/>
          <w:szCs w:val="20"/>
        </w:rPr>
        <w:t>Hotel and Lodging Management</w:t>
      </w:r>
      <w:r>
        <w:rPr>
          <w:rStyle w:val="singlecolumnspanpaddedlinenth-child1"/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dates"/>
          <w:rFonts w:ascii="Arial" w:eastAsia="Arial" w:hAnsi="Arial" w:cs="Arial"/>
          <w:sz w:val="20"/>
          <w:szCs w:val="20"/>
        </w:rPr>
        <w:t>2017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1CD7938E" w14:textId="77777777" w:rsidR="00D37B35" w:rsidRDefault="00D37B35" w:rsidP="00D37B35">
      <w:pPr>
        <w:pStyle w:val="spanpaddedline"/>
        <w:tabs>
          <w:tab w:val="right" w:pos="10620"/>
        </w:tabs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companyname"/>
          <w:rFonts w:ascii="Arial" w:eastAsia="Arial" w:hAnsi="Arial" w:cs="Arial"/>
          <w:b w:val="0"/>
          <w:bCs w:val="0"/>
          <w:sz w:val="20"/>
          <w:szCs w:val="20"/>
        </w:rPr>
        <w:t>University of Alabama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location"/>
          <w:rFonts w:ascii="Arial" w:eastAsia="Arial" w:hAnsi="Arial" w:cs="Arial"/>
          <w:b w:val="0"/>
          <w:bCs w:val="0"/>
          <w:sz w:val="20"/>
          <w:szCs w:val="20"/>
        </w:rPr>
        <w:t>Tuscaloosa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, </w:t>
      </w:r>
      <w:r>
        <w:rPr>
          <w:rStyle w:val="spanjoblocation"/>
          <w:rFonts w:ascii="Arial" w:eastAsia="Arial" w:hAnsi="Arial" w:cs="Arial"/>
          <w:b w:val="0"/>
          <w:bCs w:val="0"/>
          <w:sz w:val="20"/>
          <w:szCs w:val="20"/>
        </w:rPr>
        <w:t>AL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, </w:t>
      </w:r>
      <w:r>
        <w:rPr>
          <w:rStyle w:val="spanjoblocation"/>
          <w:rFonts w:ascii="Arial" w:eastAsia="Arial" w:hAnsi="Arial" w:cs="Arial"/>
          <w:b w:val="0"/>
          <w:bCs w:val="0"/>
          <w:sz w:val="20"/>
          <w:szCs w:val="20"/>
        </w:rPr>
        <w:t>United States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33337F7E" w14:textId="59AEDCD0" w:rsidR="006E5FA0" w:rsidRDefault="006E5FA0" w:rsidP="005C7C35">
      <w:pPr>
        <w:pStyle w:val="ulli"/>
        <w:spacing w:line="260" w:lineRule="atLeast"/>
        <w:ind w:left="720"/>
        <w:rPr>
          <w:rFonts w:ascii="Arial" w:eastAsia="Arial" w:hAnsi="Arial" w:cs="Arial"/>
          <w:sz w:val="20"/>
          <w:szCs w:val="20"/>
        </w:rPr>
      </w:pPr>
    </w:p>
    <w:p w14:paraId="63F93445" w14:textId="5224C876" w:rsidR="00D10AA7" w:rsidRDefault="00D10AA7" w:rsidP="005C7C35">
      <w:pPr>
        <w:pStyle w:val="ulli"/>
        <w:spacing w:line="260" w:lineRule="atLeast"/>
        <w:ind w:left="720"/>
        <w:rPr>
          <w:rFonts w:ascii="Arial" w:eastAsia="Arial" w:hAnsi="Arial" w:cs="Arial"/>
          <w:sz w:val="20"/>
          <w:szCs w:val="20"/>
        </w:rPr>
      </w:pPr>
    </w:p>
    <w:p w14:paraId="23AF0389" w14:textId="0C276E1F" w:rsidR="00AD1BD8" w:rsidRDefault="00AD1BD8" w:rsidP="00AD1BD8">
      <w:pPr>
        <w:pStyle w:val="ulli"/>
        <w:spacing w:line="260" w:lineRule="atLeast"/>
        <w:rPr>
          <w:rStyle w:val="spanjobtitle"/>
          <w:rFonts w:ascii="Arial" w:eastAsia="Arial" w:hAnsi="Arial" w:cs="Arial"/>
          <w:b w:val="0"/>
          <w:bCs w:val="0"/>
          <w:sz w:val="20"/>
          <w:szCs w:val="20"/>
        </w:rPr>
      </w:pPr>
    </w:p>
    <w:p w14:paraId="5FB85C73" w14:textId="3EBF82AA" w:rsidR="00AD1BD8" w:rsidRDefault="00AD1BD8" w:rsidP="00AD1BD8">
      <w:pPr>
        <w:pStyle w:val="ulli"/>
        <w:spacing w:line="260" w:lineRule="atLeast"/>
        <w:rPr>
          <w:rStyle w:val="spanjobtitle"/>
          <w:rFonts w:ascii="Arial" w:eastAsia="Arial" w:hAnsi="Arial" w:cs="Arial"/>
          <w:b w:val="0"/>
          <w:bCs w:val="0"/>
          <w:sz w:val="20"/>
          <w:szCs w:val="20"/>
        </w:rPr>
      </w:pPr>
    </w:p>
    <w:p w14:paraId="54049A42" w14:textId="4F9EC266" w:rsidR="00AD1BD8" w:rsidRDefault="00AD1BD8" w:rsidP="00AD1BD8">
      <w:pPr>
        <w:pStyle w:val="ulli"/>
        <w:spacing w:line="260" w:lineRule="atLeast"/>
        <w:rPr>
          <w:rStyle w:val="spanjobtitle"/>
          <w:rFonts w:ascii="Arial" w:eastAsia="Arial" w:hAnsi="Arial" w:cs="Arial"/>
          <w:b w:val="0"/>
          <w:bCs w:val="0"/>
          <w:sz w:val="20"/>
          <w:szCs w:val="20"/>
        </w:rPr>
      </w:pPr>
    </w:p>
    <w:p w14:paraId="18949687" w14:textId="77777777" w:rsidR="00AD1BD8" w:rsidRDefault="00AD1BD8" w:rsidP="00AD1BD8">
      <w:pPr>
        <w:pStyle w:val="ulli"/>
        <w:spacing w:line="260" w:lineRule="atLeast"/>
        <w:rPr>
          <w:rStyle w:val="spanjobtitle"/>
          <w:rFonts w:ascii="Arial" w:eastAsia="Arial" w:hAnsi="Arial" w:cs="Arial"/>
          <w:b w:val="0"/>
          <w:bCs w:val="0"/>
          <w:sz w:val="20"/>
          <w:szCs w:val="20"/>
        </w:rPr>
      </w:pPr>
    </w:p>
    <w:p w14:paraId="682B2FBB" w14:textId="77777777" w:rsidR="00380EC2" w:rsidRDefault="00380EC2" w:rsidP="005C7C35">
      <w:pPr>
        <w:pStyle w:val="ulli"/>
        <w:spacing w:line="260" w:lineRule="atLeast"/>
        <w:ind w:left="720"/>
        <w:rPr>
          <w:rFonts w:ascii="Arial" w:eastAsia="Arial" w:hAnsi="Arial" w:cs="Arial"/>
          <w:sz w:val="20"/>
          <w:szCs w:val="20"/>
        </w:rPr>
      </w:pPr>
    </w:p>
    <w:sectPr w:rsidR="00380EC2">
      <w:pgSz w:w="12240" w:h="15840"/>
      <w:pgMar w:top="480" w:right="800" w:bottom="48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2F9B2" w14:textId="77777777" w:rsidR="002473E1" w:rsidRDefault="002473E1" w:rsidP="00914B2F">
      <w:pPr>
        <w:spacing w:line="240" w:lineRule="auto"/>
      </w:pPr>
      <w:r>
        <w:separator/>
      </w:r>
    </w:p>
  </w:endnote>
  <w:endnote w:type="continuationSeparator" w:id="0">
    <w:p w14:paraId="4E45E9D3" w14:textId="77777777" w:rsidR="002473E1" w:rsidRDefault="002473E1" w:rsidP="00914B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F4D3E" w14:textId="77777777" w:rsidR="002473E1" w:rsidRDefault="002473E1" w:rsidP="00914B2F">
      <w:pPr>
        <w:spacing w:line="240" w:lineRule="auto"/>
      </w:pPr>
      <w:r>
        <w:separator/>
      </w:r>
    </w:p>
  </w:footnote>
  <w:footnote w:type="continuationSeparator" w:id="0">
    <w:p w14:paraId="153E73F5" w14:textId="77777777" w:rsidR="002473E1" w:rsidRDefault="002473E1" w:rsidP="00914B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233ADB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D82D2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BDEB9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E047A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2215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76CC9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CAAF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C469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621C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404296C8"/>
    <w:lvl w:ilvl="0" w:tplc="70D296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DF4AF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38451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7880D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10AB3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DCA94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2D8AB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3A23E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5325A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F54A8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2EC03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FBEBD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F9220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F907A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1168D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3FC8F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47026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8E4E4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A9D6F6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72220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0E14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AAD1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A2E2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1C79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D8C60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402ED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3BC3A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10055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83451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C8245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E855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D9435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68EC5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0C7B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2C4E8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41E94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44D618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34C8A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2815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EBE3B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5C6C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E4B8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3EC35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7ED8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2F6D7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B060C2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EA424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BFA04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30EE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7A5F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FAAA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24F5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1E9D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78C64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762AA612"/>
    <w:lvl w:ilvl="0" w:tplc="B3401F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1CE87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AD86B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54D6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7088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0408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C6D7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2C4FC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E232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106930A7"/>
    <w:multiLevelType w:val="hybridMultilevel"/>
    <w:tmpl w:val="6DA83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654A3A"/>
    <w:multiLevelType w:val="hybridMultilevel"/>
    <w:tmpl w:val="AE4E6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138D6"/>
    <w:multiLevelType w:val="hybridMultilevel"/>
    <w:tmpl w:val="3DBCB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73D6F"/>
    <w:multiLevelType w:val="hybridMultilevel"/>
    <w:tmpl w:val="097C5F68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2" w15:restartNumberingAfterBreak="0">
    <w:nsid w:val="4A9E579F"/>
    <w:multiLevelType w:val="hybridMultilevel"/>
    <w:tmpl w:val="7C4C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B91B08"/>
    <w:multiLevelType w:val="hybridMultilevel"/>
    <w:tmpl w:val="8D28BDFA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num w:numId="1" w16cid:durableId="1093089338">
    <w:abstractNumId w:val="0"/>
  </w:num>
  <w:num w:numId="2" w16cid:durableId="1308559226">
    <w:abstractNumId w:val="1"/>
  </w:num>
  <w:num w:numId="3" w16cid:durableId="2066024765">
    <w:abstractNumId w:val="2"/>
  </w:num>
  <w:num w:numId="4" w16cid:durableId="170485049">
    <w:abstractNumId w:val="3"/>
  </w:num>
  <w:num w:numId="5" w16cid:durableId="128282731">
    <w:abstractNumId w:val="4"/>
  </w:num>
  <w:num w:numId="6" w16cid:durableId="92210519">
    <w:abstractNumId w:val="5"/>
  </w:num>
  <w:num w:numId="7" w16cid:durableId="2125036512">
    <w:abstractNumId w:val="6"/>
  </w:num>
  <w:num w:numId="8" w16cid:durableId="97452242">
    <w:abstractNumId w:val="7"/>
  </w:num>
  <w:num w:numId="9" w16cid:durableId="719210382">
    <w:abstractNumId w:val="13"/>
  </w:num>
  <w:num w:numId="10" w16cid:durableId="1483081423">
    <w:abstractNumId w:val="12"/>
  </w:num>
  <w:num w:numId="11" w16cid:durableId="1414622713">
    <w:abstractNumId w:val="10"/>
  </w:num>
  <w:num w:numId="12" w16cid:durableId="2084176954">
    <w:abstractNumId w:val="11"/>
  </w:num>
  <w:num w:numId="13" w16cid:durableId="1709523288">
    <w:abstractNumId w:val="9"/>
  </w:num>
  <w:num w:numId="14" w16cid:durableId="11487859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26"/>
    <w:rsid w:val="000224FC"/>
    <w:rsid w:val="00042022"/>
    <w:rsid w:val="00094C7F"/>
    <w:rsid w:val="000A6167"/>
    <w:rsid w:val="000C4AAA"/>
    <w:rsid w:val="0010571E"/>
    <w:rsid w:val="001469AB"/>
    <w:rsid w:val="00162202"/>
    <w:rsid w:val="0019089C"/>
    <w:rsid w:val="00193AF6"/>
    <w:rsid w:val="001B4F58"/>
    <w:rsid w:val="002129B1"/>
    <w:rsid w:val="00224AF5"/>
    <w:rsid w:val="00230E73"/>
    <w:rsid w:val="002473E1"/>
    <w:rsid w:val="0026681E"/>
    <w:rsid w:val="002C0723"/>
    <w:rsid w:val="002C6B5F"/>
    <w:rsid w:val="002F5BF4"/>
    <w:rsid w:val="003008C9"/>
    <w:rsid w:val="00320CF2"/>
    <w:rsid w:val="00347009"/>
    <w:rsid w:val="0035798D"/>
    <w:rsid w:val="00376F71"/>
    <w:rsid w:val="00380EC2"/>
    <w:rsid w:val="0039275C"/>
    <w:rsid w:val="003A30DD"/>
    <w:rsid w:val="003A54CA"/>
    <w:rsid w:val="003C2099"/>
    <w:rsid w:val="003E6AA4"/>
    <w:rsid w:val="00401924"/>
    <w:rsid w:val="004255C0"/>
    <w:rsid w:val="004478A9"/>
    <w:rsid w:val="00463A98"/>
    <w:rsid w:val="004E4F40"/>
    <w:rsid w:val="004F40C8"/>
    <w:rsid w:val="00520C09"/>
    <w:rsid w:val="00552832"/>
    <w:rsid w:val="005C7C35"/>
    <w:rsid w:val="0062641F"/>
    <w:rsid w:val="00630144"/>
    <w:rsid w:val="00652513"/>
    <w:rsid w:val="006779EC"/>
    <w:rsid w:val="006815AC"/>
    <w:rsid w:val="006C4C59"/>
    <w:rsid w:val="006E5FA0"/>
    <w:rsid w:val="00716C7B"/>
    <w:rsid w:val="00746C29"/>
    <w:rsid w:val="007A511E"/>
    <w:rsid w:val="007B6626"/>
    <w:rsid w:val="007C1CEF"/>
    <w:rsid w:val="007D4D51"/>
    <w:rsid w:val="007E0630"/>
    <w:rsid w:val="009034A8"/>
    <w:rsid w:val="00914B2F"/>
    <w:rsid w:val="009218B8"/>
    <w:rsid w:val="009A0754"/>
    <w:rsid w:val="009F607E"/>
    <w:rsid w:val="00AB2423"/>
    <w:rsid w:val="00AD1BD8"/>
    <w:rsid w:val="00AD7FE9"/>
    <w:rsid w:val="00B62837"/>
    <w:rsid w:val="00CB7703"/>
    <w:rsid w:val="00D06C5E"/>
    <w:rsid w:val="00D10AA7"/>
    <w:rsid w:val="00D1372C"/>
    <w:rsid w:val="00D37B35"/>
    <w:rsid w:val="00D5544A"/>
    <w:rsid w:val="00DA3F2D"/>
    <w:rsid w:val="00E5260A"/>
    <w:rsid w:val="00E52A97"/>
    <w:rsid w:val="00E66448"/>
    <w:rsid w:val="00E77A29"/>
    <w:rsid w:val="00ED289B"/>
    <w:rsid w:val="00EF73C1"/>
    <w:rsid w:val="00F3158F"/>
    <w:rsid w:val="00F36CE2"/>
    <w:rsid w:val="00F729EC"/>
    <w:rsid w:val="00FC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B0FB0"/>
  <w15:docId w15:val="{9922CA83-72D8-419A-9A05-B30B606C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2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bottom w:val="single" w:sz="8" w:space="6" w:color="006699"/>
      </w:pBdr>
      <w:spacing w:line="540" w:lineRule="atLeast"/>
      <w:jc w:val="center"/>
    </w:pPr>
    <w:rPr>
      <w:caps/>
      <w:color w:val="006699"/>
      <w:sz w:val="42"/>
      <w:szCs w:val="42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lName">
    <w:name w:val="span_l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80" w:lineRule="atLeast"/>
      <w:jc w:val="center"/>
    </w:pPr>
    <w:rPr>
      <w:sz w:val="18"/>
      <w:szCs w:val="18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bottom w:val="single" w:sz="8" w:space="3" w:color="006699"/>
      </w:pBdr>
      <w:spacing w:line="340" w:lineRule="atLeast"/>
    </w:pPr>
    <w:rPr>
      <w:color w:val="006699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914B2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B2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4B2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B2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 Peach</vt:lpstr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 Peach</dc:title>
  <dc:subject/>
  <dc:creator>Matthew Peach</dc:creator>
  <cp:keywords/>
  <dc:description/>
  <cp:lastModifiedBy>Matthew Peach</cp:lastModifiedBy>
  <cp:revision>3</cp:revision>
  <dcterms:created xsi:type="dcterms:W3CDTF">2022-09-14T01:51:00Z</dcterms:created>
  <dcterms:modified xsi:type="dcterms:W3CDTF">2022-09-14T01:55:00Z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+CQAAB+LCAAAAAAABAAVmrWy7EgQRD9IhpiMNcTMLG/EzPz1e587EYqp7qqsPKkQCSM4JwoQj4osAxM4ASGYiAoIKaI0j9D4QUSp8B6yL9vjdvFq7huFRqriynhwBEt43kH85KtUoidW5eHLsm3TNXXIlzjeNRL9pmj5fN2z204be2z4WC0/qQecp51FiKahwvwy6oewNe6OvHB7BIhgjCCIT11Jm5B7eKtMl5AvuzgrU6l96rckPINHwLmdnau</vt:lpwstr>
  </property>
  <property fmtid="{D5CDD505-2E9C-101B-9397-08002B2CF9AE}" pid="3" name="x1ye=1">
    <vt:lpwstr>rfbLjELI1XANG1ShjUkgEn15SsL8xaz7KRrPJHH+KPs5xInJ0Xi0TTLcPkmAN/XCOSnEUVnjsnL2vMU9woVj+ZnIxHIHwsFppFEsHsB7kcSIwGxfFPMHMHO4cfFuwxnfFEN7lHCeoEy1ZmeJ64NqWALG2De5HvFyIVmMPt6zdQ8ch1yPsVwDlY0TQU0aD7cqk72AB8i1LG23Wbb68RMZGaBp25npcrlxaSVzwaLCRKFtYwtCrIqIVhGeJNohE6J</vt:lpwstr>
  </property>
  <property fmtid="{D5CDD505-2E9C-101B-9397-08002B2CF9AE}" pid="4" name="x1ye=10">
    <vt:lpwstr>+UcbQLnT7BGnucHXPHMZrXQ3RT5u3JnUb+iGxtZJZYYqpG0ESyQBRr5RqjAlOqxdledLgVOge5l7n7WgYy7wkE9n0aL10SpTTwhOiR4+MRsBOpCGHIY0Oh0r0pb0nqPp+SvNkPNcncI1fJyd0+ihW60zvl4vIda3K95GQAcXpQ1r2/tvvvR3KBzXHJzAPA9mTVnH0CCMUnmD/DhdcaFmRsAbLzt80WXL0ddS1offjmgOBIFmOQCo9Wx2b3D87h9</vt:lpwstr>
  </property>
  <property fmtid="{D5CDD505-2E9C-101B-9397-08002B2CF9AE}" pid="5" name="x1ye=11">
    <vt:lpwstr>E8dL7isIjrdcrGHP4qKjMRxOnEvwlliwL0oy9CP8Tact9W6zgxeOP7Gw78FcNVkFmgvOs0uFn+b0LqeYVYqam8ibHRS1vTG8T7NZD9yBZG23/fbOjtzZqEGFGWmHXcTCSg6nHDEjWlhFJt/UIr++eysQWczp1wCOcZxiiXp/aqz7WWre4cfbWk9YLaDn3p9abGXpXdGaaJ2RLJzoXaVw6SOpU1swt5Bbz6KqpgIrSGVRCY5KRY7bTM8PB/jUd0K</vt:lpwstr>
  </property>
  <property fmtid="{D5CDD505-2E9C-101B-9397-08002B2CF9AE}" pid="6" name="x1ye=12">
    <vt:lpwstr>zYfYE0G/98/3EaJKlsxXAWxsqvZbcHTlbSFIuefuOt54uYKv5bPjOKjly9dCEctLgD9m/612VbJEr+T+J2cN2x0Pe4nXSZWDL8H6W1rL1eRRNLrpq8aS9AeHp3wwtOh88vl2/hoRenDp6jcfd1CF/qCfO8EDh8A5SbONW9fU0CpXzcwDovlTSVWdPIleho29p305pXdERiIeyEVwhjvL4BH5iXjBPxPFdPopa4OcnkgxOA3mNfLSoLqxEJv9OH+</vt:lpwstr>
  </property>
  <property fmtid="{D5CDD505-2E9C-101B-9397-08002B2CF9AE}" pid="7" name="x1ye=13">
    <vt:lpwstr>TXLsIErlyPzYupPIjn1AgKDOEHSBc+tq+eugHPNSkmc4UyqDqP+74k9Ken9GNxpZSpkxodDLT+aMxbpEltPxwCbgNcFuMDzd0b6y14r3TymKirAq7d5upOnjn/K7mbC2Ky5umgwoLr4MQbLwJbcc1uiiu3vG0CB1TuTmg+Xyk8ljzyuP0hGp2XG+ZIvqA25vv6EAEnGi5xZwWrzP7/rPI3ERhgOfUX8C5KQ+rh1+kJjcQV1Na+0oa4a9raTugK4</vt:lpwstr>
  </property>
  <property fmtid="{D5CDD505-2E9C-101B-9397-08002B2CF9AE}" pid="8" name="x1ye=14">
    <vt:lpwstr>M5KujHtx2cnFePnrNeszqboqqaVcLoJ31WO2UZ9PFAIFBXQPSfmBbeF5bwx9Htr4f8wNFZcnsAO6NvQfCW/OaZU0UT2L0ISsGZmzjYJvkq1EG5jKCBFoMNeP6JOQLiKRhGnInPCk3qNEmw4uMtwuxpQE6gK5uInZWIBQnOLU4g0kALRYmf/itUI0DCe/1lzbZywdanC8b+RUvb9Tr7yYmn8pEmPW9yDwLIYNxB9sDkBfr3x0N2LAOPFl7/xgfch</vt:lpwstr>
  </property>
  <property fmtid="{D5CDD505-2E9C-101B-9397-08002B2CF9AE}" pid="9" name="x1ye=15">
    <vt:lpwstr>v3yanZKNIzwAJ/C8XJuB6D6gzRz+ZsiLMo7bPRksuj3+z6rAZ0oC8Oovk6R6ruz2yViNALP2NNuIN4p+UpipjFJQgsD9Yl1TBI3PtGxLPdlQ4p/wzlY4H7WImHOy4heLLjpoIYiQDyNZa90IfoNegSrOpE+qzYbuvMzrsJZt1A7xH4rkELJpf2ltFJARqrfRTV57fqnBNWuexAt/UrQxoiVx3zrwknVlMlN10+wQZi6ltv6jGNep9j3OEvgVdhL</vt:lpwstr>
  </property>
  <property fmtid="{D5CDD505-2E9C-101B-9397-08002B2CF9AE}" pid="10" name="x1ye=16">
    <vt:lpwstr>plJAIAYQ23zqc9nAKh9HZQGKLyoP+EpTs7FzofNAeF9TFaJKaVYRJ7jDP2iBROy3ZcZ9/P7Wp02P02iTY/9wyuGOEkdVtinyVXXZymio4OB8zdV7m1lQzm7GGpaoBDBF/EIMYcQkQnL4GIvsjYO8jMFD6xlmd+75UICYFVgu2nMXEC7MbyijfkGcmUJlCGkhY1taW2/9ocHfeD8PvRzx5I046nJbdaZJct+0ODEENLotg1/61xDFqL+W0YIIy4K</vt:lpwstr>
  </property>
  <property fmtid="{D5CDD505-2E9C-101B-9397-08002B2CF9AE}" pid="11" name="x1ye=17">
    <vt:lpwstr>gOcaKohK6cxocvNJLMg0h4TbPGjY+mnUN9ZdoHFrkshY2F26d7iecTf8cDMtbHf6EHPvhzEQgzg3Xxi3+IDOhLsCf8jbNpOBerNIM8/HB3BWY05z/u9tY+YuohCsY9Jv+1gauSB/SGh74O19YlYWXwLUsQyqAw7JJWERBJYgPpjfuKrZ1wLAfQRj+dzHx+kqxDqjVzKP2qr07nEki/jsjTw7VBVVolkixY1xKm8+xUXUGnZUarY6Xw8Myc1OY3G</vt:lpwstr>
  </property>
  <property fmtid="{D5CDD505-2E9C-101B-9397-08002B2CF9AE}" pid="12" name="x1ye=18">
    <vt:lpwstr>LtvUO0xh7igN4jO7xc5I9CR/0ETrcqcyz2yu9TsPvwficihA6Qjpc2d5qgWgzv33T2BVSsoF3SCFpHQD6xJ2f0xLGJ5J2QoUaqpOmTvStiTYWLc2d0IO5wGcj699QiyDT1ZJqF77koU61+7JYW3szKzDuumC6C4y9h8YJ5IRjsFVtENX5ZGkujgpIMjPdBzXmK0yR8qSF62IIn3rlaDkhBGak14U4tHmXe9ygEDXgR3HhQEbU+ksx5+X4aULMvE</vt:lpwstr>
  </property>
  <property fmtid="{D5CDD505-2E9C-101B-9397-08002B2CF9AE}" pid="13" name="x1ye=19">
    <vt:lpwstr>KjZe8iP8DB43VGK/htDbZ96PZqaV6rx5S+8aOlVxO0r2d2LdF3yZwAd/QQ8nN1b+gXfGkdlJdljEv0Em6i6OqCmFzI7ZWkxua6a489OegJwMiH6rSrssWIIPzaNEsZXdsHCiwI8Qbh10dx6INtYsCeiWFEQ3F7nGpW/reDkTxxHIQQBWe36qctAMu5qpWFUkdmTYtvVblauUhEFVsRB+dps4sQOJVlzrjUwTO7SykzP7rF2/CwkmxwIWBrSSceE</vt:lpwstr>
  </property>
  <property fmtid="{D5CDD505-2E9C-101B-9397-08002B2CF9AE}" pid="14" name="x1ye=2">
    <vt:lpwstr>MtTG9tQHzZBVXto5sGDWTc4ivlK3Qfjn3LXwVlhMz8PNjv2Vtr+UaLhtef0QahyP+1SjzfgfKiSLpO1k459gjHX+SFxs24561qlIASm0AJYfsTrMiACsMkVo+0SSTpqPXsCdKts4Uw6StEWfIDAHn/aPLEuWOMyIRNnPjEZwYZHLsh+9nVDBxkjN5v3PoFcWW/nEdHhqDOOAOCpWzAL4uyu70wuL4n+K5MtC7eZmL+xX9jVTY5AASmeqGb4DhKa</vt:lpwstr>
  </property>
  <property fmtid="{D5CDD505-2E9C-101B-9397-08002B2CF9AE}" pid="15" name="x1ye=20">
    <vt:lpwstr>/SADyUP6HovxG/JiAtGqLOuHzdHmfbpabQDDaxSJ8s6uwIXVFtx+TGzDgKqrRz4t5oVVUvrJOqpCrH7K0XipJyIryozehET2b33Lq5bitqDYE3RckUWaP0RiQp0Q/5YP+uO9urLRgp4gLkFDARU0H20uAmuJQR4jarzOPpHS6Jh3/Ye3bU+6G1S4/ubRhTU7HVlAr/AM9hmvaiIFocasMCuQnybpDfr0BdPD1VIrtaoHZ6f+GnsVfIXYf1D96N/</vt:lpwstr>
  </property>
  <property fmtid="{D5CDD505-2E9C-101B-9397-08002B2CF9AE}" pid="16" name="x1ye=21">
    <vt:lpwstr>tgj41HkgWkAH3MCTK90evBtWfH5B7qkrIDmIrv/woQ+f/wosHXzq2mBX7d4PDvUhdibnlL4GJk+cV9f3cBuCFM6xnYYkUNGnf222fj9SHwqWgpKW/30n0TamuuYEyIAtSoBF2dFcCTZnf2euEWixsfyANwurgVgzVbMzMmpPXUGGvTa7PD3hi1ox3O6JLRzsR/nniMBT7X0JAcYubsPTsfiqPR4+rZA02q6R+8TkCyRkdmxz1YkKKC+VCnNgO/u</vt:lpwstr>
  </property>
  <property fmtid="{D5CDD505-2E9C-101B-9397-08002B2CF9AE}" pid="17" name="x1ye=22">
    <vt:lpwstr>F9motWlMhMIe6/u2RuesnbM9ef0HR7JjNGPBCy2hjcO623TFlY8B6XHlJIWDh22tJR8d7Iw/lbcryz+I3H3VYzYDEqdQJ9KqWbHQtAJ1xl6Qn+CwKdCqJe+hXv+EB3DZrKA270w8yz8SaSFrw7CMWpDnVj3R+LZIhoyrOza3dg0QyrdYPkiwMHPQ+C6h/pFEsXpymqMO/8SVsNgGJAPSBUqkzFBwpM54FxXwKRf2+8sZvHHEdaTbMxJQkG1zcyr</vt:lpwstr>
  </property>
  <property fmtid="{D5CDD505-2E9C-101B-9397-08002B2CF9AE}" pid="18" name="x1ye=23">
    <vt:lpwstr>ufgosA888PYNhBuK/SM/JzJVk5iFKVWi23QyggWSnz8rnx/RJVlC9q9nz/TslmK9jR2Z8NiBdqWhT7cXJaWyajBvJxDGSzxFrH9Ga2rfW46/wOEjC23nuuMqW9gSPxQk1q4xIBcXPPYsv41nIfDGF2mRp92FSx7fd7X8hEmitvIACvnDnLqjiU+MoprZu0VdH6i/YLr/aqOqkecKgGJzwynT2BO8V8iTXKiYLwaA1XFzYpibEMqosllR9oTAnWG</vt:lpwstr>
  </property>
  <property fmtid="{D5CDD505-2E9C-101B-9397-08002B2CF9AE}" pid="19" name="x1ye=24">
    <vt:lpwstr>Al38Kbew1W2AAkwQ7XeDytaSJ4i5LTWVHZCxV8M3ZMeLjpoXJep5t/cXFuI18n6kausuoIujpUymYrNrW+Jc/wIZkTIjA8je9GcBzKpCbiaHK73rzCIfqiKJoxN6sW44f/T7R/I8APn0FOC1gnkzTm9Qe6KSqyI76iLg003MkPLPV6A1EfL5lyenK/9ZVMc6Yl1DqqmROI9mi9Iu32uR7bt0kmCxxEtA+Botfq3DEg5hF0ZMSAMURndXWPRXpE2</vt:lpwstr>
  </property>
  <property fmtid="{D5CDD505-2E9C-101B-9397-08002B2CF9AE}" pid="20" name="x1ye=25">
    <vt:lpwstr>aQ/jGLiXmYlvwfY6QqOoiy/K+ESnyy/YO3re99pUxKs4vdrQHnFirSTVJbwfIjv3n2ivswnfu68BqxgoXN7/zco0Cu+sfXDvtQyHYRxftCA3IXiKaguHylCJdK3Up/FmqAZwimjHbmeiXCQ3MZbQwWthsBIRdTiyPX4gtURke65me4CXv7w6JWuXPxP/ewywC8qg+P8479sSMIamdATzSv3htBgOHMyZOQja8j7TYafNXCSHB7+VBwzvzl94UIF</vt:lpwstr>
  </property>
  <property fmtid="{D5CDD505-2E9C-101B-9397-08002B2CF9AE}" pid="21" name="x1ye=26">
    <vt:lpwstr>sGUNyouw7n7uomL/3hvYXrMtJJhPyAtFYlLA3BsbvLZ+g6Cx7MFyLJL5n/4fqU5IfBLZMwwVRhtZnLkNwPOIdM3B16SzAmXN8T5yYmeDmKDp49yFtQ8+OWDGqlYnl3Ioof9qeYgllZJ4kJtTLLs1z8O+WjswfLPbdv8oDwqUrLsDXOADt3X83okycpP9ZwC9lyqEP+oo3hTMt0JFZ3FL3k8zrw+8AWuh5RpMoYwLNzZ/fXZCmnSrT50m1QOsLcv</vt:lpwstr>
  </property>
  <property fmtid="{D5CDD505-2E9C-101B-9397-08002B2CF9AE}" pid="22" name="x1ye=27">
    <vt:lpwstr>743l+bymDjs+OVi/UKW3shRhueJwpHUiHO5Sscu3X2kpX+u/+KRUX7KKn8xuOfCu6IH+ncn0MOcj/pZErWJ5T6stQtlaYAgXMWa+klHb62mHsrIgDVdiDmcsdL6H3hKjV02fQf89LXELOoyyGXeIM7Ytq+0C+YhEm437A2Kp0D8ksIiVMLr5TpD24yq59lqp3FMk9jbtRQfRwE9fuaY9OWvza64DXHnCK5qCCb6sS6gvvlfviHvROz6Uot4X0yj</vt:lpwstr>
  </property>
  <property fmtid="{D5CDD505-2E9C-101B-9397-08002B2CF9AE}" pid="23" name="x1ye=28">
    <vt:lpwstr>+sJRpsDAjzLnvzmFWjOYfce7xYqt08aNbJLKV3XJRFbka/q+Y5eYz34H534/+k8PVOkhqui3UCdTOlK21GSlk3IqPpeKhxaLTCKgj7PCyQJ+jHZtzYGeiPbf4m9WwMiLlyDvsQ1Gdeaqy3JTbKLkeTCdtgUvPAFHMtlgHey94JE/yxqX96iyEX5FjlO4PCgNoa5O6xFmzbRRyEfQCQajdgI+Hveqca6FwriJNzSSUrwayUvoxLwaDNMsBUs9rne</vt:lpwstr>
  </property>
  <property fmtid="{D5CDD505-2E9C-101B-9397-08002B2CF9AE}" pid="24" name="x1ye=29">
    <vt:lpwstr>ydTX6NyCQrwO69aB19M1vEAY7q0zBEQHbnZU6Vqu8JPFkQjdKWHu3Lr52nLraQtvxDulgc//t1hZsQmwdWcCq68H/e9NQceFW8NntT8RVVz/2gURhiR/43Wefkdlg2br5M9xJ57zzi8jXVPbiFJuj65UiaKvz0YUVoM2PujHu9xeInvsOcY/CrY7/mOFs/6wAxOYFB4/rrxO3QWucR9s3UJLdTZ/AXA+2VubQX2Gf3cwKsHD+n/CGsGZt0ovANy</vt:lpwstr>
  </property>
  <property fmtid="{D5CDD505-2E9C-101B-9397-08002B2CF9AE}" pid="25" name="x1ye=3">
    <vt:lpwstr>F4frUhMhhlcvtxmGHvDYjFTitFOkvPleGZ9klTHOo7UdeyEVqKevwdDy8329sXWT4R/ld7wnNwazWLymu7qGlNrg81hHQ8PPocS4qSWppH0rpba19/sE5c0NcwgVUyHoS8L1LLzk9M5jmAD25ZNX3uNX0rFn65mbvUlKEtknW1yb8vZFVjahUXjcxKAf5041+aJLqvolRs6xCjW2XQmy7lawtdjgClIU7Zm0rijUF/bFn5rPXW6gGcx8frVJHrP</vt:lpwstr>
  </property>
  <property fmtid="{D5CDD505-2E9C-101B-9397-08002B2CF9AE}" pid="26" name="x1ye=30">
    <vt:lpwstr>zlRVvOFZqm78jnYHUAaBOIz40tg6C8aBJJ6zphsHLWf1iPOvslaRAV39qn+zSGaLh3WrnyThLnfFrGxqSfYyyz0sXzMn+RN1AGamO1Fell+93F4UbRm2IowqR+9e6+aQh3Y2Tto9iGgA8uaIZw2lhMf/II0ov6kSyfpH+QULo/GpRZO6aswt5KJgjo76C0tqA7iE6O61QW4IIPNDxG11QcqjaCOY1XxZRcCfVGvlJ3okSv8q+ZqJZDDIX9lIqxM</vt:lpwstr>
  </property>
  <property fmtid="{D5CDD505-2E9C-101B-9397-08002B2CF9AE}" pid="27" name="x1ye=31">
    <vt:lpwstr>J8ieBrH1wJqHzn6eCAcyZRzJc5alkWs5OUXYYC1/+bjCL8Uq7EXKEPD6pDnXZOEPky4yxg8oTKgECQkzCGy/YDnCoXMmXh5N1jSxPQiiw2B/wuvyF9uQh+NfrukanFs6s4t1J+7/osvK28BthrkJkPfnGj+CVIRiz1BFJQZIJxRLRSqafnev+QPr8qu+KMAQC/iPwjZ/GLyKUfdSBGNvbP3pcXrjfZN9rfjPNZaIs57GAsGaFnaub0bBQtoLLG5</vt:lpwstr>
  </property>
  <property fmtid="{D5CDD505-2E9C-101B-9397-08002B2CF9AE}" pid="28" name="x1ye=32">
    <vt:lpwstr>I2T9I/zDtfePhIuTSVWqN18Whq+4fA3bXsldsdgwVvCj5SAXhs22vA1h7+zVQYDqKOkBBG6NqAAK5etfEh0Gpcp96CF22bd87eI5NutoY4LZLxMZo2qTmIR+ILFHDYXAV6JmadcFP6b0HVicPRLEhb86kudzDSUE0qip36j0rLS6YrSVexcMEVQBMfY1P5cFXbc4BEPgkMvd8fCv2onL7URRgCaoT9hs3vyX21Qej1XUWverFwI2BZ57GI0qNNR</vt:lpwstr>
  </property>
  <property fmtid="{D5CDD505-2E9C-101B-9397-08002B2CF9AE}" pid="29" name="x1ye=33">
    <vt:lpwstr>rzmzr9mw969D6ByLlHH0/Yd2bTQ5GRb88CmzaUByFbNetU2cQH1bLw8le/hN3agF+jmCdiGQL498JohS68xWO+RBvgAEW0jxilx7l/a/eROdED4+SbwlVrRkzMVMt0GfR2L//IWOsJMo8rofgL1DZVN/8piCbg6sXBPCnIQtyFWuoyGwnyYOH+iQ9ntLPMn7t2HBcPL65s2Yk8UZ/SJvDERiaQvji2VDrzwm8Eg6GWCJGowVzXhKQw2aMNDArC2</vt:lpwstr>
  </property>
  <property fmtid="{D5CDD505-2E9C-101B-9397-08002B2CF9AE}" pid="30" name="x1ye=34">
    <vt:lpwstr>MzihWif9BUrrDppAc2mLIPLNXuPVctwovRvO1vgm+0dq4cRU/7BXxZbiwSnQZIgL8A3G82+veRRTo1h3mq4JRCm1UXkoLLiOYSGyJlkq/nELhOluQ1Oh1XLXPAoW1OLAGiCKu4BGAIqgWqaP1NmEc070Tpl7Y93lMr4+9dISFMKs+7Y/XvLAZaPX9SDkLhPclEwaq01VTOZst0sB5Qbl/6A3VfZlJdqkDkEpvemV/BatUqcGLwKd63VHF5r1sNF</vt:lpwstr>
  </property>
  <property fmtid="{D5CDD505-2E9C-101B-9397-08002B2CF9AE}" pid="31" name="x1ye=35">
    <vt:lpwstr>iat1+fb1uMd83mg4WSMGPmB6WobQY1tjpp5xeXivlFQiRGJPT85aodNcT2XT3PfCpo8gm7hQJO5NDGZsgfrG8snTqnDHktcmXV29X/MoT61NIRCjKzWvALHESTCVmQJt6SIvRixQvjXyu7C+pNcbUfKUiGgGnRfdwF71u9VLLTbxDnGWAKS61gyJTQOzrsWO6OKvBp+xrC3XIK7cxYpnwYOLSEni8ro0fqdyfUruW0Zp+KxuYVKQ8yVBzSh8zFw</vt:lpwstr>
  </property>
  <property fmtid="{D5CDD505-2E9C-101B-9397-08002B2CF9AE}" pid="32" name="x1ye=36">
    <vt:lpwstr>Q5XlP+XJ64VOu3pWx6h72DIa7zT/G/Vj6Q/PiY8WVvh5wnIYNubnT6vYovkDmIKE6sfDb+BNT9IPxknG2yRYut27NRQz60qr49Lr7birOdv8Xffy9GsKrIl+t/dn5tktjcnjgm8dzed2byamtsmMs+YDFW0pt7aNg+5JiHFBbaAzCMyP/6OTal8E7y6sZjXYXtAGWdiIjJRqMGiKzXV7FNw+Nrblg5RY9crk7uGA52P/Uj2FJtL6AUudJATWFSC</vt:lpwstr>
  </property>
  <property fmtid="{D5CDD505-2E9C-101B-9397-08002B2CF9AE}" pid="33" name="x1ye=37">
    <vt:lpwstr>AcyOqxeHS7RfJ1t8Lr5X1aT/RVX10xKsUg8r0MKTk5yjnX1gIVw6qxul2uWIFonVTwThNv+CHR9rkrchp+AEUWxGEV79S6AoO7SAlSQfMXte83/U2AOO3H5PkyAXbA+buEYlc4tp3CG/Alp3//vsfDBbq4fgkAAA=</vt:lpwstr>
  </property>
  <property fmtid="{D5CDD505-2E9C-101B-9397-08002B2CF9AE}" pid="34" name="x1ye=4">
    <vt:lpwstr>/KfTGMdn5GXR9RQZMynqNrHxbT1EdZaRVaCdFnDaTFXkF32ly8duQ5UZZBZPr8klP2Aqq9jGFQcAlOUEDRcRU+cTW80wK7Ujkx8XAQybGv5sc/deuEAVY5vZmi0YGuFtqSLdO5nqWDAaR0gzK2Co2l18haLETc/+dgqGmu1UjHF1umGC35iV+6zWWQKJ4QtpjN5ts9C3PcgWvbXVefR9st9+gZ0NoWsY8MsuzesoxMLKlXXarCihjAGV17z6sF1</vt:lpwstr>
  </property>
  <property fmtid="{D5CDD505-2E9C-101B-9397-08002B2CF9AE}" pid="35" name="x1ye=5">
    <vt:lpwstr>6VN2bYnoM3ZZIIMn4I/5WzrHKFyIV2TcJDgRbextcjf5G6TaR2m6K5lpJygq7QI5Ye5zgAUzRuCkvnkcultOu+J1FnjRK8FZkLEPc6Bt43ZfEKhkR71RBGH9WPkvreTJDJ3l1YkiDYhYQqPuFB380Ri1Xk7CGs+9JmPKGtHqP0afO5Kl4RghjnS/7Q3HJMJxYiI5z+IJy0X25xSxjFVX3wF+jMujnrLUykBPBYLiKdy2GbWxcSTv7ogk4iWOtyO</vt:lpwstr>
  </property>
  <property fmtid="{D5CDD505-2E9C-101B-9397-08002B2CF9AE}" pid="36" name="x1ye=6">
    <vt:lpwstr>diEN0B6FIS+NgDreI29JwAVRSul3bDOW0Fgr6gUmwOt+lFHyaoW9RO1PZZ5Xuv3+AFfGTXUkvysyEGOIVnS2sBCR+317lLtmD6GXFzf9qXA+RRUrwx2vw3WXeycIolaskY5iI549RdyEBnjYEl0r30is0XEkLkeCqho/dhESe+fsoFQLLs94i1dV5fIkfx71upssCXp191fK8IR1mini8ZUuTEWtZ+gXbX3fXU55jU/T1ArZGz4Xg4eXswf9sEd</vt:lpwstr>
  </property>
  <property fmtid="{D5CDD505-2E9C-101B-9397-08002B2CF9AE}" pid="37" name="x1ye=7">
    <vt:lpwstr>GuvTgja0OdXgoxIsJFV/vZZoaomD580VSRwobdCwF8nzbWv6F9KP8flYSdLP8SEmdVlPfpJNtVmAT4i4bBS1i02c3auV2e02djHMpIJzg8R3H/qGMkyPCfV0ih16xJE9wQ++km08ovO7rZKrlbGjzQw8ticeLWEsPs9f07KxOVI/XWRJqGYhSI8gIb3cBeqc00o0kTjwAIkoHvvbC6mwee9YOxX02CnNyRg3hMy6jUwJ+dy4k+ZJt5YJ9BWFEIP</vt:lpwstr>
  </property>
  <property fmtid="{D5CDD505-2E9C-101B-9397-08002B2CF9AE}" pid="38" name="x1ye=8">
    <vt:lpwstr>3H6x0M+42QfThYfoEyx3jl5/Yk9hVNTeQEUcrZBRol3zFvgF3gXdMW4/GLUfjntCHXz3+eqZ7iQG43yt2zulatCyf/bf3onlu78rRpMbLDCHWQWYnQ3irlGPFsbWWe9dBWSMiO3FdBVeXhUmUjDzSON3aM0K5Rf/7qWwM+UovIcWXRJHNVAdq5Qj91IczU/FVm4odThk5tSoiqESPNLEVy/EfRsixss/G9FEiw00y8FcPrneddS1LkzNe06oTNe</vt:lpwstr>
  </property>
  <property fmtid="{D5CDD505-2E9C-101B-9397-08002B2CF9AE}" pid="39" name="x1ye=9">
    <vt:lpwstr>JehfuDePbWPudClbi7xat0gzf17VDWOCO8z5FSzFOL9ZpCE2Ki7boQ/S3yZCiDtJ7FXt+lrSBZdEPYHbXSlNJT98O/71TW6tWAIF/OjDs4mX7vvadNdsDlxrUOxQDoFgY97oFufc64ueJ+CpwFHHSoowut7IjJtMchu46At9HUOoFlUSwbmxBRaPBbj7gYhMeErLU1hDlj4oZUUv7wUMOnGtrjWRFiOSpL/07dc8U/Rhsy0f1ZEim4lk89Dg/Ga</vt:lpwstr>
  </property>
</Properties>
</file>