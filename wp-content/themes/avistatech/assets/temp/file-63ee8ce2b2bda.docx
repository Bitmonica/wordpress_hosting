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2052" w14:textId="10E368D2" w:rsidR="008F190A" w:rsidRPr="002C0815" w:rsidRDefault="00B85566" w:rsidP="002C0815">
      <w:pPr>
        <w:pBdr>
          <w:bottom w:val="single" w:sz="6" w:space="0" w:color="FFFFFF"/>
        </w:pBdr>
        <w:spacing w:line="284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Solomon Sam</w:t>
      </w:r>
    </w:p>
    <w:p w14:paraId="72D9C321" w14:textId="1DF495D5" w:rsidR="003A2761" w:rsidRDefault="00B85566" w:rsidP="003A2761">
      <w:pPr>
        <w:pBdr>
          <w:bottom w:val="single" w:sz="6" w:space="0" w:color="FFFFFF"/>
        </w:pBdr>
        <w:spacing w:line="205" w:lineRule="atLeast"/>
        <w:jc w:val="center"/>
        <w:rPr>
          <w:color w:val="000000"/>
          <w:sz w:val="20"/>
          <w:szCs w:val="20"/>
        </w:rPr>
      </w:pPr>
      <w:r>
        <w:rPr>
          <w:sz w:val="20"/>
          <w:szCs w:val="20"/>
        </w:rPr>
        <w:t>7063082044 </w:t>
      </w:r>
      <w:r>
        <w:rPr>
          <w:color w:val="000000"/>
          <w:sz w:val="20"/>
          <w:szCs w:val="20"/>
        </w:rPr>
        <w:t>| </w:t>
      </w:r>
      <w:hyperlink r:id="rId5" w:history="1">
        <w:r>
          <w:rPr>
            <w:color w:val="000000"/>
            <w:sz w:val="20"/>
            <w:szCs w:val="20"/>
          </w:rPr>
          <w:t>solomon.essel.sam1@gmail.com</w:t>
        </w:r>
      </w:hyperlink>
    </w:p>
    <w:p w14:paraId="628B9C52" w14:textId="06CC69DC" w:rsidR="000722EF" w:rsidRPr="003A2761" w:rsidRDefault="00000000" w:rsidP="003A2761">
      <w:pPr>
        <w:pBdr>
          <w:bottom w:val="single" w:sz="6" w:space="0" w:color="FFFFFF"/>
        </w:pBdr>
        <w:spacing w:line="205" w:lineRule="atLeast"/>
        <w:jc w:val="center"/>
        <w:rPr>
          <w:color w:val="000000"/>
          <w:sz w:val="20"/>
          <w:szCs w:val="20"/>
        </w:rPr>
      </w:pPr>
      <w:hyperlink r:id="rId6" w:history="1">
        <w:r w:rsidR="000722EF" w:rsidRPr="006C4305">
          <w:rPr>
            <w:rStyle w:val="Hyperlink"/>
            <w:sz w:val="20"/>
            <w:szCs w:val="20"/>
          </w:rPr>
          <w:t>LinkedIn</w:t>
        </w:r>
      </w:hyperlink>
      <w:r w:rsidR="000722EF">
        <w:rPr>
          <w:color w:val="000000"/>
          <w:sz w:val="20"/>
          <w:szCs w:val="20"/>
        </w:rPr>
        <w:t xml:space="preserve"> | </w:t>
      </w:r>
      <w:hyperlink r:id="rId7" w:history="1">
        <w:r w:rsidR="00A355AF" w:rsidRPr="001D02EE">
          <w:rPr>
            <w:rStyle w:val="Hyperlink"/>
            <w:sz w:val="20"/>
            <w:szCs w:val="20"/>
          </w:rPr>
          <w:t>GitHub</w:t>
        </w:r>
      </w:hyperlink>
      <w:r w:rsidR="000722EF">
        <w:rPr>
          <w:color w:val="000000"/>
          <w:sz w:val="20"/>
          <w:szCs w:val="20"/>
        </w:rPr>
        <w:t xml:space="preserve"> </w:t>
      </w:r>
    </w:p>
    <w:p w14:paraId="37423C75" w14:textId="21E48900" w:rsidR="008F190A" w:rsidRDefault="000722EF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16249B" w14:textId="77777777" w:rsidR="008F190A" w:rsidRDefault="00B85566">
      <w:pPr>
        <w:pBdr>
          <w:bottom w:val="single" w:sz="6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education</w:t>
      </w:r>
    </w:p>
    <w:p w14:paraId="03870875" w14:textId="5DA7DDC9" w:rsidR="008F190A" w:rsidRDefault="00B85566">
      <w:pPr>
        <w:tabs>
          <w:tab w:val="right" w:pos="10770"/>
        </w:tabs>
        <w:spacing w:line="205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Georgia State University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overflow-hidden"/>
          <w:b/>
          <w:bCs/>
          <w:sz w:val="20"/>
          <w:szCs w:val="20"/>
        </w:rPr>
        <w:t>Atlanta, G</w:t>
      </w:r>
      <w:r w:rsidR="00F90EF6">
        <w:rPr>
          <w:rStyle w:val="fs13fw6overflow-hidden"/>
          <w:b/>
          <w:bCs/>
          <w:sz w:val="20"/>
          <w:szCs w:val="20"/>
        </w:rPr>
        <w:t>eorgia</w:t>
      </w:r>
    </w:p>
    <w:p w14:paraId="6E5C222E" w14:textId="4E89613D" w:rsidR="008F190A" w:rsidRDefault="00B85566">
      <w:pPr>
        <w:tabs>
          <w:tab w:val="right" w:pos="10770"/>
        </w:tabs>
        <w:spacing w:line="205" w:lineRule="atLeast"/>
        <w:rPr>
          <w:b/>
          <w:bCs/>
          <w:sz w:val="20"/>
          <w:szCs w:val="20"/>
        </w:rPr>
      </w:pPr>
      <w:r>
        <w:rPr>
          <w:rStyle w:val="fs13fw6"/>
          <w:b/>
          <w:bCs/>
          <w:sz w:val="20"/>
          <w:szCs w:val="20"/>
        </w:rPr>
        <w:t>Bachelor</w:t>
      </w:r>
      <w:r w:rsidR="00EF5F46">
        <w:rPr>
          <w:rStyle w:val="fs13fw6"/>
          <w:b/>
          <w:bCs/>
          <w:sz w:val="20"/>
          <w:szCs w:val="20"/>
        </w:rPr>
        <w:t xml:space="preserve"> of Business Administration</w:t>
      </w:r>
      <w:r>
        <w:rPr>
          <w:rStyle w:val="fs13fw6undefinedtdn"/>
          <w:b/>
          <w:bCs/>
          <w:sz w:val="20"/>
          <w:szCs w:val="20"/>
        </w:rPr>
        <w:t xml:space="preserve">, </w:t>
      </w:r>
      <w:proofErr w:type="gramStart"/>
      <w:r w:rsidR="00DA161E">
        <w:rPr>
          <w:rStyle w:val="fs13fw6"/>
          <w:b/>
          <w:bCs/>
          <w:sz w:val="20"/>
          <w:szCs w:val="20"/>
        </w:rPr>
        <w:t>Computer</w:t>
      </w:r>
      <w:proofErr w:type="gramEnd"/>
      <w:r w:rsidR="00DA161E">
        <w:rPr>
          <w:rStyle w:val="fs13fw6"/>
          <w:b/>
          <w:bCs/>
          <w:sz w:val="20"/>
          <w:szCs w:val="20"/>
        </w:rPr>
        <w:t xml:space="preserve"> </w:t>
      </w:r>
      <w:r w:rsidR="00EE6FDA">
        <w:rPr>
          <w:rStyle w:val="fs13fw6"/>
          <w:b/>
          <w:bCs/>
          <w:sz w:val="20"/>
          <w:szCs w:val="20"/>
        </w:rPr>
        <w:t>and Information Science</w:t>
      </w:r>
      <w:r>
        <w:rPr>
          <w:rStyle w:val="fs13fw6"/>
          <w:b/>
          <w:bCs/>
          <w:sz w:val="20"/>
          <w:szCs w:val="20"/>
        </w:rPr>
        <w:tab/>
        <w:t xml:space="preserve">2019 </w:t>
      </w:r>
      <w:r w:rsidR="00EF5F46">
        <w:rPr>
          <w:rStyle w:val="fs13fw6"/>
          <w:b/>
          <w:bCs/>
          <w:sz w:val="20"/>
          <w:szCs w:val="20"/>
        </w:rPr>
        <w:t>- 2022</w:t>
      </w:r>
    </w:p>
    <w:p w14:paraId="5F983FF4" w14:textId="70539DDD" w:rsidR="008F190A" w:rsidRDefault="00B85566">
      <w:pPr>
        <w:numPr>
          <w:ilvl w:val="0"/>
          <w:numId w:val="1"/>
        </w:numPr>
        <w:spacing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GPA: 3.9</w:t>
      </w:r>
      <w:r w:rsidR="00A64FCB">
        <w:rPr>
          <w:sz w:val="20"/>
          <w:szCs w:val="20"/>
        </w:rPr>
        <w:t>7</w:t>
      </w:r>
      <w:r>
        <w:rPr>
          <w:sz w:val="20"/>
          <w:szCs w:val="20"/>
        </w:rPr>
        <w:t>/4.00</w:t>
      </w:r>
    </w:p>
    <w:p w14:paraId="6EDA4AEE" w14:textId="31A6F373" w:rsidR="008F190A" w:rsidRDefault="00B85566">
      <w:pPr>
        <w:numPr>
          <w:ilvl w:val="0"/>
          <w:numId w:val="1"/>
        </w:numPr>
        <w:spacing w:after="60"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Relevant course work: Introduction to computer programming, Object Oriented Programming, Database Management</w:t>
      </w:r>
      <w:r w:rsidR="002B1172">
        <w:rPr>
          <w:sz w:val="20"/>
          <w:szCs w:val="20"/>
        </w:rPr>
        <w:t xml:space="preserve"> </w:t>
      </w:r>
      <w:r w:rsidR="00EF5F46">
        <w:rPr>
          <w:sz w:val="20"/>
          <w:szCs w:val="20"/>
        </w:rPr>
        <w:t>Systems,</w:t>
      </w:r>
      <w:r>
        <w:rPr>
          <w:sz w:val="20"/>
          <w:szCs w:val="20"/>
        </w:rPr>
        <w:t xml:space="preserve"> Cybersecurity Tools, </w:t>
      </w:r>
      <w:r w:rsidR="00C23E26">
        <w:rPr>
          <w:sz w:val="20"/>
          <w:szCs w:val="20"/>
        </w:rPr>
        <w:t>Cloud Fundamentals</w:t>
      </w:r>
      <w:r w:rsidR="00C47DD0">
        <w:rPr>
          <w:sz w:val="20"/>
          <w:szCs w:val="20"/>
        </w:rPr>
        <w:t>,</w:t>
      </w:r>
      <w:r w:rsidR="009813C6">
        <w:rPr>
          <w:sz w:val="20"/>
          <w:szCs w:val="20"/>
        </w:rPr>
        <w:t xml:space="preserve"> </w:t>
      </w:r>
      <w:r w:rsidR="00F64F55">
        <w:rPr>
          <w:sz w:val="20"/>
          <w:szCs w:val="20"/>
        </w:rPr>
        <w:t xml:space="preserve">Project </w:t>
      </w:r>
      <w:r w:rsidR="00DA161E">
        <w:rPr>
          <w:sz w:val="20"/>
          <w:szCs w:val="20"/>
        </w:rPr>
        <w:t>Management, Statistical Analysis</w:t>
      </w:r>
    </w:p>
    <w:p w14:paraId="47797DC1" w14:textId="77777777" w:rsidR="008F190A" w:rsidRDefault="00B85566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DA212B" w14:textId="77777777" w:rsidR="008F190A" w:rsidRDefault="00B85566">
      <w:pPr>
        <w:pBdr>
          <w:bottom w:val="single" w:sz="6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work experience</w:t>
      </w:r>
    </w:p>
    <w:p w14:paraId="3D37301C" w14:textId="1FD49DD3" w:rsidR="008F190A" w:rsidRDefault="008012B1">
      <w:pPr>
        <w:tabs>
          <w:tab w:val="right" w:pos="10770"/>
        </w:tabs>
        <w:spacing w:line="205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 xml:space="preserve">Center for </w:t>
      </w:r>
      <w:r w:rsidR="00B85566">
        <w:rPr>
          <w:rStyle w:val="fs13fw6overflow-hidden"/>
          <w:b/>
          <w:bCs/>
          <w:sz w:val="20"/>
          <w:szCs w:val="20"/>
        </w:rPr>
        <w:t xml:space="preserve">Translational Research in Neuroimaging &amp; Data Science </w:t>
      </w:r>
      <w:r w:rsidR="00B85566">
        <w:rPr>
          <w:rStyle w:val="fs13fw6"/>
          <w:b/>
          <w:bCs/>
          <w:sz w:val="20"/>
          <w:szCs w:val="20"/>
        </w:rPr>
        <w:tab/>
      </w:r>
      <w:r w:rsidR="00B85566">
        <w:rPr>
          <w:rStyle w:val="fs13fw6overflow-hidden"/>
          <w:b/>
          <w:bCs/>
          <w:sz w:val="20"/>
          <w:szCs w:val="20"/>
        </w:rPr>
        <w:t>Atlanta, Georgia</w:t>
      </w:r>
    </w:p>
    <w:p w14:paraId="093D7293" w14:textId="3C5E2287" w:rsidR="008F190A" w:rsidRDefault="002F6EC2">
      <w:pPr>
        <w:tabs>
          <w:tab w:val="right" w:pos="10770"/>
        </w:tabs>
        <w:spacing w:line="205" w:lineRule="atLeast"/>
        <w:rPr>
          <w:rStyle w:val="fs13fw6"/>
          <w:b/>
          <w:bCs/>
          <w:sz w:val="20"/>
          <w:szCs w:val="20"/>
        </w:rPr>
      </w:pPr>
      <w:r>
        <w:rPr>
          <w:rStyle w:val="fs13fw4fsioverflow-hidden"/>
          <w:i/>
          <w:iCs/>
          <w:sz w:val="20"/>
          <w:szCs w:val="20"/>
        </w:rPr>
        <w:t>Software Engineer Research Intern</w:t>
      </w:r>
      <w:r w:rsidR="00B85566">
        <w:rPr>
          <w:rStyle w:val="fs13fw6"/>
          <w:b/>
          <w:bCs/>
          <w:i/>
          <w:iCs/>
          <w:sz w:val="20"/>
          <w:szCs w:val="20"/>
        </w:rPr>
        <w:tab/>
      </w:r>
      <w:r w:rsidR="009D3D8B">
        <w:rPr>
          <w:rStyle w:val="fs13fw6overflow-hidden"/>
          <w:b/>
          <w:bCs/>
          <w:sz w:val="20"/>
          <w:szCs w:val="20"/>
        </w:rPr>
        <w:t>May</w:t>
      </w:r>
      <w:r w:rsidR="00B85566">
        <w:rPr>
          <w:rStyle w:val="fs13fw6overflow-hidden"/>
          <w:b/>
          <w:bCs/>
          <w:sz w:val="20"/>
          <w:szCs w:val="20"/>
        </w:rPr>
        <w:t xml:space="preserve"> 2022 - August 2022</w:t>
      </w:r>
    </w:p>
    <w:p w14:paraId="1561210F" w14:textId="77777777" w:rsidR="008F190A" w:rsidRDefault="00B85566">
      <w:pPr>
        <w:numPr>
          <w:ilvl w:val="0"/>
          <w:numId w:val="2"/>
        </w:numPr>
        <w:spacing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 xml:space="preserve">Analyzed thousands of </w:t>
      </w:r>
      <w:proofErr w:type="gramStart"/>
      <w:r>
        <w:rPr>
          <w:sz w:val="20"/>
          <w:szCs w:val="20"/>
        </w:rPr>
        <w:t>Brain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fMri</w:t>
      </w:r>
      <w:proofErr w:type="spellEnd"/>
      <w:r>
        <w:rPr>
          <w:sz w:val="20"/>
          <w:szCs w:val="20"/>
        </w:rPr>
        <w:t xml:space="preserve"> scans across distributed computing clusters, collaborating with Senior Research Engineers on further methods of brain analysis</w:t>
      </w:r>
    </w:p>
    <w:p w14:paraId="4A3E0401" w14:textId="7F401DA5" w:rsidR="008F190A" w:rsidRDefault="00B85566">
      <w:pPr>
        <w:numPr>
          <w:ilvl w:val="0"/>
          <w:numId w:val="2"/>
        </w:numPr>
        <w:spacing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Collaborated with Lead Researcher to design brain processing algorithms; conducted test code runs, utilized technologies such as DASK</w:t>
      </w:r>
      <w:r w:rsidR="002F6EC2">
        <w:rPr>
          <w:sz w:val="20"/>
          <w:szCs w:val="20"/>
        </w:rPr>
        <w:t xml:space="preserve"> and </w:t>
      </w:r>
      <w:r w:rsidR="00DC2C31">
        <w:rPr>
          <w:sz w:val="20"/>
          <w:szCs w:val="20"/>
        </w:rPr>
        <w:t>NumPy</w:t>
      </w:r>
      <w:r>
        <w:rPr>
          <w:sz w:val="20"/>
          <w:szCs w:val="20"/>
        </w:rPr>
        <w:t xml:space="preserve"> (Python package</w:t>
      </w:r>
      <w:r w:rsidR="002F6EC2">
        <w:rPr>
          <w:sz w:val="20"/>
          <w:szCs w:val="20"/>
        </w:rPr>
        <w:t>s</w:t>
      </w:r>
      <w:r>
        <w:rPr>
          <w:sz w:val="20"/>
          <w:szCs w:val="20"/>
        </w:rPr>
        <w:t xml:space="preserve">), </w:t>
      </w:r>
      <w:r w:rsidR="00521375">
        <w:rPr>
          <w:sz w:val="20"/>
          <w:szCs w:val="20"/>
        </w:rPr>
        <w:t>Linux</w:t>
      </w:r>
    </w:p>
    <w:p w14:paraId="482C861C" w14:textId="35E2B29C" w:rsidR="008F190A" w:rsidRDefault="00B85566">
      <w:pPr>
        <w:numPr>
          <w:ilvl w:val="0"/>
          <w:numId w:val="2"/>
        </w:numPr>
        <w:spacing w:after="60"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Co-authored research under a brain analysis method, Independent Vector analysis, at the Scientific Computing Day Conference</w:t>
      </w:r>
    </w:p>
    <w:p w14:paraId="6F21C1A7" w14:textId="77777777" w:rsidR="008F190A" w:rsidRDefault="00B85566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D0F0991" w14:textId="77777777" w:rsidR="008F190A" w:rsidRDefault="00B85566">
      <w:pPr>
        <w:tabs>
          <w:tab w:val="right" w:pos="10770"/>
        </w:tabs>
        <w:spacing w:line="205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Fulton County IT Department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overflow-hidden"/>
          <w:b/>
          <w:bCs/>
          <w:sz w:val="20"/>
          <w:szCs w:val="20"/>
        </w:rPr>
        <w:t>Atlanta, Georgia</w:t>
      </w:r>
    </w:p>
    <w:p w14:paraId="44EF0114" w14:textId="06D92A52" w:rsidR="008F190A" w:rsidRDefault="00301E10">
      <w:pPr>
        <w:tabs>
          <w:tab w:val="right" w:pos="10770"/>
        </w:tabs>
        <w:spacing w:line="205" w:lineRule="atLeast"/>
        <w:rPr>
          <w:rStyle w:val="fs13fw6"/>
          <w:b/>
          <w:bCs/>
          <w:sz w:val="20"/>
          <w:szCs w:val="20"/>
        </w:rPr>
      </w:pPr>
      <w:r>
        <w:rPr>
          <w:rStyle w:val="fs13fw4fsioverflow-hidden"/>
          <w:i/>
          <w:iCs/>
          <w:sz w:val="20"/>
          <w:szCs w:val="20"/>
        </w:rPr>
        <w:t>Data Analyst Intern</w:t>
      </w:r>
      <w:r w:rsidR="00B85566">
        <w:rPr>
          <w:rStyle w:val="fs13fw6"/>
          <w:b/>
          <w:bCs/>
          <w:i/>
          <w:iCs/>
          <w:sz w:val="20"/>
          <w:szCs w:val="20"/>
        </w:rPr>
        <w:tab/>
      </w:r>
      <w:r w:rsidR="00B85566">
        <w:rPr>
          <w:rStyle w:val="fs13fw6overflow-hidden"/>
          <w:b/>
          <w:bCs/>
          <w:sz w:val="20"/>
          <w:szCs w:val="20"/>
        </w:rPr>
        <w:t xml:space="preserve">September 2022 </w:t>
      </w:r>
      <w:r w:rsidR="002F6EC2">
        <w:rPr>
          <w:rStyle w:val="fs13fw6overflow-hidden"/>
          <w:b/>
          <w:bCs/>
          <w:sz w:val="20"/>
          <w:szCs w:val="20"/>
        </w:rPr>
        <w:t>–</w:t>
      </w:r>
      <w:r w:rsidR="00B85566">
        <w:rPr>
          <w:rStyle w:val="fs13fw6overflow-hidden"/>
          <w:b/>
          <w:bCs/>
          <w:sz w:val="20"/>
          <w:szCs w:val="20"/>
        </w:rPr>
        <w:t xml:space="preserve"> </w:t>
      </w:r>
      <w:r w:rsidR="002F6EC2">
        <w:rPr>
          <w:rStyle w:val="fs13fw6overflow-hidden"/>
          <w:b/>
          <w:bCs/>
          <w:sz w:val="20"/>
          <w:szCs w:val="20"/>
        </w:rPr>
        <w:t>December 2022</w:t>
      </w:r>
    </w:p>
    <w:p w14:paraId="20092A6B" w14:textId="39FE4DC5" w:rsidR="008F190A" w:rsidRDefault="00B85566">
      <w:pPr>
        <w:numPr>
          <w:ilvl w:val="0"/>
          <w:numId w:val="3"/>
        </w:numPr>
        <w:spacing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Partner</w:t>
      </w:r>
      <w:r w:rsidR="00521375">
        <w:rPr>
          <w:sz w:val="20"/>
          <w:szCs w:val="20"/>
        </w:rPr>
        <w:t>ed</w:t>
      </w:r>
      <w:r>
        <w:rPr>
          <w:sz w:val="20"/>
          <w:szCs w:val="20"/>
        </w:rPr>
        <w:t xml:space="preserve"> with lead data engineers to set up machine learning models</w:t>
      </w:r>
      <w:r w:rsidR="009C1C27">
        <w:rPr>
          <w:sz w:val="20"/>
          <w:szCs w:val="20"/>
        </w:rPr>
        <w:t xml:space="preserve"> </w:t>
      </w:r>
      <w:r w:rsidR="00A64FCB">
        <w:rPr>
          <w:sz w:val="20"/>
          <w:szCs w:val="20"/>
        </w:rPr>
        <w:t xml:space="preserve">in R and </w:t>
      </w:r>
      <w:r w:rsidR="00521375">
        <w:rPr>
          <w:sz w:val="20"/>
          <w:szCs w:val="20"/>
        </w:rPr>
        <w:t>Python (</w:t>
      </w:r>
      <w:r w:rsidR="009C1C27">
        <w:rPr>
          <w:sz w:val="20"/>
          <w:szCs w:val="20"/>
        </w:rPr>
        <w:t xml:space="preserve">Random Forest, </w:t>
      </w:r>
      <w:r w:rsidR="008012B1">
        <w:rPr>
          <w:sz w:val="20"/>
          <w:szCs w:val="20"/>
        </w:rPr>
        <w:t>SVM,</w:t>
      </w:r>
      <w:r w:rsidR="009C1C27">
        <w:rPr>
          <w:sz w:val="20"/>
          <w:szCs w:val="20"/>
        </w:rPr>
        <w:t xml:space="preserve"> </w:t>
      </w:r>
      <w:proofErr w:type="spellStart"/>
      <w:r w:rsidR="009C1C27">
        <w:rPr>
          <w:sz w:val="20"/>
          <w:szCs w:val="20"/>
        </w:rPr>
        <w:t>XGBoost</w:t>
      </w:r>
      <w:proofErr w:type="spellEnd"/>
      <w:r w:rsidR="009C1C27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for predictive case </w:t>
      </w:r>
      <w:r w:rsidR="00521375">
        <w:rPr>
          <w:sz w:val="20"/>
          <w:szCs w:val="20"/>
        </w:rPr>
        <w:t>analysis,</w:t>
      </w:r>
      <w:r w:rsidR="00A64FCB">
        <w:rPr>
          <w:sz w:val="20"/>
          <w:szCs w:val="20"/>
        </w:rPr>
        <w:t xml:space="preserve"> </w:t>
      </w:r>
      <w:r w:rsidR="004E6D5F">
        <w:rPr>
          <w:sz w:val="20"/>
          <w:szCs w:val="20"/>
        </w:rPr>
        <w:t xml:space="preserve">achieving </w:t>
      </w:r>
      <w:r w:rsidR="00521375">
        <w:rPr>
          <w:sz w:val="20"/>
          <w:szCs w:val="20"/>
        </w:rPr>
        <w:t>an</w:t>
      </w:r>
      <w:r w:rsidR="00A64FCB">
        <w:rPr>
          <w:sz w:val="20"/>
          <w:szCs w:val="20"/>
        </w:rPr>
        <w:t xml:space="preserve"> 85</w:t>
      </w:r>
      <w:r w:rsidR="004E6D5F">
        <w:rPr>
          <w:sz w:val="20"/>
          <w:szCs w:val="20"/>
        </w:rPr>
        <w:t>% accuracy</w:t>
      </w:r>
      <w:r>
        <w:rPr>
          <w:sz w:val="20"/>
          <w:szCs w:val="20"/>
        </w:rPr>
        <w:t xml:space="preserve"> </w:t>
      </w:r>
    </w:p>
    <w:p w14:paraId="1CC024E5" w14:textId="2BF6DCC3" w:rsidR="00521375" w:rsidRDefault="00521375">
      <w:pPr>
        <w:numPr>
          <w:ilvl w:val="0"/>
          <w:numId w:val="3"/>
        </w:numPr>
        <w:spacing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Managed large datasets and cleaned thousands of lines of data periodically using Tableau Prep to improve efficiency of case management</w:t>
      </w:r>
    </w:p>
    <w:p w14:paraId="7C3E7020" w14:textId="5367FB21" w:rsidR="008F190A" w:rsidRDefault="00B85566">
      <w:pPr>
        <w:numPr>
          <w:ilvl w:val="0"/>
          <w:numId w:val="3"/>
        </w:numPr>
        <w:spacing w:after="60"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Redesign</w:t>
      </w:r>
      <w:r w:rsidR="009013C2">
        <w:rPr>
          <w:sz w:val="20"/>
          <w:szCs w:val="20"/>
        </w:rPr>
        <w:t xml:space="preserve">ed </w:t>
      </w:r>
      <w:r>
        <w:rPr>
          <w:sz w:val="20"/>
          <w:szCs w:val="20"/>
        </w:rPr>
        <w:t>and deployed rich graphic visualization</w:t>
      </w:r>
      <w:r w:rsidR="0066295E">
        <w:rPr>
          <w:sz w:val="20"/>
          <w:szCs w:val="20"/>
        </w:rPr>
        <w:t>s</w:t>
      </w:r>
      <w:r w:rsidR="009013C2">
        <w:rPr>
          <w:sz w:val="20"/>
          <w:szCs w:val="20"/>
        </w:rPr>
        <w:t xml:space="preserve"> and reports</w:t>
      </w:r>
      <w:r>
        <w:rPr>
          <w:sz w:val="20"/>
          <w:szCs w:val="20"/>
        </w:rPr>
        <w:t xml:space="preserve"> </w:t>
      </w:r>
      <w:r w:rsidR="00521375">
        <w:rPr>
          <w:sz w:val="20"/>
          <w:szCs w:val="20"/>
        </w:rPr>
        <w:t xml:space="preserve">in Tableau and PowerPoint according to </w:t>
      </w:r>
      <w:r w:rsidR="007A0104">
        <w:rPr>
          <w:sz w:val="20"/>
          <w:szCs w:val="20"/>
        </w:rPr>
        <w:t>client</w:t>
      </w:r>
      <w:r w:rsidR="00D13C41">
        <w:rPr>
          <w:sz w:val="20"/>
          <w:szCs w:val="20"/>
        </w:rPr>
        <w:t>’s</w:t>
      </w:r>
      <w:r w:rsidR="00521375">
        <w:rPr>
          <w:sz w:val="20"/>
          <w:szCs w:val="20"/>
        </w:rPr>
        <w:t xml:space="preserve"> </w:t>
      </w:r>
      <w:r w:rsidR="007A0104">
        <w:rPr>
          <w:sz w:val="20"/>
          <w:szCs w:val="20"/>
        </w:rPr>
        <w:t xml:space="preserve">business </w:t>
      </w:r>
      <w:r w:rsidR="00521375">
        <w:rPr>
          <w:sz w:val="20"/>
          <w:szCs w:val="20"/>
        </w:rPr>
        <w:t>specifications</w:t>
      </w:r>
    </w:p>
    <w:p w14:paraId="35EE3838" w14:textId="22EAECD3" w:rsidR="00957B26" w:rsidRDefault="00521375" w:rsidP="00957B26">
      <w:pPr>
        <w:numPr>
          <w:ilvl w:val="0"/>
          <w:numId w:val="3"/>
        </w:numPr>
        <w:spacing w:after="60"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Coded</w:t>
      </w:r>
      <w:r w:rsidR="004D230D">
        <w:rPr>
          <w:sz w:val="20"/>
          <w:szCs w:val="20"/>
        </w:rPr>
        <w:t xml:space="preserve"> ,</w:t>
      </w:r>
      <w:r>
        <w:rPr>
          <w:sz w:val="20"/>
          <w:szCs w:val="20"/>
        </w:rPr>
        <w:t xml:space="preserve"> tested </w:t>
      </w:r>
      <w:r w:rsidR="004D230D">
        <w:rPr>
          <w:sz w:val="20"/>
          <w:szCs w:val="20"/>
        </w:rPr>
        <w:t xml:space="preserve">and debugged </w:t>
      </w:r>
      <w:r>
        <w:rPr>
          <w:sz w:val="20"/>
          <w:szCs w:val="20"/>
        </w:rPr>
        <w:t>SQL queries against huge databases to improve code runtime</w:t>
      </w:r>
    </w:p>
    <w:p w14:paraId="02608280" w14:textId="54615B09" w:rsidR="008F190A" w:rsidRPr="00957B26" w:rsidRDefault="00B85566" w:rsidP="00BC6595">
      <w:pPr>
        <w:spacing w:after="60" w:line="205" w:lineRule="atLeast"/>
        <w:rPr>
          <w:sz w:val="20"/>
          <w:szCs w:val="20"/>
        </w:rPr>
      </w:pPr>
      <w:r w:rsidRPr="00957B26">
        <w:rPr>
          <w:sz w:val="20"/>
          <w:szCs w:val="20"/>
        </w:rPr>
        <w:t> </w:t>
      </w:r>
    </w:p>
    <w:p w14:paraId="4B7B1A2D" w14:textId="77777777" w:rsidR="008F190A" w:rsidRDefault="00B85566">
      <w:pPr>
        <w:tabs>
          <w:tab w:val="right" w:pos="10770"/>
        </w:tabs>
        <w:spacing w:line="205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Student Success - TRIO GSU Upward Bound Programs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overflow-hidden"/>
          <w:b/>
          <w:bCs/>
          <w:sz w:val="20"/>
          <w:szCs w:val="20"/>
        </w:rPr>
        <w:t>Atlanta, Georgia</w:t>
      </w:r>
    </w:p>
    <w:p w14:paraId="4CA81A99" w14:textId="12684ABF" w:rsidR="008F190A" w:rsidRDefault="00B85566">
      <w:pPr>
        <w:tabs>
          <w:tab w:val="right" w:pos="10770"/>
        </w:tabs>
        <w:spacing w:line="205" w:lineRule="atLeast"/>
        <w:rPr>
          <w:rStyle w:val="fs13fw6"/>
          <w:b/>
          <w:bCs/>
          <w:sz w:val="20"/>
          <w:szCs w:val="20"/>
        </w:rPr>
      </w:pPr>
      <w:r>
        <w:rPr>
          <w:rStyle w:val="fs13fw4fsioverflow-hidden"/>
          <w:i/>
          <w:iCs/>
          <w:sz w:val="20"/>
          <w:szCs w:val="20"/>
        </w:rPr>
        <w:t>Student Assistant</w:t>
      </w:r>
      <w:r>
        <w:rPr>
          <w:rStyle w:val="fs13fw6"/>
          <w:b/>
          <w:bCs/>
          <w:i/>
          <w:iCs/>
          <w:sz w:val="20"/>
          <w:szCs w:val="20"/>
        </w:rPr>
        <w:tab/>
      </w:r>
      <w:r>
        <w:rPr>
          <w:rStyle w:val="fs13fw6overflow-hidden"/>
          <w:b/>
          <w:bCs/>
          <w:sz w:val="20"/>
          <w:szCs w:val="20"/>
        </w:rPr>
        <w:t xml:space="preserve">September 2020 </w:t>
      </w:r>
      <w:r w:rsidR="002F6EC2">
        <w:rPr>
          <w:rStyle w:val="fs13fw6overflow-hidden"/>
          <w:b/>
          <w:bCs/>
          <w:sz w:val="20"/>
          <w:szCs w:val="20"/>
        </w:rPr>
        <w:t>–</w:t>
      </w:r>
      <w:r>
        <w:rPr>
          <w:rStyle w:val="fs13fw6overflow-hidden"/>
          <w:b/>
          <w:bCs/>
          <w:sz w:val="20"/>
          <w:szCs w:val="20"/>
        </w:rPr>
        <w:t xml:space="preserve"> </w:t>
      </w:r>
      <w:r w:rsidR="002F6EC2">
        <w:rPr>
          <w:rStyle w:val="fs13fw6overflow-hidden"/>
          <w:b/>
          <w:bCs/>
          <w:sz w:val="20"/>
          <w:szCs w:val="20"/>
        </w:rPr>
        <w:t>December 2022</w:t>
      </w:r>
    </w:p>
    <w:p w14:paraId="68113FCA" w14:textId="55BC6570" w:rsidR="008F190A" w:rsidRDefault="00B85566">
      <w:pPr>
        <w:numPr>
          <w:ilvl w:val="0"/>
          <w:numId w:val="4"/>
        </w:numPr>
        <w:spacing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 xml:space="preserve">Provided academic instruction in </w:t>
      </w:r>
      <w:r w:rsidR="00A07FF6">
        <w:rPr>
          <w:sz w:val="20"/>
          <w:szCs w:val="20"/>
        </w:rPr>
        <w:t xml:space="preserve">IT, </w:t>
      </w:r>
      <w:r>
        <w:rPr>
          <w:sz w:val="20"/>
          <w:szCs w:val="20"/>
        </w:rPr>
        <w:t>mathematics, laboratory sciences, composition, literature, and foreign languages; developed plans for improved student instruction for 30+ students weekly.</w:t>
      </w:r>
    </w:p>
    <w:p w14:paraId="78C90AE9" w14:textId="77777777" w:rsidR="008F190A" w:rsidRDefault="00B85566">
      <w:pPr>
        <w:numPr>
          <w:ilvl w:val="0"/>
          <w:numId w:val="4"/>
        </w:numPr>
        <w:spacing w:after="60"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Tutored, mentored, and managed dozens of students typically underrepresented in postsecondary education, leading to increased academic performance</w:t>
      </w:r>
    </w:p>
    <w:p w14:paraId="53B48760" w14:textId="77777777" w:rsidR="008F190A" w:rsidRDefault="00B85566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FBA5C18" w14:textId="77777777" w:rsidR="008F190A" w:rsidRDefault="00B85566">
      <w:pPr>
        <w:pBdr>
          <w:bottom w:val="single" w:sz="6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academic projects</w:t>
      </w:r>
    </w:p>
    <w:p w14:paraId="3B6BE5FA" w14:textId="577C2160" w:rsidR="008F190A" w:rsidRDefault="00B85566">
      <w:pPr>
        <w:tabs>
          <w:tab w:val="right" w:pos="10770"/>
        </w:tabs>
        <w:spacing w:line="205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IVA: Neuroimaging at Scale</w:t>
      </w:r>
      <w:r w:rsidR="004A67AB">
        <w:rPr>
          <w:rStyle w:val="fs13fw6overflow-hidden"/>
          <w:b/>
          <w:bCs/>
          <w:sz w:val="20"/>
          <w:szCs w:val="20"/>
        </w:rPr>
        <w:t xml:space="preserve">  </w:t>
      </w:r>
      <w:r w:rsidR="00191D66">
        <w:rPr>
          <w:rStyle w:val="fs13fw6overflow-hidden"/>
          <w:b/>
          <w:bCs/>
          <w:sz w:val="20"/>
          <w:szCs w:val="20"/>
        </w:rPr>
        <w:t xml:space="preserve">  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overflow-hidden"/>
          <w:b/>
          <w:bCs/>
          <w:sz w:val="20"/>
          <w:szCs w:val="20"/>
        </w:rPr>
        <w:t>June 2022 - August 2022</w:t>
      </w:r>
    </w:p>
    <w:p w14:paraId="356278D2" w14:textId="3723F503" w:rsidR="008F190A" w:rsidRDefault="00B85566">
      <w:pPr>
        <w:numPr>
          <w:ilvl w:val="0"/>
          <w:numId w:val="5"/>
        </w:numPr>
        <w:spacing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Tested feasibility of implementing resource hungry algorithm (IVA) in a distributed manner over several computing clusters</w:t>
      </w:r>
    </w:p>
    <w:p w14:paraId="1DC1D154" w14:textId="3296E3B5" w:rsidR="008F190A" w:rsidRDefault="00B85566">
      <w:pPr>
        <w:numPr>
          <w:ilvl w:val="0"/>
          <w:numId w:val="5"/>
        </w:numPr>
        <w:spacing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 xml:space="preserve">Utilized Python package DASK and SLURM Workload Manager </w:t>
      </w:r>
      <w:r w:rsidR="002D20FD">
        <w:rPr>
          <w:sz w:val="20"/>
          <w:szCs w:val="20"/>
        </w:rPr>
        <w:t xml:space="preserve">(Linux) </w:t>
      </w:r>
      <w:r>
        <w:rPr>
          <w:sz w:val="20"/>
          <w:szCs w:val="20"/>
        </w:rPr>
        <w:t>for simultaneous computations across different network clusters</w:t>
      </w:r>
    </w:p>
    <w:p w14:paraId="2F885078" w14:textId="77777777" w:rsidR="008F190A" w:rsidRDefault="00B85566">
      <w:pPr>
        <w:numPr>
          <w:ilvl w:val="0"/>
          <w:numId w:val="5"/>
        </w:numPr>
        <w:spacing w:after="60"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Revealed limitations in DASK IVA computations but saw a 30% increase in loading data from fMRI scans.</w:t>
      </w:r>
    </w:p>
    <w:p w14:paraId="1B83D3FA" w14:textId="77777777" w:rsidR="008F190A" w:rsidRDefault="00B85566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2B67E321" w14:textId="77777777" w:rsidR="008F190A" w:rsidRDefault="00B85566">
      <w:pPr>
        <w:pBdr>
          <w:bottom w:val="single" w:sz="6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certifications/ exams and program skills</w:t>
      </w:r>
    </w:p>
    <w:p w14:paraId="4B814380" w14:textId="3B74B353" w:rsidR="008F190A" w:rsidRDefault="00B85566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 xml:space="preserve">Programming Languages/Skills: Python | SQL | R | HTML </w:t>
      </w:r>
      <w:r w:rsidR="00521375">
        <w:rPr>
          <w:sz w:val="20"/>
          <w:szCs w:val="20"/>
        </w:rPr>
        <w:t>| Django</w:t>
      </w:r>
      <w:r w:rsidR="003A1022">
        <w:rPr>
          <w:sz w:val="20"/>
          <w:szCs w:val="20"/>
        </w:rPr>
        <w:t xml:space="preserve"> |</w:t>
      </w:r>
      <w:r w:rsidR="005D41BA">
        <w:rPr>
          <w:sz w:val="20"/>
          <w:szCs w:val="20"/>
        </w:rPr>
        <w:t xml:space="preserve"> </w:t>
      </w:r>
      <w:r w:rsidR="00C23E26">
        <w:rPr>
          <w:sz w:val="20"/>
          <w:szCs w:val="20"/>
        </w:rPr>
        <w:t>Azure</w:t>
      </w:r>
    </w:p>
    <w:p w14:paraId="39076F86" w14:textId="5B949048" w:rsidR="008F190A" w:rsidRDefault="00B85566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Certifications: CompTIA Security +</w:t>
      </w:r>
      <w:r w:rsidR="002C73AA">
        <w:rPr>
          <w:sz w:val="20"/>
          <w:szCs w:val="20"/>
        </w:rPr>
        <w:t xml:space="preserve"> </w:t>
      </w:r>
      <w:r w:rsidR="0090467E">
        <w:rPr>
          <w:sz w:val="20"/>
          <w:szCs w:val="20"/>
        </w:rPr>
        <w:t>(Network</w:t>
      </w:r>
      <w:r w:rsidR="00035201">
        <w:rPr>
          <w:sz w:val="20"/>
          <w:szCs w:val="20"/>
        </w:rPr>
        <w:t xml:space="preserve"> </w:t>
      </w:r>
      <w:r w:rsidR="00A355AF">
        <w:rPr>
          <w:sz w:val="20"/>
          <w:szCs w:val="20"/>
        </w:rPr>
        <w:t>Protocols,</w:t>
      </w:r>
      <w:r w:rsidR="00C535C2">
        <w:rPr>
          <w:sz w:val="20"/>
          <w:szCs w:val="20"/>
        </w:rPr>
        <w:t xml:space="preserve"> </w:t>
      </w:r>
      <w:r w:rsidR="008F5323">
        <w:rPr>
          <w:sz w:val="20"/>
          <w:szCs w:val="20"/>
        </w:rPr>
        <w:t>TCP/</w:t>
      </w:r>
      <w:r w:rsidR="00E25F63">
        <w:rPr>
          <w:sz w:val="20"/>
          <w:szCs w:val="20"/>
        </w:rPr>
        <w:t>IP,</w:t>
      </w:r>
      <w:r w:rsidR="009D2EB2">
        <w:rPr>
          <w:sz w:val="20"/>
          <w:szCs w:val="20"/>
        </w:rPr>
        <w:t xml:space="preserve"> </w:t>
      </w:r>
      <w:r w:rsidR="00E25F63">
        <w:rPr>
          <w:sz w:val="20"/>
          <w:szCs w:val="20"/>
        </w:rPr>
        <w:t>Subnetting</w:t>
      </w:r>
      <w:r w:rsidR="00957B26">
        <w:rPr>
          <w:sz w:val="20"/>
          <w:szCs w:val="20"/>
        </w:rPr>
        <w:t xml:space="preserve"> </w:t>
      </w:r>
      <w:r w:rsidR="008F5323">
        <w:rPr>
          <w:sz w:val="20"/>
          <w:szCs w:val="20"/>
        </w:rPr>
        <w:t>etc.)</w:t>
      </w:r>
    </w:p>
    <w:p w14:paraId="6D4E4257" w14:textId="5D76B842" w:rsidR="008F190A" w:rsidRDefault="00B85566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Operating Systems: Linux | Windows</w:t>
      </w:r>
      <w:r w:rsidR="00A07FF6">
        <w:rPr>
          <w:sz w:val="20"/>
          <w:szCs w:val="20"/>
        </w:rPr>
        <w:t xml:space="preserve"> </w:t>
      </w:r>
    </w:p>
    <w:p w14:paraId="6E53FB90" w14:textId="6092AF7C" w:rsidR="008F190A" w:rsidRDefault="00B85566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 xml:space="preserve">Tools: </w:t>
      </w:r>
      <w:r w:rsidR="00191D66">
        <w:rPr>
          <w:sz w:val="20"/>
          <w:szCs w:val="20"/>
        </w:rPr>
        <w:t xml:space="preserve">Git | </w:t>
      </w:r>
      <w:r>
        <w:rPr>
          <w:sz w:val="20"/>
          <w:szCs w:val="20"/>
        </w:rPr>
        <w:t>Tableau | Microsoft SQL Server | Oracle SQL Developer |</w:t>
      </w:r>
      <w:r w:rsidR="00C917C7">
        <w:rPr>
          <w:sz w:val="20"/>
          <w:szCs w:val="20"/>
        </w:rPr>
        <w:t xml:space="preserve"> </w:t>
      </w:r>
      <w:r w:rsidR="003702AA">
        <w:rPr>
          <w:sz w:val="20"/>
          <w:szCs w:val="20"/>
        </w:rPr>
        <w:t>Microsoft Office Suite</w:t>
      </w:r>
      <w:r w:rsidR="00F64F55">
        <w:rPr>
          <w:sz w:val="20"/>
          <w:szCs w:val="20"/>
        </w:rPr>
        <w:t xml:space="preserve"> </w:t>
      </w:r>
      <w:r w:rsidR="00DA161E">
        <w:rPr>
          <w:sz w:val="20"/>
          <w:szCs w:val="20"/>
        </w:rPr>
        <w:t>(Excel/Word)</w:t>
      </w:r>
    </w:p>
    <w:p w14:paraId="26E6BC2C" w14:textId="77777777" w:rsidR="008F190A" w:rsidRDefault="00B85566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CCDBD5F" w14:textId="77777777" w:rsidR="008F190A" w:rsidRDefault="00B85566">
      <w:pPr>
        <w:pBdr>
          <w:bottom w:val="single" w:sz="6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leadership and involvement</w:t>
      </w:r>
    </w:p>
    <w:p w14:paraId="7BE6DA19" w14:textId="77777777" w:rsidR="008F190A" w:rsidRDefault="00B85566">
      <w:pPr>
        <w:tabs>
          <w:tab w:val="right" w:pos="10770"/>
        </w:tabs>
        <w:spacing w:line="205" w:lineRule="atLeast"/>
        <w:rPr>
          <w:rStyle w:val="fs13fw6"/>
          <w:b/>
          <w:bCs/>
          <w:sz w:val="20"/>
          <w:szCs w:val="20"/>
        </w:rPr>
      </w:pPr>
      <w:r>
        <w:rPr>
          <w:rStyle w:val="fs13fw6overflow-hidden"/>
          <w:b/>
          <w:bCs/>
          <w:sz w:val="20"/>
          <w:szCs w:val="20"/>
        </w:rPr>
        <w:t>Scholar - Math Path Program</w:t>
      </w:r>
      <w:r>
        <w:rPr>
          <w:rStyle w:val="fs13fw6"/>
          <w:b/>
          <w:bCs/>
          <w:sz w:val="20"/>
          <w:szCs w:val="20"/>
        </w:rPr>
        <w:tab/>
      </w:r>
      <w:r>
        <w:rPr>
          <w:rStyle w:val="fs13fw6overflow-hidden"/>
          <w:b/>
          <w:bCs/>
          <w:sz w:val="20"/>
          <w:szCs w:val="20"/>
        </w:rPr>
        <w:t>Atlanta, GA</w:t>
      </w:r>
    </w:p>
    <w:p w14:paraId="6249E332" w14:textId="77777777" w:rsidR="008F190A" w:rsidRDefault="00B85566">
      <w:pPr>
        <w:tabs>
          <w:tab w:val="right" w:pos="10770"/>
        </w:tabs>
        <w:spacing w:line="205" w:lineRule="atLeast"/>
        <w:rPr>
          <w:rStyle w:val="fs13fw6"/>
          <w:b/>
          <w:bCs/>
          <w:sz w:val="20"/>
          <w:szCs w:val="20"/>
        </w:rPr>
      </w:pPr>
      <w:r>
        <w:rPr>
          <w:rStyle w:val="fs13fw4fsioverflow-hidden"/>
          <w:i/>
          <w:iCs/>
          <w:sz w:val="20"/>
          <w:szCs w:val="20"/>
        </w:rPr>
        <w:t>Center for the Advancement of Students and Alumni (CASA)</w:t>
      </w:r>
      <w:r>
        <w:rPr>
          <w:rStyle w:val="fs13fw6"/>
          <w:b/>
          <w:bCs/>
          <w:i/>
          <w:iCs/>
          <w:sz w:val="20"/>
          <w:szCs w:val="20"/>
        </w:rPr>
        <w:tab/>
      </w:r>
      <w:r>
        <w:rPr>
          <w:rStyle w:val="fs13fw6overflow-hidden"/>
          <w:b/>
          <w:bCs/>
          <w:sz w:val="20"/>
          <w:szCs w:val="20"/>
        </w:rPr>
        <w:t>Summer 2022</w:t>
      </w:r>
    </w:p>
    <w:p w14:paraId="479DE794" w14:textId="77777777" w:rsidR="008F190A" w:rsidRDefault="00B85566">
      <w:pPr>
        <w:numPr>
          <w:ilvl w:val="0"/>
          <w:numId w:val="7"/>
        </w:numPr>
        <w:spacing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>Selected as one of 20 for an 8-week professional development program for high-achieving diverse talent</w:t>
      </w:r>
    </w:p>
    <w:p w14:paraId="0FCA009F" w14:textId="0D05BCFE" w:rsidR="008F190A" w:rsidRDefault="00B85566">
      <w:pPr>
        <w:numPr>
          <w:ilvl w:val="0"/>
          <w:numId w:val="7"/>
        </w:numPr>
        <w:spacing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 xml:space="preserve">Engaged in professional development seminars hosted by partners, </w:t>
      </w:r>
      <w:proofErr w:type="spellStart"/>
      <w:r w:rsidR="00EA549B">
        <w:rPr>
          <w:sz w:val="20"/>
          <w:szCs w:val="20"/>
        </w:rPr>
        <w:t>TReNDS</w:t>
      </w:r>
      <w:proofErr w:type="spellEnd"/>
      <w:r>
        <w:rPr>
          <w:sz w:val="20"/>
          <w:szCs w:val="20"/>
        </w:rPr>
        <w:t xml:space="preserve"> Center and the Math Alliance.</w:t>
      </w:r>
    </w:p>
    <w:p w14:paraId="53867DCC" w14:textId="6E418F2A" w:rsidR="008F190A" w:rsidRDefault="00B85566">
      <w:pPr>
        <w:numPr>
          <w:ilvl w:val="0"/>
          <w:numId w:val="7"/>
        </w:numPr>
        <w:spacing w:after="60" w:line="205" w:lineRule="atLeast"/>
        <w:ind w:left="780" w:hanging="280"/>
        <w:rPr>
          <w:sz w:val="20"/>
          <w:szCs w:val="20"/>
        </w:rPr>
      </w:pPr>
      <w:r>
        <w:rPr>
          <w:sz w:val="20"/>
          <w:szCs w:val="20"/>
        </w:rPr>
        <w:t xml:space="preserve">Led a team of 4 and presented a capstone summer project in closing </w:t>
      </w:r>
      <w:r w:rsidR="005D41BA">
        <w:rPr>
          <w:sz w:val="20"/>
          <w:szCs w:val="20"/>
        </w:rPr>
        <w:t xml:space="preserve">symposium </w:t>
      </w:r>
      <w:r w:rsidR="005D41BA" w:rsidRPr="005D41BA">
        <w:rPr>
          <w:color w:val="FFFFFF" w:themeColor="background1"/>
          <w:sz w:val="20"/>
          <w:szCs w:val="20"/>
        </w:rPr>
        <w:t>CSV)</w:t>
      </w:r>
    </w:p>
    <w:sectPr w:rsidR="008F190A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6FEC4F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BEA9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B693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E4D3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887A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8ED0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DE35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6683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B800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DAC4C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1256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7C58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A49F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748A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F037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086A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A841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1696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DBAD9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3A90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5070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F415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4C6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E291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9E2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0EB3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CC56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82AD1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F63F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AEB4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CE92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6EB3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CE6C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E6E1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7A90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80A0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A329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30EE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DAFD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E25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2A5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062F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786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360A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6E65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5465E2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314F9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9059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2EDD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050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C081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00C8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58ED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EC7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37895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FCB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74E9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C66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928D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6295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CEAD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52E0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1607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14785035">
    <w:abstractNumId w:val="0"/>
  </w:num>
  <w:num w:numId="2" w16cid:durableId="379089742">
    <w:abstractNumId w:val="1"/>
  </w:num>
  <w:num w:numId="3" w16cid:durableId="1866020808">
    <w:abstractNumId w:val="2"/>
  </w:num>
  <w:num w:numId="4" w16cid:durableId="374817103">
    <w:abstractNumId w:val="3"/>
  </w:num>
  <w:num w:numId="5" w16cid:durableId="1007638585">
    <w:abstractNumId w:val="4"/>
  </w:num>
  <w:num w:numId="6" w16cid:durableId="1038969430">
    <w:abstractNumId w:val="5"/>
  </w:num>
  <w:num w:numId="7" w16cid:durableId="1639335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0A"/>
    <w:rsid w:val="00035201"/>
    <w:rsid w:val="000722EF"/>
    <w:rsid w:val="000F6AE0"/>
    <w:rsid w:val="00180086"/>
    <w:rsid w:val="00191D66"/>
    <w:rsid w:val="001D02EE"/>
    <w:rsid w:val="002B1172"/>
    <w:rsid w:val="002C0815"/>
    <w:rsid w:val="002C73AA"/>
    <w:rsid w:val="002D20FD"/>
    <w:rsid w:val="002F6EC2"/>
    <w:rsid w:val="00301E10"/>
    <w:rsid w:val="003341AA"/>
    <w:rsid w:val="003702AA"/>
    <w:rsid w:val="003A1022"/>
    <w:rsid w:val="003A2761"/>
    <w:rsid w:val="003B2EAD"/>
    <w:rsid w:val="004A5127"/>
    <w:rsid w:val="004A67AB"/>
    <w:rsid w:val="004C7811"/>
    <w:rsid w:val="004D230D"/>
    <w:rsid w:val="004E6D5F"/>
    <w:rsid w:val="00521375"/>
    <w:rsid w:val="00556058"/>
    <w:rsid w:val="005A175D"/>
    <w:rsid w:val="005D41BA"/>
    <w:rsid w:val="0066295E"/>
    <w:rsid w:val="00662A3D"/>
    <w:rsid w:val="006C4305"/>
    <w:rsid w:val="007A0104"/>
    <w:rsid w:val="008012B1"/>
    <w:rsid w:val="00834154"/>
    <w:rsid w:val="0089673E"/>
    <w:rsid w:val="008E2463"/>
    <w:rsid w:val="008E6F23"/>
    <w:rsid w:val="008F190A"/>
    <w:rsid w:val="008F5323"/>
    <w:rsid w:val="009013C2"/>
    <w:rsid w:val="0090467E"/>
    <w:rsid w:val="00957B26"/>
    <w:rsid w:val="009813C6"/>
    <w:rsid w:val="009C1C27"/>
    <w:rsid w:val="009D2EB2"/>
    <w:rsid w:val="009D3D8B"/>
    <w:rsid w:val="00A00694"/>
    <w:rsid w:val="00A07FF6"/>
    <w:rsid w:val="00A355AF"/>
    <w:rsid w:val="00A64FCB"/>
    <w:rsid w:val="00AF5180"/>
    <w:rsid w:val="00B85566"/>
    <w:rsid w:val="00BA7EFF"/>
    <w:rsid w:val="00BC39B5"/>
    <w:rsid w:val="00BC6595"/>
    <w:rsid w:val="00BE6E00"/>
    <w:rsid w:val="00C23E26"/>
    <w:rsid w:val="00C47DD0"/>
    <w:rsid w:val="00C535C2"/>
    <w:rsid w:val="00C917C7"/>
    <w:rsid w:val="00D13C41"/>
    <w:rsid w:val="00DA161E"/>
    <w:rsid w:val="00DC2C31"/>
    <w:rsid w:val="00E25F63"/>
    <w:rsid w:val="00E91336"/>
    <w:rsid w:val="00EA549B"/>
    <w:rsid w:val="00EB7CBA"/>
    <w:rsid w:val="00EE6FDA"/>
    <w:rsid w:val="00EF5F46"/>
    <w:rsid w:val="00F30911"/>
    <w:rsid w:val="00F64F55"/>
    <w:rsid w:val="00F9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A68C"/>
  <w15:docId w15:val="{AD415C87-1B6B-4F5C-BD27-26E54469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3fw6overflow-hidden">
    <w:name w:val="fs13 fw6 overflow-hidde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6undefinedtdn">
    <w:name w:val="fs13 fw6 undefined td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4fsioverflow-hidden">
    <w:name w:val="fs13 fw4 fsi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1D0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ssel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olomonsam10" TargetMode="External"/><Relationship Id="rId5" Type="http://schemas.openxmlformats.org/officeDocument/2006/relationships/hyperlink" Target="mailto:solomon.essel.sam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Gilbert Sam</dc:creator>
  <cp:lastModifiedBy>Solomon Sam</cp:lastModifiedBy>
  <cp:revision>72</cp:revision>
  <dcterms:created xsi:type="dcterms:W3CDTF">2022-10-29T19:42:00Z</dcterms:created>
  <dcterms:modified xsi:type="dcterms:W3CDTF">2023-02-14T22:57:00Z</dcterms:modified>
</cp:coreProperties>
</file>